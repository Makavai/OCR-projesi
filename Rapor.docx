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63" w:rsidRPr="001E1763" w:rsidRDefault="00497F16" w:rsidP="001E1763">
      <w:pPr>
        <w:pStyle w:val="Author"/>
        <w:rPr>
          <w:b/>
          <w:bCs/>
          <w:i w:val="0"/>
          <w:iCs w:val="0"/>
          <w:sz w:val="34"/>
          <w:szCs w:val="34"/>
        </w:rPr>
      </w:pPr>
      <w:r>
        <w:rPr>
          <w:b/>
          <w:bCs/>
          <w:i w:val="0"/>
          <w:iCs w:val="0"/>
          <w:sz w:val="34"/>
          <w:szCs w:val="34"/>
        </w:rPr>
        <w:t>OCR TABANLI FİŞ TANIMA</w:t>
      </w:r>
      <w:r w:rsidR="00CE316E">
        <w:rPr>
          <w:b/>
          <w:bCs/>
          <w:i w:val="0"/>
          <w:iCs w:val="0"/>
          <w:sz w:val="34"/>
          <w:szCs w:val="34"/>
        </w:rPr>
        <w:t xml:space="preserve"> PROJESİ</w:t>
      </w:r>
      <w:r w:rsidR="001E1763" w:rsidRPr="001E1763">
        <w:rPr>
          <w:b/>
          <w:bCs/>
          <w:i w:val="0"/>
          <w:iCs w:val="0"/>
          <w:sz w:val="34"/>
          <w:szCs w:val="34"/>
        </w:rPr>
        <w:t xml:space="preserve"> </w:t>
      </w:r>
    </w:p>
    <w:p w:rsidR="00DC3AF3" w:rsidRDefault="0097336F" w:rsidP="001E1763">
      <w:pPr>
        <w:pStyle w:val="Author"/>
      </w:pPr>
      <w:r>
        <w:t xml:space="preserve">Onur GÜLER </w:t>
      </w:r>
    </w:p>
    <w:p w:rsidR="00DC3AF3" w:rsidRDefault="000D3D9C">
      <w:pPr>
        <w:pStyle w:val="Affiliation"/>
      </w:pPr>
      <w:r>
        <w:t>Bilgisayar</w:t>
      </w:r>
      <w:r w:rsidR="00C8514F">
        <w:t xml:space="preserve"> </w:t>
      </w:r>
      <w:r>
        <w:t>Mühendisliği</w:t>
      </w:r>
      <w:r w:rsidR="00C8514F">
        <w:t xml:space="preserve"> </w:t>
      </w:r>
      <w:r>
        <w:t>Bölümü</w:t>
      </w:r>
    </w:p>
    <w:p w:rsidR="00DC3AF3" w:rsidRDefault="000D3D9C">
      <w:pPr>
        <w:pStyle w:val="Affiliation"/>
      </w:pPr>
      <w:r>
        <w:t>Kocaeli</w:t>
      </w:r>
      <w:r w:rsidR="00C8514F">
        <w:t xml:space="preserve"> </w:t>
      </w:r>
      <w:r>
        <w:t>Üniversitesi</w:t>
      </w:r>
    </w:p>
    <w:p w:rsidR="00DC3AF3" w:rsidRDefault="00C8514F" w:rsidP="00C8514F">
      <w:pPr>
        <w:pStyle w:val="Affiliation"/>
        <w:ind w:left="2880" w:firstLine="720"/>
        <w:jc w:val="both"/>
        <w:rPr>
          <w:rFonts w:eastAsia="Times New Roman"/>
          <w:sz w:val="18"/>
        </w:rPr>
      </w:pPr>
      <w:r>
        <w:t xml:space="preserve">   </w:t>
      </w:r>
      <w:hyperlink r:id="rId8" w:history="1">
        <w:r w:rsidRPr="001D4AD2">
          <w:rPr>
            <w:rStyle w:val="Kpr"/>
            <w:rFonts w:eastAsia="Times New Roman"/>
            <w:sz w:val="18"/>
          </w:rPr>
          <w:t>45onurguler45@gmail.com</w:t>
        </w:r>
      </w:hyperlink>
      <w:r w:rsidR="0017344E">
        <w:rPr>
          <w:rFonts w:eastAsia="Times New Roman"/>
          <w:sz w:val="18"/>
        </w:rPr>
        <w:tab/>
      </w:r>
    </w:p>
    <w:p w:rsidR="00DC3AF3" w:rsidRDefault="00DC3AF3">
      <w:pPr>
        <w:pStyle w:val="Affiliation"/>
        <w:rPr>
          <w:sz w:val="18"/>
        </w:rPr>
      </w:pPr>
    </w:p>
    <w:p w:rsidR="00DC3AF3" w:rsidRDefault="00DC3AF3">
      <w:pPr>
        <w:pStyle w:val="Affiliation"/>
        <w:rPr>
          <w:sz w:val="18"/>
        </w:rPr>
      </w:pPr>
    </w:p>
    <w:p w:rsidR="00DC3AF3" w:rsidRDefault="00DC3AF3">
      <w:pPr>
        <w:pStyle w:val="Affiliation"/>
        <w:rPr>
          <w:sz w:val="18"/>
        </w:rPr>
      </w:pPr>
    </w:p>
    <w:p w:rsidR="00DC3AF3" w:rsidRDefault="00DC3AF3">
      <w:pPr>
        <w:pStyle w:val="Affiliation"/>
        <w:rPr>
          <w:sz w:val="18"/>
        </w:rPr>
      </w:pPr>
    </w:p>
    <w:p w:rsidR="00DC3AF3" w:rsidRDefault="00DC3AF3"/>
    <w:p w:rsidR="00173872" w:rsidRDefault="00173872">
      <w:pPr>
        <w:sectPr w:rsidR="00173872">
          <w:pgSz w:w="11906" w:h="16838"/>
          <w:pgMar w:top="1588" w:right="1134" w:bottom="1871" w:left="1134" w:header="720" w:footer="720" w:gutter="0"/>
          <w:cols w:space="720"/>
          <w:docGrid w:linePitch="360"/>
        </w:sectPr>
      </w:pPr>
    </w:p>
    <w:p w:rsidR="00806566" w:rsidRDefault="00B95011">
      <w:pPr>
        <w:pStyle w:val="BodyTextKeep"/>
        <w:ind w:right="0"/>
        <w:rPr>
          <w:b/>
          <w:bCs/>
          <w:sz w:val="22"/>
          <w:szCs w:val="22"/>
        </w:rPr>
      </w:pPr>
      <w:r>
        <w:rPr>
          <w:b/>
          <w:bCs/>
          <w:sz w:val="22"/>
          <w:szCs w:val="22"/>
        </w:rPr>
        <w:t>1.</w:t>
      </w:r>
      <w:r w:rsidR="00806566">
        <w:rPr>
          <w:b/>
          <w:bCs/>
          <w:sz w:val="22"/>
          <w:szCs w:val="22"/>
        </w:rPr>
        <w:t>Özet</w:t>
      </w:r>
    </w:p>
    <w:p w:rsidR="00806566" w:rsidRDefault="00806566" w:rsidP="00806566">
      <w:pPr>
        <w:pStyle w:val="BodyTextKeep"/>
        <w:ind w:right="0"/>
      </w:pPr>
    </w:p>
    <w:p w:rsidR="00806566" w:rsidRDefault="00806566" w:rsidP="00806566">
      <w:pPr>
        <w:pStyle w:val="BodyTextKeep"/>
        <w:ind w:right="0"/>
        <w:rPr>
          <w:sz w:val="20"/>
          <w:szCs w:val="20"/>
        </w:rPr>
      </w:pPr>
      <w:r>
        <w:rPr>
          <w:sz w:val="20"/>
          <w:szCs w:val="20"/>
        </w:rPr>
        <w:t>Bu proje</w:t>
      </w:r>
      <w:r w:rsidR="00497F16">
        <w:rPr>
          <w:sz w:val="20"/>
          <w:szCs w:val="20"/>
        </w:rPr>
        <w:t>nin amacı herhangi bir market veya alışveriş fişinin çekilen görüntüsünün uygulamaya yüklendiğinde, fişteki bilgileri okumak ve bu bilgileri veri tabanında kayıt altına alıp tabloda bu bilgileri işletme adına ve tarihine göre istenildiğinde arama yaptırabilmek.</w:t>
      </w:r>
    </w:p>
    <w:p w:rsidR="00806566" w:rsidRDefault="00806566" w:rsidP="00806566">
      <w:pPr>
        <w:pStyle w:val="BodyTextKeep"/>
        <w:ind w:right="0"/>
        <w:rPr>
          <w:b/>
          <w:bCs/>
          <w:sz w:val="22"/>
          <w:szCs w:val="22"/>
        </w:rPr>
      </w:pPr>
    </w:p>
    <w:p w:rsidR="00806566" w:rsidRDefault="00806566" w:rsidP="00806566">
      <w:pPr>
        <w:pStyle w:val="BodyTextKeep"/>
        <w:ind w:right="0"/>
        <w:rPr>
          <w:b/>
          <w:bCs/>
          <w:sz w:val="22"/>
          <w:szCs w:val="22"/>
        </w:rPr>
      </w:pPr>
    </w:p>
    <w:p w:rsidR="00AD4472" w:rsidRDefault="00B95011">
      <w:pPr>
        <w:pStyle w:val="BodyTextKeep"/>
        <w:ind w:right="0"/>
        <w:rPr>
          <w:b/>
          <w:bCs/>
          <w:sz w:val="22"/>
          <w:szCs w:val="22"/>
        </w:rPr>
      </w:pPr>
      <w:r>
        <w:rPr>
          <w:b/>
          <w:bCs/>
          <w:sz w:val="22"/>
          <w:szCs w:val="22"/>
        </w:rPr>
        <w:t>2</w:t>
      </w:r>
      <w:r w:rsidR="00AD4472">
        <w:rPr>
          <w:b/>
          <w:bCs/>
          <w:sz w:val="22"/>
          <w:szCs w:val="22"/>
        </w:rPr>
        <w:t>.</w:t>
      </w:r>
      <w:r w:rsidR="009F3FE7">
        <w:rPr>
          <w:b/>
          <w:bCs/>
          <w:sz w:val="22"/>
          <w:szCs w:val="22"/>
        </w:rPr>
        <w:t>Giriş</w:t>
      </w:r>
    </w:p>
    <w:p w:rsidR="00CE316E" w:rsidRDefault="00CE316E" w:rsidP="001E1763">
      <w:pPr>
        <w:pStyle w:val="BodyTextKeep"/>
        <w:rPr>
          <w:sz w:val="20"/>
          <w:szCs w:val="20"/>
        </w:rPr>
      </w:pPr>
      <w:r>
        <w:rPr>
          <w:sz w:val="20"/>
          <w:szCs w:val="20"/>
        </w:rPr>
        <w:t xml:space="preserve"> </w:t>
      </w:r>
    </w:p>
    <w:p w:rsidR="00103BE4" w:rsidRDefault="00103BE4" w:rsidP="001E1763">
      <w:pPr>
        <w:pStyle w:val="BodyTextKeep"/>
        <w:rPr>
          <w:sz w:val="20"/>
          <w:szCs w:val="20"/>
        </w:rPr>
      </w:pPr>
    </w:p>
    <w:p w:rsidR="009F3FE7" w:rsidRDefault="00FC2B61" w:rsidP="00806566">
      <w:pPr>
        <w:pStyle w:val="BodyTextKeep"/>
        <w:rPr>
          <w:sz w:val="20"/>
          <w:szCs w:val="20"/>
        </w:rPr>
      </w:pPr>
      <w:r>
        <w:rPr>
          <w:sz w:val="20"/>
          <w:szCs w:val="20"/>
        </w:rPr>
        <w:t xml:space="preserve">Telefondan ya da herhangi bir fotoğraf makinesi ile çekilmiş market veya restoran fişinin görüntüsünün çekilip, bu görseldeki </w:t>
      </w:r>
      <w:r w:rsidR="0004143C">
        <w:rPr>
          <w:sz w:val="20"/>
          <w:szCs w:val="20"/>
        </w:rPr>
        <w:t xml:space="preserve">fiş bilgisayar tarafından </w:t>
      </w:r>
      <w:proofErr w:type="spellStart"/>
      <w:r w:rsidR="0004143C">
        <w:rPr>
          <w:sz w:val="20"/>
          <w:szCs w:val="20"/>
        </w:rPr>
        <w:t>stringe</w:t>
      </w:r>
      <w:proofErr w:type="spellEnd"/>
      <w:r w:rsidR="0004143C">
        <w:rPr>
          <w:sz w:val="20"/>
          <w:szCs w:val="20"/>
        </w:rPr>
        <w:t xml:space="preserve"> çevrilmesi istenmektedir. Görüntü eğer net değilse kırışıklıklar bir tarafı gölgeli bir tarafı parlak olan düzgün okunamayan fişleri bilgisayar tarafından okunabilecek hale getirmeye çalışmak. </w:t>
      </w:r>
      <w:proofErr w:type="spellStart"/>
      <w:r w:rsidR="0004143C">
        <w:rPr>
          <w:sz w:val="20"/>
          <w:szCs w:val="20"/>
        </w:rPr>
        <w:t>Stringe</w:t>
      </w:r>
      <w:proofErr w:type="spellEnd"/>
      <w:r w:rsidR="0004143C">
        <w:rPr>
          <w:sz w:val="20"/>
          <w:szCs w:val="20"/>
        </w:rPr>
        <w:t xml:space="preserve"> çevrildikten sonra işletme adı, fişin tarihi, fiş </w:t>
      </w:r>
      <w:proofErr w:type="spellStart"/>
      <w:proofErr w:type="gramStart"/>
      <w:r w:rsidR="0004143C">
        <w:rPr>
          <w:sz w:val="20"/>
          <w:szCs w:val="20"/>
        </w:rPr>
        <w:t>nosu</w:t>
      </w:r>
      <w:proofErr w:type="spellEnd"/>
      <w:r w:rsidR="0004143C">
        <w:rPr>
          <w:sz w:val="20"/>
          <w:szCs w:val="20"/>
        </w:rPr>
        <w:t xml:space="preserve"> ;</w:t>
      </w:r>
      <w:proofErr w:type="gramEnd"/>
      <w:r w:rsidR="0004143C">
        <w:rPr>
          <w:sz w:val="20"/>
          <w:szCs w:val="20"/>
        </w:rPr>
        <w:t xml:space="preserve"> ürünlerin isimleri</w:t>
      </w:r>
      <w:r>
        <w:rPr>
          <w:sz w:val="20"/>
          <w:szCs w:val="20"/>
        </w:rPr>
        <w:t xml:space="preserve"> </w:t>
      </w:r>
      <w:r w:rsidR="0004143C">
        <w:rPr>
          <w:sz w:val="20"/>
          <w:szCs w:val="20"/>
        </w:rPr>
        <w:t xml:space="preserve">, </w:t>
      </w:r>
      <w:proofErr w:type="spellStart"/>
      <w:r w:rsidR="0004143C">
        <w:rPr>
          <w:sz w:val="20"/>
          <w:szCs w:val="20"/>
        </w:rPr>
        <w:t>kdv</w:t>
      </w:r>
      <w:proofErr w:type="spellEnd"/>
      <w:r w:rsidR="0004143C">
        <w:rPr>
          <w:sz w:val="20"/>
          <w:szCs w:val="20"/>
        </w:rPr>
        <w:t xml:space="preserve"> oranları, ürün fiyatları ve ürünlerin toplam fiyatlarını çekip veri tabanına kaydetmek. Bu tabloda işletme adı ve tarihe göre arama yapabilmek ve sıralama yapabilmek</w:t>
      </w:r>
      <w:r w:rsidR="009F3FE7">
        <w:rPr>
          <w:sz w:val="20"/>
          <w:szCs w:val="20"/>
        </w:rPr>
        <w:t xml:space="preserve"> için bir masaüstü uygulaması yapılması istenmiştir. Bu uygulamayı yaparken amaç uygulamanın basit ve kullanışlı olması gerekmektedir. </w:t>
      </w:r>
    </w:p>
    <w:p w:rsidR="00806566" w:rsidRDefault="00806566" w:rsidP="00806566">
      <w:pPr>
        <w:pStyle w:val="BodyTextKeep"/>
        <w:rPr>
          <w:sz w:val="20"/>
          <w:szCs w:val="20"/>
        </w:rPr>
      </w:pPr>
    </w:p>
    <w:p w:rsidR="00806566" w:rsidRDefault="00806566" w:rsidP="00806566">
      <w:pPr>
        <w:pStyle w:val="BodyTextKeep"/>
        <w:rPr>
          <w:sz w:val="20"/>
          <w:szCs w:val="20"/>
        </w:rPr>
      </w:pPr>
      <w:r w:rsidRPr="001E1763">
        <w:rPr>
          <w:sz w:val="20"/>
          <w:szCs w:val="20"/>
        </w:rPr>
        <w:t xml:space="preserve">Bu proje sayesinde projeyi yapacak kişinin veri </w:t>
      </w:r>
      <w:r>
        <w:rPr>
          <w:sz w:val="20"/>
          <w:szCs w:val="20"/>
        </w:rPr>
        <w:t>tabanı</w:t>
      </w:r>
      <w:r w:rsidRPr="001E1763">
        <w:rPr>
          <w:sz w:val="20"/>
          <w:szCs w:val="20"/>
        </w:rPr>
        <w:t xml:space="preserve"> konusunda daha önce edinmiş olduğu teorik bilgileri pratiğe dönüştürmesi</w:t>
      </w:r>
      <w:r w:rsidR="0004143C">
        <w:rPr>
          <w:sz w:val="20"/>
          <w:szCs w:val="20"/>
        </w:rPr>
        <w:t>, OCR sistemini anlaması ve</w:t>
      </w:r>
      <w:r w:rsidRPr="001E1763">
        <w:rPr>
          <w:sz w:val="20"/>
          <w:szCs w:val="20"/>
        </w:rPr>
        <w:t xml:space="preserve"> istenenlere çözüm bulabilmesi amaçlanmaktadır. </w:t>
      </w:r>
    </w:p>
    <w:p w:rsidR="00CE316E" w:rsidRPr="001E1763" w:rsidRDefault="009F3FE7" w:rsidP="001E1763">
      <w:pPr>
        <w:pStyle w:val="BodyTextKeep"/>
        <w:rPr>
          <w:sz w:val="20"/>
          <w:szCs w:val="20"/>
        </w:rPr>
      </w:pPr>
      <w:r>
        <w:rPr>
          <w:sz w:val="20"/>
          <w:szCs w:val="20"/>
        </w:rPr>
        <w:t xml:space="preserve"> </w:t>
      </w:r>
      <w:r w:rsidR="00CE316E">
        <w:rPr>
          <w:sz w:val="20"/>
          <w:szCs w:val="20"/>
        </w:rPr>
        <w:t xml:space="preserve"> </w:t>
      </w:r>
    </w:p>
    <w:p w:rsidR="00173872" w:rsidRDefault="00173872" w:rsidP="001E1763">
      <w:pPr>
        <w:pStyle w:val="BodyTextKeep"/>
      </w:pPr>
    </w:p>
    <w:p w:rsidR="00806566" w:rsidRPr="009D3D86" w:rsidRDefault="00B95011" w:rsidP="00806566">
      <w:pPr>
        <w:pStyle w:val="BodyTextKeep"/>
        <w:ind w:right="0"/>
        <w:rPr>
          <w:b/>
          <w:bCs/>
          <w:sz w:val="22"/>
          <w:szCs w:val="22"/>
        </w:rPr>
      </w:pPr>
      <w:r>
        <w:rPr>
          <w:b/>
          <w:bCs/>
          <w:sz w:val="22"/>
          <w:szCs w:val="22"/>
        </w:rPr>
        <w:t>3</w:t>
      </w:r>
      <w:r w:rsidR="00806566">
        <w:rPr>
          <w:b/>
          <w:bCs/>
          <w:sz w:val="22"/>
          <w:szCs w:val="22"/>
        </w:rPr>
        <w:t>. Temel Bilgiler</w:t>
      </w:r>
    </w:p>
    <w:p w:rsidR="00173872" w:rsidRDefault="00173872" w:rsidP="001E1763">
      <w:pPr>
        <w:pStyle w:val="BodyTextKeep"/>
        <w:rPr>
          <w:sz w:val="20"/>
          <w:szCs w:val="20"/>
        </w:rPr>
      </w:pPr>
    </w:p>
    <w:p w:rsidR="00806566" w:rsidRDefault="00806566" w:rsidP="001E1763">
      <w:pPr>
        <w:pStyle w:val="BodyTextKeep"/>
        <w:rPr>
          <w:sz w:val="20"/>
          <w:szCs w:val="20"/>
        </w:rPr>
      </w:pPr>
      <w:r>
        <w:rPr>
          <w:sz w:val="20"/>
          <w:szCs w:val="20"/>
        </w:rPr>
        <w:t>Proje gelişiminde;</w:t>
      </w:r>
    </w:p>
    <w:p w:rsidR="00806566" w:rsidRDefault="00806566" w:rsidP="001E1763">
      <w:pPr>
        <w:pStyle w:val="BodyTextKeep"/>
        <w:rPr>
          <w:sz w:val="20"/>
          <w:szCs w:val="20"/>
        </w:rPr>
      </w:pPr>
      <w:r>
        <w:rPr>
          <w:sz w:val="20"/>
          <w:szCs w:val="20"/>
        </w:rPr>
        <w:t xml:space="preserve">Tümleşik geliştirme ortamı olarak </w:t>
      </w:r>
      <w:proofErr w:type="gramStart"/>
      <w:r>
        <w:rPr>
          <w:sz w:val="20"/>
          <w:szCs w:val="20"/>
        </w:rPr>
        <w:t xml:space="preserve">“ </w:t>
      </w:r>
      <w:proofErr w:type="spellStart"/>
      <w:r w:rsidRPr="00806566">
        <w:rPr>
          <w:sz w:val="20"/>
          <w:szCs w:val="20"/>
        </w:rPr>
        <w:t>NetBeans</w:t>
      </w:r>
      <w:proofErr w:type="spellEnd"/>
      <w:proofErr w:type="gramEnd"/>
      <w:r w:rsidRPr="00806566">
        <w:rPr>
          <w:sz w:val="20"/>
          <w:szCs w:val="20"/>
        </w:rPr>
        <w:t xml:space="preserve"> IDE</w:t>
      </w:r>
      <w:r>
        <w:rPr>
          <w:sz w:val="20"/>
          <w:szCs w:val="20"/>
        </w:rPr>
        <w:t xml:space="preserve"> ” kullanılmıştır.</w:t>
      </w:r>
    </w:p>
    <w:p w:rsidR="009D3D86" w:rsidRDefault="00806566" w:rsidP="0004143C">
      <w:pPr>
        <w:pStyle w:val="BodyTextKeep"/>
      </w:pPr>
      <w:r>
        <w:rPr>
          <w:sz w:val="20"/>
          <w:szCs w:val="20"/>
        </w:rPr>
        <w:t xml:space="preserve">Ek olarak, </w:t>
      </w:r>
      <w:proofErr w:type="spellStart"/>
      <w:r>
        <w:rPr>
          <w:sz w:val="20"/>
          <w:szCs w:val="20"/>
        </w:rPr>
        <w:t>MySQL</w:t>
      </w:r>
      <w:proofErr w:type="spellEnd"/>
      <w:r>
        <w:rPr>
          <w:sz w:val="20"/>
          <w:szCs w:val="20"/>
        </w:rPr>
        <w:t xml:space="preserve"> </w:t>
      </w:r>
      <w:proofErr w:type="spellStart"/>
      <w:r>
        <w:rPr>
          <w:sz w:val="20"/>
          <w:szCs w:val="20"/>
        </w:rPr>
        <w:t>Database’i</w:t>
      </w:r>
      <w:proofErr w:type="spellEnd"/>
      <w:r>
        <w:rPr>
          <w:sz w:val="20"/>
          <w:szCs w:val="20"/>
        </w:rPr>
        <w:t xml:space="preserve"> Java uygulamasına bağlamak için </w:t>
      </w:r>
      <w:proofErr w:type="spellStart"/>
      <w:r>
        <w:rPr>
          <w:sz w:val="20"/>
          <w:szCs w:val="20"/>
        </w:rPr>
        <w:t>MySQL</w:t>
      </w:r>
      <w:proofErr w:type="spellEnd"/>
      <w:r>
        <w:rPr>
          <w:sz w:val="20"/>
          <w:szCs w:val="20"/>
        </w:rPr>
        <w:t xml:space="preserve"> Connector</w:t>
      </w:r>
      <w:r w:rsidR="0004143C">
        <w:rPr>
          <w:sz w:val="20"/>
          <w:szCs w:val="20"/>
        </w:rPr>
        <w:t xml:space="preserve">; fiş görselinin iyileştirilmesi için </w:t>
      </w:r>
      <w:proofErr w:type="spellStart"/>
      <w:r w:rsidR="0004143C">
        <w:rPr>
          <w:sz w:val="20"/>
          <w:szCs w:val="20"/>
        </w:rPr>
        <w:t>OpenCV</w:t>
      </w:r>
      <w:proofErr w:type="spellEnd"/>
      <w:r w:rsidR="0004143C">
        <w:rPr>
          <w:sz w:val="20"/>
          <w:szCs w:val="20"/>
        </w:rPr>
        <w:t xml:space="preserve"> ve okunabilmesi için </w:t>
      </w:r>
      <w:proofErr w:type="spellStart"/>
      <w:r w:rsidR="0004143C">
        <w:rPr>
          <w:sz w:val="20"/>
          <w:szCs w:val="20"/>
        </w:rPr>
        <w:t>tesseract</w:t>
      </w:r>
      <w:proofErr w:type="spellEnd"/>
      <w:r>
        <w:rPr>
          <w:sz w:val="20"/>
          <w:szCs w:val="20"/>
        </w:rPr>
        <w:t xml:space="preserve"> kullanılmıştır.</w:t>
      </w:r>
    </w:p>
    <w:p w:rsidR="00173872" w:rsidRDefault="00173872" w:rsidP="005F366A">
      <w:pPr>
        <w:pStyle w:val="NormalWeb"/>
        <w:shd w:val="clear" w:color="auto" w:fill="FFFFFF"/>
        <w:spacing w:before="0" w:beforeAutospacing="0" w:after="150" w:afterAutospacing="0"/>
        <w:jc w:val="both"/>
        <w:rPr>
          <w:sz w:val="20"/>
          <w:szCs w:val="20"/>
        </w:rPr>
      </w:pPr>
    </w:p>
    <w:p w:rsidR="00173872" w:rsidRPr="009D3D86" w:rsidRDefault="00B95011" w:rsidP="00173872">
      <w:pPr>
        <w:pStyle w:val="BodyTextKeep"/>
        <w:ind w:right="0"/>
        <w:rPr>
          <w:b/>
          <w:bCs/>
          <w:sz w:val="22"/>
          <w:szCs w:val="22"/>
        </w:rPr>
      </w:pPr>
      <w:r>
        <w:rPr>
          <w:b/>
          <w:bCs/>
          <w:sz w:val="22"/>
          <w:szCs w:val="22"/>
        </w:rPr>
        <w:t>4</w:t>
      </w:r>
      <w:r w:rsidR="00173872" w:rsidRPr="009D3D86">
        <w:rPr>
          <w:b/>
          <w:bCs/>
          <w:sz w:val="22"/>
          <w:szCs w:val="22"/>
        </w:rPr>
        <w:t>.</w:t>
      </w:r>
      <w:r>
        <w:rPr>
          <w:b/>
          <w:bCs/>
          <w:sz w:val="22"/>
          <w:szCs w:val="22"/>
        </w:rPr>
        <w:t xml:space="preserve"> </w:t>
      </w:r>
      <w:r w:rsidR="00173872" w:rsidRPr="009D3D86">
        <w:rPr>
          <w:b/>
          <w:bCs/>
          <w:sz w:val="22"/>
          <w:szCs w:val="22"/>
        </w:rPr>
        <w:t>Yapılan Araştırmalar</w:t>
      </w:r>
    </w:p>
    <w:p w:rsidR="00173872" w:rsidRDefault="00173872" w:rsidP="00173872">
      <w:pPr>
        <w:pStyle w:val="Balk2"/>
        <w:numPr>
          <w:ilvl w:val="0"/>
          <w:numId w:val="0"/>
        </w:numPr>
        <w:shd w:val="clear" w:color="auto" w:fill="FFFFFF"/>
        <w:spacing w:before="0" w:after="0"/>
        <w:rPr>
          <w:caps/>
          <w:spacing w:val="15"/>
          <w:sz w:val="20"/>
          <w:szCs w:val="20"/>
        </w:rPr>
      </w:pPr>
    </w:p>
    <w:p w:rsidR="000D4C36" w:rsidRDefault="000D4C36" w:rsidP="005D7940">
      <w:pPr>
        <w:rPr>
          <w:color w:val="000000" w:themeColor="text1"/>
          <w:shd w:val="clear" w:color="auto" w:fill="FFFFFF"/>
        </w:rPr>
      </w:pPr>
    </w:p>
    <w:p w:rsidR="00BD603B" w:rsidRDefault="00806566" w:rsidP="005D7940">
      <w:pPr>
        <w:rPr>
          <w:color w:val="000000" w:themeColor="text1"/>
          <w:shd w:val="clear" w:color="auto" w:fill="FFFFFF"/>
        </w:rPr>
      </w:pPr>
      <w:proofErr w:type="spellStart"/>
      <w:r>
        <w:rPr>
          <w:color w:val="000000" w:themeColor="text1"/>
          <w:shd w:val="clear" w:color="auto" w:fill="FFFFFF"/>
        </w:rPr>
        <w:t>NetBeans</w:t>
      </w:r>
      <w:proofErr w:type="spellEnd"/>
      <w:r>
        <w:rPr>
          <w:color w:val="000000" w:themeColor="text1"/>
          <w:shd w:val="clear" w:color="auto" w:fill="FFFFFF"/>
        </w:rPr>
        <w:t xml:space="preserve"> </w:t>
      </w:r>
      <w:proofErr w:type="gramStart"/>
      <w:r>
        <w:rPr>
          <w:color w:val="000000" w:themeColor="text1"/>
          <w:shd w:val="clear" w:color="auto" w:fill="FFFFFF"/>
        </w:rPr>
        <w:t>de</w:t>
      </w:r>
      <w:r w:rsidR="00BD603B">
        <w:rPr>
          <w:color w:val="000000" w:themeColor="text1"/>
          <w:shd w:val="clear" w:color="auto" w:fill="FFFFFF"/>
        </w:rPr>
        <w:t xml:space="preserve"> </w:t>
      </w:r>
      <w:r>
        <w:rPr>
          <w:color w:val="000000" w:themeColor="text1"/>
          <w:shd w:val="clear" w:color="auto" w:fill="FFFFFF"/>
        </w:rPr>
        <w:t xml:space="preserve"> </w:t>
      </w:r>
      <w:proofErr w:type="spellStart"/>
      <w:r w:rsidR="00BD603B">
        <w:rPr>
          <w:color w:val="000000" w:themeColor="text1"/>
          <w:shd w:val="clear" w:color="auto" w:fill="FFFFFF"/>
        </w:rPr>
        <w:t>arayüz</w:t>
      </w:r>
      <w:proofErr w:type="spellEnd"/>
      <w:proofErr w:type="gramEnd"/>
      <w:r w:rsidR="00BD603B">
        <w:rPr>
          <w:color w:val="000000" w:themeColor="text1"/>
          <w:shd w:val="clear" w:color="auto" w:fill="FFFFFF"/>
        </w:rPr>
        <w:t xml:space="preserve"> tasarımı için </w:t>
      </w:r>
      <w:proofErr w:type="spellStart"/>
      <w:r w:rsidR="00BD603B">
        <w:rPr>
          <w:color w:val="000000" w:themeColor="text1"/>
          <w:shd w:val="clear" w:color="auto" w:fill="FFFFFF"/>
        </w:rPr>
        <w:t>swing</w:t>
      </w:r>
      <w:proofErr w:type="spellEnd"/>
      <w:r w:rsidR="00BD603B">
        <w:rPr>
          <w:color w:val="000000" w:themeColor="text1"/>
          <w:shd w:val="clear" w:color="auto" w:fill="FFFFFF"/>
        </w:rPr>
        <w:t xml:space="preserve"> kütüphanesindeki </w:t>
      </w:r>
      <w:proofErr w:type="spellStart"/>
      <w:r w:rsidR="00BD603B">
        <w:rPr>
          <w:color w:val="000000" w:themeColor="text1"/>
          <w:shd w:val="clear" w:color="auto" w:fill="FFFFFF"/>
        </w:rPr>
        <w:t>jFrame</w:t>
      </w:r>
      <w:proofErr w:type="spellEnd"/>
      <w:r w:rsidR="00BD603B">
        <w:rPr>
          <w:color w:val="000000" w:themeColor="text1"/>
          <w:shd w:val="clear" w:color="auto" w:fill="FFFFFF"/>
        </w:rPr>
        <w:t xml:space="preserve">, </w:t>
      </w:r>
      <w:proofErr w:type="spellStart"/>
      <w:r w:rsidR="00BD603B">
        <w:rPr>
          <w:color w:val="000000" w:themeColor="text1"/>
          <w:shd w:val="clear" w:color="auto" w:fill="FFFFFF"/>
        </w:rPr>
        <w:t>JTable</w:t>
      </w:r>
      <w:proofErr w:type="spellEnd"/>
      <w:r w:rsidR="00BD603B">
        <w:rPr>
          <w:color w:val="000000" w:themeColor="text1"/>
          <w:shd w:val="clear" w:color="auto" w:fill="FFFFFF"/>
        </w:rPr>
        <w:t xml:space="preserve"> , </w:t>
      </w:r>
      <w:proofErr w:type="spellStart"/>
      <w:r w:rsidR="00BD603B" w:rsidRPr="00BD603B">
        <w:rPr>
          <w:color w:val="000000" w:themeColor="text1"/>
          <w:shd w:val="clear" w:color="auto" w:fill="FFFFFF"/>
        </w:rPr>
        <w:t>JTextField</w:t>
      </w:r>
      <w:proofErr w:type="spellEnd"/>
      <w:r w:rsidR="00BD603B">
        <w:rPr>
          <w:color w:val="000000" w:themeColor="text1"/>
          <w:shd w:val="clear" w:color="auto" w:fill="FFFFFF"/>
        </w:rPr>
        <w:t xml:space="preserve"> gibi araçların kullanımını</w:t>
      </w:r>
      <w:r w:rsidR="0004143C">
        <w:rPr>
          <w:color w:val="000000" w:themeColor="text1"/>
          <w:shd w:val="clear" w:color="auto" w:fill="FFFFFF"/>
        </w:rPr>
        <w:t xml:space="preserve">, </w:t>
      </w:r>
      <w:proofErr w:type="spellStart"/>
      <w:r w:rsidR="0004143C">
        <w:rPr>
          <w:color w:val="000000" w:themeColor="text1"/>
          <w:shd w:val="clear" w:color="auto" w:fill="FFFFFF"/>
        </w:rPr>
        <w:t>OpenCV</w:t>
      </w:r>
      <w:proofErr w:type="spellEnd"/>
      <w:r w:rsidR="0004143C">
        <w:rPr>
          <w:color w:val="000000" w:themeColor="text1"/>
          <w:shd w:val="clear" w:color="auto" w:fill="FFFFFF"/>
        </w:rPr>
        <w:t xml:space="preserve"> ve </w:t>
      </w:r>
      <w:proofErr w:type="spellStart"/>
      <w:r w:rsidR="0004143C">
        <w:rPr>
          <w:color w:val="000000" w:themeColor="text1"/>
          <w:shd w:val="clear" w:color="auto" w:fill="FFFFFF"/>
        </w:rPr>
        <w:t>Tesseract</w:t>
      </w:r>
      <w:proofErr w:type="spellEnd"/>
      <w:r w:rsidR="0004143C">
        <w:rPr>
          <w:color w:val="000000" w:themeColor="text1"/>
          <w:shd w:val="clear" w:color="auto" w:fill="FFFFFF"/>
        </w:rPr>
        <w:t xml:space="preserve"> fonksiyonlarını</w:t>
      </w:r>
      <w:r w:rsidR="00BD603B">
        <w:rPr>
          <w:color w:val="000000" w:themeColor="text1"/>
          <w:shd w:val="clear" w:color="auto" w:fill="FFFFFF"/>
        </w:rPr>
        <w:t xml:space="preserve"> anlamak için kaynakçada belirtilen linklerden yardım alınmıştır.</w:t>
      </w:r>
    </w:p>
    <w:p w:rsidR="009F3FE7" w:rsidRDefault="00BD603B" w:rsidP="005D7940">
      <w:pPr>
        <w:rPr>
          <w:color w:val="000000" w:themeColor="text1"/>
          <w:shd w:val="clear" w:color="auto" w:fill="FFFFFF"/>
        </w:rPr>
      </w:pPr>
      <w:r>
        <w:rPr>
          <w:color w:val="000000" w:themeColor="text1"/>
          <w:shd w:val="clear" w:color="auto" w:fill="FFFFFF"/>
        </w:rPr>
        <w:t xml:space="preserve"> </w:t>
      </w:r>
    </w:p>
    <w:p w:rsidR="001D7BA9" w:rsidRPr="001D7BA9" w:rsidRDefault="000D4C36" w:rsidP="001D7BA9">
      <w:pPr>
        <w:pStyle w:val="Balk1"/>
        <w:numPr>
          <w:ilvl w:val="0"/>
          <w:numId w:val="0"/>
        </w:numPr>
        <w:spacing w:before="161" w:after="161"/>
        <w:ind w:left="28" w:hanging="28"/>
        <w:jc w:val="both"/>
        <w:rPr>
          <w:sz w:val="20"/>
          <w:szCs w:val="20"/>
        </w:rPr>
      </w:pPr>
      <w:r>
        <w:rPr>
          <w:sz w:val="20"/>
          <w:szCs w:val="20"/>
        </w:rPr>
        <w:t>Java’da</w:t>
      </w:r>
      <w:r w:rsidR="001D7BA9" w:rsidRPr="001D7BA9">
        <w:rPr>
          <w:sz w:val="20"/>
          <w:szCs w:val="20"/>
        </w:rPr>
        <w:t xml:space="preserve"> Değişkenler ve Veri Türleri</w:t>
      </w:r>
    </w:p>
    <w:p w:rsidR="001D7BA9" w:rsidRPr="001D7BA9" w:rsidRDefault="001D7BA9" w:rsidP="001D7BA9">
      <w:pPr>
        <w:pStyle w:val="NormalWeb"/>
        <w:jc w:val="both"/>
        <w:rPr>
          <w:sz w:val="20"/>
          <w:szCs w:val="20"/>
        </w:rPr>
      </w:pPr>
      <w:r w:rsidRPr="001D7BA9">
        <w:rPr>
          <w:sz w:val="20"/>
          <w:szCs w:val="20"/>
        </w:rPr>
        <w:t>Bir programlama dilinin temellerini değişkenler oluşturur. Değişkenler verilerin saklandığı birimlerdir.</w:t>
      </w: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D7BA9">
            <w:r w:rsidRPr="001D7BA9">
              <w:t>1</w:t>
            </w:r>
          </w:p>
          <w:p w:rsidR="001D7BA9" w:rsidRPr="001D7BA9" w:rsidRDefault="001D7BA9" w:rsidP="001D7BA9">
            <w:r w:rsidRPr="001D7BA9">
              <w:t>2</w:t>
            </w:r>
          </w:p>
          <w:p w:rsidR="001D7BA9" w:rsidRPr="001D7BA9" w:rsidRDefault="001D7BA9" w:rsidP="001D7BA9">
            <w:r w:rsidRPr="001D7BA9">
              <w:t>3</w:t>
            </w:r>
          </w:p>
        </w:tc>
        <w:tc>
          <w:tcPr>
            <w:tcW w:w="12615" w:type="dxa"/>
            <w:vAlign w:val="center"/>
            <w:hideMark/>
          </w:tcPr>
          <w:p w:rsidR="001D7BA9" w:rsidRPr="001D7BA9" w:rsidRDefault="001D7BA9" w:rsidP="001D7BA9">
            <w:r w:rsidRPr="001D7BA9">
              <w:rPr>
                <w:rStyle w:val="HTMLKodu"/>
                <w:rFonts w:ascii="Times New Roman" w:eastAsia="MS Mincho" w:hAnsi="Times New Roman" w:cs="Times New Roman"/>
              </w:rPr>
              <w:t>    </w:t>
            </w:r>
            <w:proofErr w:type="spellStart"/>
            <w:r w:rsidR="000D4C36">
              <w:rPr>
                <w:rStyle w:val="HTMLKodu"/>
                <w:rFonts w:ascii="Times New Roman" w:eastAsia="MS Mincho" w:hAnsi="Times New Roman" w:cs="Times New Roman"/>
              </w:rPr>
              <w:t>String</w:t>
            </w:r>
            <w:proofErr w:type="spellEnd"/>
            <w:r w:rsidR="002F6C5C">
              <w:rPr>
                <w:rStyle w:val="HTMLKodu"/>
                <w:rFonts w:ascii="Times New Roman" w:eastAsia="MS Mincho" w:hAnsi="Times New Roman" w:cs="Times New Roman"/>
              </w:rPr>
              <w:t xml:space="preserve"> </w:t>
            </w:r>
            <w:r w:rsidRPr="001D7BA9">
              <w:rPr>
                <w:rStyle w:val="HTMLKodu"/>
                <w:rFonts w:ascii="Times New Roman" w:eastAsia="MS Mincho" w:hAnsi="Times New Roman" w:cs="Times New Roman"/>
              </w:rPr>
              <w:t>deneme = "</w:t>
            </w:r>
            <w:proofErr w:type="spellStart"/>
            <w:r w:rsidRPr="001D7BA9">
              <w:rPr>
                <w:rStyle w:val="HTMLKodu"/>
                <w:rFonts w:ascii="Times New Roman" w:eastAsia="MS Mincho" w:hAnsi="Times New Roman" w:cs="Times New Roman"/>
              </w:rPr>
              <w:t>zinzin</w:t>
            </w:r>
            <w:proofErr w:type="spellEnd"/>
            <w:r w:rsidRPr="001D7BA9">
              <w:rPr>
                <w:rStyle w:val="HTMLKodu"/>
                <w:rFonts w:ascii="Times New Roman" w:eastAsia="MS Mincho" w:hAnsi="Times New Roman" w:cs="Times New Roman"/>
              </w:rPr>
              <w:t>";</w:t>
            </w:r>
          </w:p>
          <w:p w:rsidR="001D7BA9" w:rsidRPr="001D7BA9" w:rsidRDefault="001D7BA9" w:rsidP="001D7BA9">
            <w:r w:rsidRPr="001D7BA9">
              <w:rPr>
                <w:rStyle w:val="HTMLKodu"/>
                <w:rFonts w:ascii="Times New Roman" w:eastAsia="MS Mincho" w:hAnsi="Times New Roman" w:cs="Times New Roman"/>
              </w:rPr>
              <w:t xml:space="preserve">                                </w:t>
            </w:r>
          </w:p>
        </w:tc>
      </w:tr>
    </w:tbl>
    <w:p w:rsidR="00EF0278" w:rsidRPr="001D7BA9" w:rsidRDefault="001D7BA9" w:rsidP="001D7BA9">
      <w:pPr>
        <w:pStyle w:val="NormalWeb"/>
        <w:jc w:val="both"/>
        <w:rPr>
          <w:sz w:val="20"/>
          <w:szCs w:val="20"/>
        </w:rPr>
      </w:pPr>
      <w:r w:rsidRPr="001D7BA9">
        <w:rPr>
          <w:sz w:val="20"/>
          <w:szCs w:val="20"/>
        </w:rPr>
        <w:t>Değişkenler </w:t>
      </w:r>
      <w:r w:rsidRPr="001D7BA9">
        <w:rPr>
          <w:rStyle w:val="Vurgu1"/>
          <w:sz w:val="20"/>
          <w:szCs w:val="20"/>
        </w:rPr>
        <w:t>veri türü</w:t>
      </w:r>
      <w:r w:rsidRPr="001D7BA9">
        <w:rPr>
          <w:sz w:val="20"/>
          <w:szCs w:val="20"/>
        </w:rPr>
        <w:t> ve </w:t>
      </w:r>
      <w:r w:rsidRPr="001D7BA9">
        <w:rPr>
          <w:rStyle w:val="Vurgu1"/>
          <w:sz w:val="20"/>
          <w:szCs w:val="20"/>
        </w:rPr>
        <w:t>değer</w:t>
      </w:r>
      <w:r w:rsidRPr="001D7BA9">
        <w:rPr>
          <w:sz w:val="20"/>
          <w:szCs w:val="20"/>
        </w:rPr>
        <w:t> olmak üzere iki temel unsurdan oluşur. Örneğin; yukarıdaki örneğimizde değişken adımız </w:t>
      </w:r>
      <w:proofErr w:type="spellStart"/>
      <w:r w:rsidRPr="001D7BA9">
        <w:rPr>
          <w:rStyle w:val="Vurgu1"/>
          <w:sz w:val="20"/>
          <w:szCs w:val="20"/>
        </w:rPr>
        <w:t>deneme</w:t>
      </w:r>
      <w:r w:rsidRPr="001D7BA9">
        <w:rPr>
          <w:sz w:val="20"/>
          <w:szCs w:val="20"/>
        </w:rPr>
        <w:t>'dir</w:t>
      </w:r>
      <w:proofErr w:type="spellEnd"/>
      <w:r w:rsidRPr="001D7BA9">
        <w:rPr>
          <w:sz w:val="20"/>
          <w:szCs w:val="20"/>
        </w:rPr>
        <w:t>. Veri türümüz </w:t>
      </w:r>
      <w:proofErr w:type="spellStart"/>
      <w:r w:rsidRPr="001D7BA9">
        <w:rPr>
          <w:rStyle w:val="Vurgu1"/>
          <w:sz w:val="20"/>
          <w:szCs w:val="20"/>
        </w:rPr>
        <w:t>string</w:t>
      </w:r>
      <w:r w:rsidRPr="001D7BA9">
        <w:rPr>
          <w:sz w:val="20"/>
          <w:szCs w:val="20"/>
        </w:rPr>
        <w:t>'dir</w:t>
      </w:r>
      <w:proofErr w:type="spellEnd"/>
      <w:r w:rsidRPr="001D7BA9">
        <w:rPr>
          <w:sz w:val="20"/>
          <w:szCs w:val="20"/>
        </w:rPr>
        <w:t xml:space="preserve">. Yani </w:t>
      </w:r>
      <w:proofErr w:type="spellStart"/>
      <w:r w:rsidRPr="001D7BA9">
        <w:rPr>
          <w:sz w:val="20"/>
          <w:szCs w:val="20"/>
        </w:rPr>
        <w:t>metinseldir</w:t>
      </w:r>
      <w:proofErr w:type="spellEnd"/>
      <w:r w:rsidRPr="001D7BA9">
        <w:rPr>
          <w:sz w:val="20"/>
          <w:szCs w:val="20"/>
        </w:rPr>
        <w:t>. Değerimiz ise </w:t>
      </w:r>
      <w:proofErr w:type="spellStart"/>
      <w:r w:rsidRPr="001D7BA9">
        <w:rPr>
          <w:rStyle w:val="Vurgu1"/>
          <w:sz w:val="20"/>
          <w:szCs w:val="20"/>
        </w:rPr>
        <w:t>zinzin</w:t>
      </w:r>
      <w:r w:rsidRPr="001D7BA9">
        <w:rPr>
          <w:sz w:val="20"/>
          <w:szCs w:val="20"/>
        </w:rPr>
        <w:t>'dir</w:t>
      </w:r>
      <w:proofErr w:type="spellEnd"/>
      <w:r w:rsidRPr="001D7BA9">
        <w:rPr>
          <w:sz w:val="20"/>
          <w:szCs w:val="20"/>
        </w:rPr>
        <w:t>.</w:t>
      </w:r>
    </w:p>
    <w:p w:rsidR="001D7BA9" w:rsidRPr="001D7BA9" w:rsidRDefault="001D7BA9" w:rsidP="001D7BA9">
      <w:pPr>
        <w:pStyle w:val="Balk2"/>
        <w:numPr>
          <w:ilvl w:val="0"/>
          <w:numId w:val="0"/>
        </w:numPr>
        <w:rPr>
          <w:sz w:val="20"/>
          <w:szCs w:val="20"/>
        </w:rPr>
      </w:pPr>
      <w:r w:rsidRPr="001D7BA9">
        <w:rPr>
          <w:sz w:val="20"/>
          <w:szCs w:val="20"/>
        </w:rPr>
        <w:t>Veri Türleri</w:t>
      </w:r>
    </w:p>
    <w:p w:rsidR="004F3897" w:rsidRPr="002D7FCB" w:rsidRDefault="000D4C36" w:rsidP="001D7BA9">
      <w:pPr>
        <w:pStyle w:val="NormalWeb"/>
        <w:jc w:val="both"/>
        <w:rPr>
          <w:sz w:val="20"/>
          <w:szCs w:val="20"/>
        </w:rPr>
      </w:pPr>
      <w:r>
        <w:rPr>
          <w:sz w:val="20"/>
          <w:szCs w:val="20"/>
        </w:rPr>
        <w:t>Java’da</w:t>
      </w:r>
      <w:r w:rsidR="001D7BA9" w:rsidRPr="001D7BA9">
        <w:rPr>
          <w:sz w:val="20"/>
          <w:szCs w:val="20"/>
        </w:rPr>
        <w:t xml:space="preserve"> değişkenler tanımlanırken herhangi bir veri türü belirtilmez. Hangi veri türü kullanıldığını değişkenin değerinden anlayabiliriz.</w:t>
      </w:r>
    </w:p>
    <w:p w:rsidR="00AA6E8C" w:rsidRPr="002D7FCB" w:rsidRDefault="00EF0278" w:rsidP="001D7BA9">
      <w:pPr>
        <w:pStyle w:val="NormalWeb"/>
        <w:jc w:val="both"/>
        <w:rPr>
          <w:rStyle w:val="WW8Num2z0"/>
          <w:rFonts w:ascii="Times New Roman" w:hAnsi="Times New Roman" w:cs="Times New Roman"/>
          <w:sz w:val="20"/>
          <w:szCs w:val="20"/>
          <w:bdr w:val="none" w:sz="0" w:space="0" w:color="auto" w:frame="1"/>
          <w:shd w:val="clear" w:color="auto" w:fill="FFFFFF"/>
        </w:rPr>
      </w:pPr>
      <w:proofErr w:type="spellStart"/>
      <w:r w:rsidRPr="002D7FCB">
        <w:rPr>
          <w:b/>
          <w:sz w:val="20"/>
          <w:szCs w:val="20"/>
        </w:rPr>
        <w:t>ArrayList</w:t>
      </w:r>
      <w:proofErr w:type="spellEnd"/>
      <w:r w:rsidRPr="002D7FCB">
        <w:rPr>
          <w:b/>
          <w:sz w:val="20"/>
          <w:szCs w:val="20"/>
        </w:rPr>
        <w:t>:</w:t>
      </w:r>
    </w:p>
    <w:p w:rsidR="00AA6E8C" w:rsidRPr="002D7FCB" w:rsidRDefault="00AA6E8C" w:rsidP="001D7BA9">
      <w:pPr>
        <w:pStyle w:val="NormalWeb"/>
        <w:jc w:val="both"/>
        <w:rPr>
          <w:sz w:val="20"/>
          <w:szCs w:val="20"/>
          <w:shd w:val="clear" w:color="auto" w:fill="FFFFFF"/>
        </w:rPr>
      </w:pPr>
      <w:r w:rsidRPr="002D7FCB">
        <w:rPr>
          <w:sz w:val="20"/>
          <w:szCs w:val="20"/>
          <w:shd w:val="clear" w:color="auto" w:fill="FFFFFF"/>
        </w:rPr>
        <w:t>T</w:t>
      </w:r>
      <w:r w:rsidR="00EF0278" w:rsidRPr="002D7FCB">
        <w:rPr>
          <w:sz w:val="20"/>
          <w:szCs w:val="20"/>
          <w:shd w:val="clear" w:color="auto" w:fill="FFFFFF"/>
        </w:rPr>
        <w:t>ıpkı </w:t>
      </w:r>
      <w:proofErr w:type="spellStart"/>
      <w:r w:rsidR="00EF0278" w:rsidRPr="002D7FCB">
        <w:rPr>
          <w:rStyle w:val="Vurgu"/>
          <w:i w:val="0"/>
          <w:sz w:val="20"/>
          <w:szCs w:val="20"/>
          <w:bdr w:val="none" w:sz="0" w:space="0" w:color="auto" w:frame="1"/>
          <w:shd w:val="clear" w:color="auto" w:fill="FFFFFF"/>
        </w:rPr>
        <w:t>Arra</w:t>
      </w:r>
      <w:r w:rsidR="00EF0278" w:rsidRPr="002D7FCB">
        <w:rPr>
          <w:i/>
          <w:sz w:val="20"/>
          <w:szCs w:val="20"/>
          <w:shd w:val="clear" w:color="auto" w:fill="FFFFFF"/>
        </w:rPr>
        <w:t>y</w:t>
      </w:r>
      <w:proofErr w:type="spellEnd"/>
      <w:r w:rsidR="00EF0278" w:rsidRPr="002D7FCB">
        <w:rPr>
          <w:sz w:val="20"/>
          <w:szCs w:val="20"/>
          <w:shd w:val="clear" w:color="auto" w:fill="FFFFFF"/>
        </w:rPr>
        <w:t xml:space="preserve"> gibi </w:t>
      </w:r>
      <w:proofErr w:type="spellStart"/>
      <w:r w:rsidR="00EF0278" w:rsidRPr="002D7FCB">
        <w:rPr>
          <w:sz w:val="20"/>
          <w:szCs w:val="20"/>
          <w:shd w:val="clear" w:color="auto" w:fill="FFFFFF"/>
        </w:rPr>
        <w:t>index</w:t>
      </w:r>
      <w:proofErr w:type="spellEnd"/>
      <w:r w:rsidR="00EF0278" w:rsidRPr="002D7FCB">
        <w:rPr>
          <w:sz w:val="20"/>
          <w:szCs w:val="20"/>
          <w:shd w:val="clear" w:color="auto" w:fill="FFFFFF"/>
        </w:rPr>
        <w:t xml:space="preserve"> yapısını kullanmaktadır. Ekleme, silme</w:t>
      </w:r>
      <w:r w:rsidRPr="002D7FCB">
        <w:rPr>
          <w:sz w:val="20"/>
          <w:szCs w:val="20"/>
          <w:shd w:val="clear" w:color="auto" w:fill="FFFFFF"/>
        </w:rPr>
        <w:t xml:space="preserve">, sıralama, arama, ters çevirme </w:t>
      </w:r>
      <w:r w:rsidR="00EF0278" w:rsidRPr="002D7FCB">
        <w:rPr>
          <w:sz w:val="20"/>
          <w:szCs w:val="20"/>
          <w:shd w:val="clear" w:color="auto" w:fill="FFFFFF"/>
        </w:rPr>
        <w:t>gibi işlemler yapılabilir. </w:t>
      </w:r>
      <w:proofErr w:type="spellStart"/>
      <w:r w:rsidR="00EF0278" w:rsidRPr="002D7FCB">
        <w:rPr>
          <w:rStyle w:val="Vurgu"/>
          <w:i w:val="0"/>
          <w:sz w:val="20"/>
          <w:szCs w:val="20"/>
          <w:bdr w:val="none" w:sz="0" w:space="0" w:color="auto" w:frame="1"/>
          <w:shd w:val="clear" w:color="auto" w:fill="FFFFFF"/>
        </w:rPr>
        <w:t>ArrayList</w:t>
      </w:r>
      <w:r w:rsidR="00EF0278" w:rsidRPr="002D7FCB">
        <w:rPr>
          <w:i/>
          <w:sz w:val="20"/>
          <w:szCs w:val="20"/>
          <w:shd w:val="clear" w:color="auto" w:fill="FFFFFF"/>
        </w:rPr>
        <w:t>leri</w:t>
      </w:r>
      <w:proofErr w:type="spellEnd"/>
      <w:r w:rsidR="00EF0278" w:rsidRPr="002D7FCB">
        <w:rPr>
          <w:sz w:val="20"/>
          <w:szCs w:val="20"/>
          <w:shd w:val="clear" w:color="auto" w:fill="FFFFFF"/>
        </w:rPr>
        <w:t> </w:t>
      </w:r>
      <w:proofErr w:type="spellStart"/>
      <w:r w:rsidR="00EF0278" w:rsidRPr="002D7FCB">
        <w:rPr>
          <w:rStyle w:val="Vurgu"/>
          <w:i w:val="0"/>
          <w:sz w:val="20"/>
          <w:szCs w:val="20"/>
          <w:bdr w:val="none" w:sz="0" w:space="0" w:color="auto" w:frame="1"/>
          <w:shd w:val="clear" w:color="auto" w:fill="FFFFFF"/>
        </w:rPr>
        <w:t>Array</w:t>
      </w:r>
      <w:r w:rsidRPr="002D7FCB">
        <w:rPr>
          <w:rStyle w:val="Vurgu"/>
          <w:sz w:val="20"/>
          <w:szCs w:val="20"/>
          <w:bdr w:val="none" w:sz="0" w:space="0" w:color="auto" w:frame="1"/>
          <w:shd w:val="clear" w:color="auto" w:fill="FFFFFF"/>
        </w:rPr>
        <w:t>’</w:t>
      </w:r>
      <w:r w:rsidR="00EF0278" w:rsidRPr="002D7FCB">
        <w:rPr>
          <w:sz w:val="20"/>
          <w:szCs w:val="20"/>
          <w:shd w:val="clear" w:color="auto" w:fill="FFFFFF"/>
        </w:rPr>
        <w:t>den</w:t>
      </w:r>
      <w:proofErr w:type="spellEnd"/>
      <w:r w:rsidR="00EF0278" w:rsidRPr="002D7FCB">
        <w:rPr>
          <w:sz w:val="20"/>
          <w:szCs w:val="20"/>
          <w:shd w:val="clear" w:color="auto" w:fill="FFFFFF"/>
        </w:rPr>
        <w:t xml:space="preserve"> daha önde tutan dinamik bir yapısının olmasıdır. </w:t>
      </w:r>
      <w:proofErr w:type="spellStart"/>
      <w:r w:rsidR="00EF0278" w:rsidRPr="002D7FCB">
        <w:rPr>
          <w:rStyle w:val="Vurgu"/>
          <w:i w:val="0"/>
          <w:sz w:val="20"/>
          <w:szCs w:val="20"/>
          <w:bdr w:val="none" w:sz="0" w:space="0" w:color="auto" w:frame="1"/>
          <w:shd w:val="clear" w:color="auto" w:fill="FFFFFF"/>
        </w:rPr>
        <w:t>Array</w:t>
      </w:r>
      <w:r w:rsidRPr="002D7FCB">
        <w:rPr>
          <w:sz w:val="20"/>
          <w:szCs w:val="20"/>
          <w:shd w:val="clear" w:color="auto" w:fill="FFFFFF"/>
        </w:rPr>
        <w:t>’</w:t>
      </w:r>
      <w:r w:rsidR="00EF0278" w:rsidRPr="002D7FCB">
        <w:rPr>
          <w:sz w:val="20"/>
          <w:szCs w:val="20"/>
          <w:shd w:val="clear" w:color="auto" w:fill="FFFFFF"/>
        </w:rPr>
        <w:t>lerde</w:t>
      </w:r>
      <w:proofErr w:type="spellEnd"/>
      <w:r w:rsidR="00EF0278" w:rsidRPr="002D7FCB">
        <w:rPr>
          <w:sz w:val="20"/>
          <w:szCs w:val="20"/>
          <w:shd w:val="clear" w:color="auto" w:fill="FFFFFF"/>
        </w:rPr>
        <w:t xml:space="preserve"> tanımlanma aşamasında dizinin boyutu belirtilmelidir, daha sonra program içinde dizinin boyutunu arttırmak zahmetli bir iştir. (Sürekli düzenli veya düzensiz bir şekilde arttırmak gerektirdiğinizi düşünürsek)</w:t>
      </w:r>
      <w:r w:rsidR="00EF0278" w:rsidRPr="002D7FCB">
        <w:rPr>
          <w:rStyle w:val="Gl"/>
          <w:sz w:val="20"/>
          <w:szCs w:val="20"/>
          <w:bdr w:val="none" w:sz="0" w:space="0" w:color="auto" w:frame="1"/>
          <w:shd w:val="clear" w:color="auto" w:fill="FFFFFF"/>
        </w:rPr>
        <w:t> </w:t>
      </w:r>
      <w:proofErr w:type="spellStart"/>
      <w:r w:rsidR="00EF0278" w:rsidRPr="002D7FCB">
        <w:rPr>
          <w:rStyle w:val="Gl"/>
          <w:sz w:val="20"/>
          <w:szCs w:val="20"/>
          <w:bdr w:val="none" w:sz="0" w:space="0" w:color="auto" w:frame="1"/>
          <w:shd w:val="clear" w:color="auto" w:fill="FFFFFF"/>
        </w:rPr>
        <w:t>ArrayList</w:t>
      </w:r>
      <w:proofErr w:type="spellEnd"/>
      <w:r w:rsidR="00EF0278" w:rsidRPr="002D7FCB">
        <w:rPr>
          <w:sz w:val="20"/>
          <w:szCs w:val="20"/>
          <w:shd w:val="clear" w:color="auto" w:fill="FFFFFF"/>
        </w:rPr>
        <w:t xml:space="preserve"> dinamik bir yapıya sahip olduğu için tanımlanırken boyutunun belirtilmesine gerek yoktur, çalışma anında dahi liste içine eleman eklenebilir, silinebilir, istenilen indise </w:t>
      </w:r>
      <w:r w:rsidR="00EF0278" w:rsidRPr="002D7FCB">
        <w:rPr>
          <w:sz w:val="20"/>
          <w:szCs w:val="20"/>
          <w:shd w:val="clear" w:color="auto" w:fill="FFFFFF"/>
        </w:rPr>
        <w:lastRenderedPageBreak/>
        <w:t>eleman eklen</w:t>
      </w:r>
      <w:r w:rsidRPr="002D7FCB">
        <w:rPr>
          <w:sz w:val="20"/>
          <w:szCs w:val="20"/>
          <w:shd w:val="clear" w:color="auto" w:fill="FFFFFF"/>
        </w:rPr>
        <w:t xml:space="preserve">erek öteleme yapılabilir. </w:t>
      </w:r>
      <w:proofErr w:type="spellStart"/>
      <w:r w:rsidRPr="002D7FCB">
        <w:rPr>
          <w:sz w:val="20"/>
          <w:szCs w:val="20"/>
          <w:shd w:val="clear" w:color="auto" w:fill="FFFFFF"/>
        </w:rPr>
        <w:t>Array’</w:t>
      </w:r>
      <w:r w:rsidR="00EF0278" w:rsidRPr="002D7FCB">
        <w:rPr>
          <w:sz w:val="20"/>
          <w:szCs w:val="20"/>
          <w:shd w:val="clear" w:color="auto" w:fill="FFFFFF"/>
        </w:rPr>
        <w:t>lerde</w:t>
      </w:r>
      <w:proofErr w:type="spellEnd"/>
      <w:r w:rsidR="00EF0278" w:rsidRPr="002D7FCB">
        <w:rPr>
          <w:sz w:val="20"/>
          <w:szCs w:val="20"/>
          <w:shd w:val="clear" w:color="auto" w:fill="FFFFFF"/>
        </w:rPr>
        <w:t xml:space="preserve"> bu mümkün değildir. </w:t>
      </w:r>
    </w:p>
    <w:p w:rsidR="00FE7BB4" w:rsidRPr="002D7FCB" w:rsidRDefault="00EF0278" w:rsidP="00FE7BB4">
      <w:pPr>
        <w:pStyle w:val="NormalWeb"/>
        <w:spacing w:before="0" w:beforeAutospacing="0" w:after="0" w:afterAutospacing="0"/>
        <w:textAlignment w:val="baseline"/>
        <w:rPr>
          <w:sz w:val="20"/>
          <w:szCs w:val="20"/>
        </w:rPr>
      </w:pPr>
      <w:proofErr w:type="spellStart"/>
      <w:r w:rsidRPr="002D7FCB">
        <w:rPr>
          <w:rStyle w:val="Gl"/>
          <w:sz w:val="20"/>
          <w:szCs w:val="20"/>
          <w:bdr w:val="none" w:sz="0" w:space="0" w:color="auto" w:frame="1"/>
          <w:shd w:val="clear" w:color="auto" w:fill="FFFFFF"/>
        </w:rPr>
        <w:t>ArrayList</w:t>
      </w:r>
      <w:proofErr w:type="spellEnd"/>
      <w:r w:rsidRPr="002D7FCB">
        <w:rPr>
          <w:sz w:val="20"/>
          <w:szCs w:val="20"/>
          <w:shd w:val="clear" w:color="auto" w:fill="FFFFFF"/>
        </w:rPr>
        <w:t> listesinin elemanlarına erişebilmek için tıpkı </w:t>
      </w:r>
      <w:proofErr w:type="spellStart"/>
      <w:r w:rsidRPr="002D7FCB">
        <w:rPr>
          <w:rStyle w:val="Vurgu"/>
          <w:sz w:val="20"/>
          <w:szCs w:val="20"/>
          <w:bdr w:val="none" w:sz="0" w:space="0" w:color="auto" w:frame="1"/>
          <w:shd w:val="clear" w:color="auto" w:fill="FFFFFF"/>
        </w:rPr>
        <w:t>Array</w:t>
      </w:r>
      <w:r w:rsidRPr="002D7FCB">
        <w:rPr>
          <w:sz w:val="20"/>
          <w:szCs w:val="20"/>
          <w:shd w:val="clear" w:color="auto" w:fill="FFFFFF"/>
        </w:rPr>
        <w:t>lerde</w:t>
      </w:r>
      <w:proofErr w:type="spellEnd"/>
      <w:r w:rsidRPr="002D7FCB">
        <w:rPr>
          <w:sz w:val="20"/>
          <w:szCs w:val="20"/>
          <w:shd w:val="clear" w:color="auto" w:fill="FFFFFF"/>
        </w:rPr>
        <w:t xml:space="preserve"> olduğu gibi </w:t>
      </w:r>
      <w:proofErr w:type="spellStart"/>
      <w:r w:rsidRPr="002D7FCB">
        <w:rPr>
          <w:sz w:val="20"/>
          <w:szCs w:val="20"/>
          <w:shd w:val="clear" w:color="auto" w:fill="FFFFFF"/>
        </w:rPr>
        <w:t>index</w:t>
      </w:r>
      <w:proofErr w:type="spellEnd"/>
      <w:r w:rsidRPr="002D7FCB">
        <w:rPr>
          <w:sz w:val="20"/>
          <w:szCs w:val="20"/>
          <w:shd w:val="clear" w:color="auto" w:fill="FFFFFF"/>
        </w:rPr>
        <w:t xml:space="preserve"> numarası kullanılır. Ayrıca </w:t>
      </w:r>
      <w:proofErr w:type="spellStart"/>
      <w:r w:rsidRPr="002D7FCB">
        <w:rPr>
          <w:rStyle w:val="Vurgu"/>
          <w:sz w:val="20"/>
          <w:szCs w:val="20"/>
          <w:bdr w:val="none" w:sz="0" w:space="0" w:color="auto" w:frame="1"/>
          <w:shd w:val="clear" w:color="auto" w:fill="FFFFFF"/>
        </w:rPr>
        <w:t>Array</w:t>
      </w:r>
      <w:r w:rsidRPr="002D7FCB">
        <w:rPr>
          <w:sz w:val="20"/>
          <w:szCs w:val="20"/>
          <w:shd w:val="clear" w:color="auto" w:fill="FFFFFF"/>
        </w:rPr>
        <w:t>ler</w:t>
      </w:r>
      <w:proofErr w:type="spellEnd"/>
      <w:r w:rsidRPr="002D7FCB">
        <w:rPr>
          <w:sz w:val="20"/>
          <w:szCs w:val="20"/>
          <w:shd w:val="clear" w:color="auto" w:fill="FFFFFF"/>
        </w:rPr>
        <w:t xml:space="preserve"> sadece tanımlandıkları türde veri saklayabilirken, </w:t>
      </w:r>
      <w:proofErr w:type="spellStart"/>
      <w:r w:rsidRPr="002D7FCB">
        <w:rPr>
          <w:rStyle w:val="Vurgu"/>
          <w:sz w:val="20"/>
          <w:szCs w:val="20"/>
          <w:bdr w:val="none" w:sz="0" w:space="0" w:color="auto" w:frame="1"/>
          <w:shd w:val="clear" w:color="auto" w:fill="FFFFFF"/>
        </w:rPr>
        <w:t>ArrayList</w:t>
      </w:r>
      <w:r w:rsidRPr="002D7FCB">
        <w:rPr>
          <w:sz w:val="20"/>
          <w:szCs w:val="20"/>
          <w:shd w:val="clear" w:color="auto" w:fill="FFFFFF"/>
        </w:rPr>
        <w:t>ler</w:t>
      </w:r>
      <w:proofErr w:type="spellEnd"/>
      <w:r w:rsidRPr="002D7FCB">
        <w:rPr>
          <w:sz w:val="20"/>
          <w:szCs w:val="20"/>
          <w:shd w:val="clear" w:color="auto" w:fill="FFFFFF"/>
        </w:rPr>
        <w:t xml:space="preserve"> farklı türdeki verileri bir liste içinde </w:t>
      </w:r>
      <w:proofErr w:type="spellStart"/>
      <w:proofErr w:type="gramStart"/>
      <w:r w:rsidRPr="002D7FCB">
        <w:rPr>
          <w:sz w:val="20"/>
          <w:szCs w:val="20"/>
          <w:shd w:val="clear" w:color="auto" w:fill="FFFFFF"/>
        </w:rPr>
        <w:t>barındırabilir.</w:t>
      </w:r>
      <w:r w:rsidR="00FE7BB4" w:rsidRPr="002D7FCB">
        <w:rPr>
          <w:sz w:val="20"/>
          <w:szCs w:val="20"/>
        </w:rPr>
        <w:t>Dinamik</w:t>
      </w:r>
      <w:proofErr w:type="spellEnd"/>
      <w:proofErr w:type="gramEnd"/>
      <w:r w:rsidR="00FE7BB4" w:rsidRPr="002D7FCB">
        <w:rPr>
          <w:sz w:val="20"/>
          <w:szCs w:val="20"/>
        </w:rPr>
        <w:t xml:space="preserve"> olarak genişleyebilen tek boyutlu dizilere </w:t>
      </w:r>
      <w:proofErr w:type="spellStart"/>
      <w:r w:rsidR="00FE7BB4" w:rsidRPr="002D7FCB">
        <w:rPr>
          <w:sz w:val="20"/>
          <w:szCs w:val="20"/>
        </w:rPr>
        <w:t>ArrayList</w:t>
      </w:r>
      <w:proofErr w:type="spellEnd"/>
      <w:r w:rsidR="00FE7BB4" w:rsidRPr="002D7FCB">
        <w:rPr>
          <w:sz w:val="20"/>
          <w:szCs w:val="20"/>
        </w:rPr>
        <w:t xml:space="preserve"> </w:t>
      </w:r>
      <w:proofErr w:type="spellStart"/>
      <w:r w:rsidR="00FE7BB4" w:rsidRPr="002D7FCB">
        <w:rPr>
          <w:sz w:val="20"/>
          <w:szCs w:val="20"/>
        </w:rPr>
        <w:t>denir.ArrayList</w:t>
      </w:r>
      <w:proofErr w:type="spellEnd"/>
      <w:r w:rsidR="00FE7BB4" w:rsidRPr="002D7FCB">
        <w:rPr>
          <w:sz w:val="20"/>
          <w:szCs w:val="20"/>
        </w:rPr>
        <w:t xml:space="preserve"> kullanmak için kodumuzun en yukarısına</w:t>
      </w:r>
    </w:p>
    <w:p w:rsidR="00FE7BB4" w:rsidRPr="002D7FCB" w:rsidRDefault="00FE7BB4" w:rsidP="00FE7BB4">
      <w:pPr>
        <w:pStyle w:val="NormalWeb"/>
        <w:spacing w:before="0" w:beforeAutospacing="0" w:after="0" w:afterAutospacing="0"/>
        <w:textAlignment w:val="baseline"/>
        <w:rPr>
          <w:sz w:val="20"/>
          <w:szCs w:val="20"/>
        </w:rPr>
      </w:pPr>
      <w:proofErr w:type="spellStart"/>
      <w:proofErr w:type="gramStart"/>
      <w:r w:rsidRPr="002D7FCB">
        <w:rPr>
          <w:rStyle w:val="Gl"/>
          <w:sz w:val="20"/>
          <w:szCs w:val="20"/>
          <w:bdr w:val="none" w:sz="0" w:space="0" w:color="auto" w:frame="1"/>
        </w:rPr>
        <w:t>import</w:t>
      </w:r>
      <w:proofErr w:type="spellEnd"/>
      <w:proofErr w:type="gramEnd"/>
      <w:r w:rsidRPr="002D7FCB">
        <w:rPr>
          <w:rStyle w:val="Gl"/>
          <w:sz w:val="20"/>
          <w:szCs w:val="20"/>
          <w:bdr w:val="none" w:sz="0" w:space="0" w:color="auto" w:frame="1"/>
        </w:rPr>
        <w:t xml:space="preserve"> </w:t>
      </w:r>
      <w:proofErr w:type="spellStart"/>
      <w:r w:rsidRPr="002D7FCB">
        <w:rPr>
          <w:rStyle w:val="Gl"/>
          <w:sz w:val="20"/>
          <w:szCs w:val="20"/>
          <w:bdr w:val="none" w:sz="0" w:space="0" w:color="auto" w:frame="1"/>
        </w:rPr>
        <w:t>java.util</w:t>
      </w:r>
      <w:proofErr w:type="spellEnd"/>
      <w:r w:rsidRPr="002D7FCB">
        <w:rPr>
          <w:rStyle w:val="Gl"/>
          <w:sz w:val="20"/>
          <w:szCs w:val="20"/>
          <w:bdr w:val="none" w:sz="0" w:space="0" w:color="auto" w:frame="1"/>
        </w:rPr>
        <w:t>.*;</w:t>
      </w:r>
    </w:p>
    <w:p w:rsidR="00FE7BB4" w:rsidRDefault="00FE7BB4" w:rsidP="00FE7BB4">
      <w:pPr>
        <w:pStyle w:val="NormalWeb"/>
        <w:spacing w:before="0" w:beforeAutospacing="0" w:after="0" w:afterAutospacing="0"/>
        <w:textAlignment w:val="baseline"/>
        <w:rPr>
          <w:color w:val="0D0D0D" w:themeColor="text1" w:themeTint="F2"/>
          <w:sz w:val="20"/>
          <w:szCs w:val="20"/>
        </w:rPr>
      </w:pPr>
      <w:proofErr w:type="gramStart"/>
      <w:r w:rsidRPr="00FE7BB4">
        <w:rPr>
          <w:color w:val="0D0D0D" w:themeColor="text1" w:themeTint="F2"/>
          <w:sz w:val="20"/>
          <w:szCs w:val="20"/>
        </w:rPr>
        <w:t>eklememiz</w:t>
      </w:r>
      <w:proofErr w:type="gramEnd"/>
      <w:r w:rsidRPr="00FE7BB4">
        <w:rPr>
          <w:color w:val="0D0D0D" w:themeColor="text1" w:themeTint="F2"/>
          <w:sz w:val="20"/>
          <w:szCs w:val="20"/>
        </w:rPr>
        <w:t xml:space="preserve"> gerekmektedir.</w:t>
      </w:r>
    </w:p>
    <w:p w:rsidR="007A463E" w:rsidRPr="00FE7BB4" w:rsidRDefault="007A463E" w:rsidP="00FE7BB4">
      <w:pPr>
        <w:pStyle w:val="NormalWeb"/>
        <w:spacing w:before="0" w:beforeAutospacing="0" w:after="0" w:afterAutospacing="0"/>
        <w:textAlignment w:val="baseline"/>
        <w:rPr>
          <w:color w:val="0D0D0D" w:themeColor="text1" w:themeTint="F2"/>
          <w:sz w:val="20"/>
          <w:szCs w:val="20"/>
        </w:rPr>
      </w:pPr>
    </w:p>
    <w:p w:rsidR="007A463E" w:rsidRPr="007A463E" w:rsidRDefault="007A463E" w:rsidP="007A463E">
      <w:pPr>
        <w:pStyle w:val="NormalWeb"/>
        <w:spacing w:before="0" w:beforeAutospacing="0" w:after="0" w:afterAutospacing="0"/>
        <w:textAlignment w:val="baseline"/>
        <w:rPr>
          <w:rFonts w:ascii="Tahoma" w:hAnsi="Tahoma" w:cs="Tahoma"/>
          <w:color w:val="0D0D0D" w:themeColor="text1" w:themeTint="F2"/>
          <w:sz w:val="20"/>
          <w:szCs w:val="20"/>
        </w:rPr>
      </w:pPr>
      <w:proofErr w:type="spellStart"/>
      <w:r w:rsidRPr="007A463E">
        <w:rPr>
          <w:rStyle w:val="Gl"/>
          <w:rFonts w:ascii="Tahoma" w:hAnsi="Tahoma" w:cs="Tahoma"/>
          <w:b w:val="0"/>
          <w:color w:val="0D0D0D" w:themeColor="text1" w:themeTint="F2"/>
          <w:sz w:val="20"/>
          <w:szCs w:val="20"/>
          <w:bdr w:val="none" w:sz="0" w:space="0" w:color="auto" w:frame="1"/>
        </w:rPr>
        <w:t>ArrayList</w:t>
      </w:r>
      <w:proofErr w:type="spellEnd"/>
      <w:r w:rsidR="00B10D28">
        <w:rPr>
          <w:rStyle w:val="Gl"/>
          <w:rFonts w:ascii="Tahoma" w:hAnsi="Tahoma" w:cs="Tahoma"/>
          <w:b w:val="0"/>
          <w:color w:val="0D0D0D" w:themeColor="text1" w:themeTint="F2"/>
          <w:sz w:val="20"/>
          <w:szCs w:val="20"/>
          <w:bdr w:val="none" w:sz="0" w:space="0" w:color="auto" w:frame="1"/>
        </w:rPr>
        <w:t xml:space="preserve"> </w:t>
      </w:r>
      <w:proofErr w:type="spellStart"/>
      <w:r w:rsidRPr="007A463E">
        <w:rPr>
          <w:rStyle w:val="Gl"/>
          <w:rFonts w:ascii="Tahoma" w:hAnsi="Tahoma" w:cs="Tahoma"/>
          <w:b w:val="0"/>
          <w:color w:val="0D0D0D" w:themeColor="text1" w:themeTint="F2"/>
          <w:sz w:val="20"/>
          <w:szCs w:val="20"/>
          <w:bdr w:val="none" w:sz="0" w:space="0" w:color="auto" w:frame="1"/>
        </w:rPr>
        <w:t>dizi_adi</w:t>
      </w:r>
      <w:proofErr w:type="spellEnd"/>
      <w:r w:rsidRPr="007A463E">
        <w:rPr>
          <w:rStyle w:val="Gl"/>
          <w:rFonts w:ascii="Tahoma" w:hAnsi="Tahoma" w:cs="Tahoma"/>
          <w:b w:val="0"/>
          <w:color w:val="0D0D0D" w:themeColor="text1" w:themeTint="F2"/>
          <w:sz w:val="20"/>
          <w:szCs w:val="20"/>
          <w:bdr w:val="none" w:sz="0" w:space="0" w:color="auto" w:frame="1"/>
        </w:rPr>
        <w:t>=</w:t>
      </w:r>
      <w:proofErr w:type="spellStart"/>
      <w:r w:rsidRPr="007A463E">
        <w:rPr>
          <w:rStyle w:val="Gl"/>
          <w:rFonts w:ascii="Tahoma" w:hAnsi="Tahoma" w:cs="Tahoma"/>
          <w:b w:val="0"/>
          <w:color w:val="0D0D0D" w:themeColor="text1" w:themeTint="F2"/>
          <w:sz w:val="20"/>
          <w:szCs w:val="20"/>
          <w:bdr w:val="none" w:sz="0" w:space="0" w:color="auto" w:frame="1"/>
        </w:rPr>
        <w:t>new</w:t>
      </w:r>
      <w:proofErr w:type="spellEnd"/>
      <w:r w:rsidRPr="007A463E">
        <w:rPr>
          <w:rStyle w:val="Gl"/>
          <w:rFonts w:ascii="Tahoma" w:hAnsi="Tahoma" w:cs="Tahoma"/>
          <w:b w:val="0"/>
          <w:color w:val="0D0D0D" w:themeColor="text1" w:themeTint="F2"/>
          <w:sz w:val="20"/>
          <w:szCs w:val="20"/>
          <w:bdr w:val="none" w:sz="0" w:space="0" w:color="auto" w:frame="1"/>
        </w:rPr>
        <w:t xml:space="preserve"> </w:t>
      </w:r>
      <w:proofErr w:type="spellStart"/>
      <w:proofErr w:type="gramStart"/>
      <w:r w:rsidRPr="007A463E">
        <w:rPr>
          <w:rStyle w:val="Gl"/>
          <w:rFonts w:ascii="Tahoma" w:hAnsi="Tahoma" w:cs="Tahoma"/>
          <w:b w:val="0"/>
          <w:color w:val="0D0D0D" w:themeColor="text1" w:themeTint="F2"/>
          <w:sz w:val="20"/>
          <w:szCs w:val="20"/>
          <w:bdr w:val="none" w:sz="0" w:space="0" w:color="auto" w:frame="1"/>
        </w:rPr>
        <w:t>ArrayList</w:t>
      </w:r>
      <w:proofErr w:type="spellEnd"/>
      <w:r w:rsidRPr="007A463E">
        <w:rPr>
          <w:rStyle w:val="Gl"/>
          <w:rFonts w:ascii="Tahoma" w:hAnsi="Tahoma" w:cs="Tahoma"/>
          <w:b w:val="0"/>
          <w:color w:val="0D0D0D" w:themeColor="text1" w:themeTint="F2"/>
          <w:sz w:val="20"/>
          <w:szCs w:val="20"/>
          <w:bdr w:val="none" w:sz="0" w:space="0" w:color="auto" w:frame="1"/>
        </w:rPr>
        <w:t>(</w:t>
      </w:r>
      <w:proofErr w:type="gramEnd"/>
      <w:r w:rsidRPr="007A463E">
        <w:rPr>
          <w:rStyle w:val="Gl"/>
          <w:rFonts w:ascii="Tahoma" w:hAnsi="Tahoma" w:cs="Tahoma"/>
          <w:b w:val="0"/>
          <w:color w:val="0D0D0D" w:themeColor="text1" w:themeTint="F2"/>
          <w:sz w:val="20"/>
          <w:szCs w:val="20"/>
          <w:bdr w:val="none" w:sz="0" w:space="0" w:color="auto" w:frame="1"/>
        </w:rPr>
        <w:t>);</w:t>
      </w:r>
    </w:p>
    <w:p w:rsidR="00BD603B" w:rsidRDefault="007A463E" w:rsidP="007A463E">
      <w:pPr>
        <w:pStyle w:val="NormalWeb"/>
        <w:spacing w:before="0" w:beforeAutospacing="0" w:after="0" w:afterAutospacing="0"/>
        <w:textAlignment w:val="baseline"/>
        <w:rPr>
          <w:rFonts w:ascii="Tahoma" w:hAnsi="Tahoma" w:cs="Tahoma"/>
          <w:color w:val="0D0D0D" w:themeColor="text1" w:themeTint="F2"/>
          <w:sz w:val="20"/>
          <w:szCs w:val="20"/>
        </w:rPr>
      </w:pPr>
      <w:proofErr w:type="gramStart"/>
      <w:r w:rsidRPr="007A463E">
        <w:rPr>
          <w:rFonts w:ascii="Tahoma" w:hAnsi="Tahoma" w:cs="Tahoma"/>
          <w:color w:val="0D0D0D" w:themeColor="text1" w:themeTint="F2"/>
          <w:sz w:val="20"/>
          <w:szCs w:val="20"/>
        </w:rPr>
        <w:t>şeklinde</w:t>
      </w:r>
      <w:proofErr w:type="gramEnd"/>
      <w:r w:rsidRPr="007A463E">
        <w:rPr>
          <w:rFonts w:ascii="Tahoma" w:hAnsi="Tahoma" w:cs="Tahoma"/>
          <w:color w:val="0D0D0D" w:themeColor="text1" w:themeTint="F2"/>
          <w:sz w:val="20"/>
          <w:szCs w:val="20"/>
        </w:rPr>
        <w:t xml:space="preserve"> kullanılır.</w:t>
      </w:r>
    </w:p>
    <w:p w:rsidR="002D7FCB" w:rsidRDefault="002D7FCB" w:rsidP="001D7BA9">
      <w:pPr>
        <w:pStyle w:val="NormalWeb"/>
        <w:jc w:val="both"/>
        <w:rPr>
          <w:rStyle w:val="Gl"/>
          <w:sz w:val="20"/>
          <w:szCs w:val="20"/>
        </w:rPr>
      </w:pPr>
    </w:p>
    <w:p w:rsidR="001D7BA9" w:rsidRPr="001D7BA9" w:rsidRDefault="001D7BA9" w:rsidP="001D7BA9">
      <w:pPr>
        <w:pStyle w:val="NormalWeb"/>
        <w:jc w:val="both"/>
        <w:rPr>
          <w:sz w:val="20"/>
          <w:szCs w:val="20"/>
        </w:rPr>
      </w:pPr>
      <w:proofErr w:type="spellStart"/>
      <w:r w:rsidRPr="001D7BA9">
        <w:rPr>
          <w:rStyle w:val="Gl"/>
          <w:sz w:val="20"/>
          <w:szCs w:val="20"/>
        </w:rPr>
        <w:t>String</w:t>
      </w:r>
      <w:proofErr w:type="spellEnd"/>
      <w:r w:rsidRPr="001D7BA9">
        <w:rPr>
          <w:rStyle w:val="Gl"/>
          <w:sz w:val="20"/>
          <w:szCs w:val="20"/>
        </w:rPr>
        <w:t>:</w:t>
      </w:r>
      <w:r w:rsidRPr="001D7BA9">
        <w:rPr>
          <w:sz w:val="20"/>
          <w:szCs w:val="20"/>
        </w:rPr>
        <w:t> </w:t>
      </w:r>
      <w:proofErr w:type="spellStart"/>
      <w:r w:rsidRPr="001D7BA9">
        <w:rPr>
          <w:sz w:val="20"/>
          <w:szCs w:val="20"/>
        </w:rPr>
        <w:t>Metinsel</w:t>
      </w:r>
      <w:proofErr w:type="spellEnd"/>
      <w:r w:rsidRPr="001D7BA9">
        <w:rPr>
          <w:sz w:val="20"/>
          <w:szCs w:val="20"/>
        </w:rPr>
        <w:t xml:space="preserve"> veri türüdür.</w:t>
      </w:r>
    </w:p>
    <w:p w:rsidR="001D7BA9" w:rsidRPr="001D7BA9" w:rsidRDefault="001D7BA9" w:rsidP="001D7BA9">
      <w:pPr>
        <w:shd w:val="clear" w:color="auto" w:fill="FFFFFF"/>
      </w:pP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D7BA9">
            <w:r w:rsidRPr="001D7BA9">
              <w:t>1</w:t>
            </w:r>
          </w:p>
          <w:p w:rsidR="001D7BA9" w:rsidRPr="001D7BA9" w:rsidRDefault="001D7BA9" w:rsidP="001D7BA9">
            <w:r w:rsidRPr="001D7BA9">
              <w:t>2</w:t>
            </w:r>
          </w:p>
          <w:p w:rsidR="001D7BA9" w:rsidRPr="001D7BA9" w:rsidRDefault="001D7BA9" w:rsidP="001D7BA9">
            <w:r w:rsidRPr="001D7BA9">
              <w:t>3</w:t>
            </w:r>
          </w:p>
        </w:tc>
        <w:tc>
          <w:tcPr>
            <w:tcW w:w="12615" w:type="dxa"/>
            <w:vAlign w:val="center"/>
            <w:hideMark/>
          </w:tcPr>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deneme00 = "</w:t>
            </w:r>
            <w:proofErr w:type="spellStart"/>
            <w:r w:rsidR="003757CB">
              <w:rPr>
                <w:rStyle w:val="HTMLKodu"/>
                <w:rFonts w:ascii="Times New Roman" w:eastAsia="MS Mincho" w:hAnsi="Times New Roman" w:cs="Times New Roman"/>
              </w:rPr>
              <w:t>dedendeneme</w:t>
            </w:r>
            <w:proofErr w:type="spellEnd"/>
            <w:r w:rsidR="001D7BA9" w:rsidRPr="001D7BA9">
              <w:rPr>
                <w:rStyle w:val="HTMLKodu"/>
                <w:rFonts w:ascii="Times New Roman" w:eastAsia="MS Mincho" w:hAnsi="Times New Roman" w:cs="Times New Roman"/>
              </w:rPr>
              <w:t>";</w:t>
            </w:r>
          </w:p>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deneme01 = "1234";</w:t>
            </w:r>
          </w:p>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deneme02 = '9Cdeneme';</w:t>
            </w:r>
          </w:p>
          <w:p w:rsidR="001D7BA9" w:rsidRPr="001D7BA9" w:rsidRDefault="001D7BA9" w:rsidP="001D7BA9"/>
        </w:tc>
      </w:tr>
    </w:tbl>
    <w:p w:rsidR="00FE7BB4" w:rsidRDefault="001D7BA9" w:rsidP="001B078F">
      <w:pPr>
        <w:pStyle w:val="NormalWeb"/>
        <w:spacing w:line="0" w:lineRule="atLeast"/>
        <w:jc w:val="both"/>
        <w:rPr>
          <w:sz w:val="20"/>
          <w:szCs w:val="20"/>
        </w:rPr>
      </w:pPr>
      <w:r w:rsidRPr="001D7BA9">
        <w:rPr>
          <w:sz w:val="20"/>
          <w:szCs w:val="20"/>
        </w:rPr>
        <w:t xml:space="preserve">Bir değişkeni </w:t>
      </w:r>
      <w:proofErr w:type="spellStart"/>
      <w:r w:rsidRPr="001D7BA9">
        <w:rPr>
          <w:sz w:val="20"/>
          <w:szCs w:val="20"/>
        </w:rPr>
        <w:t>string</w:t>
      </w:r>
      <w:proofErr w:type="spellEnd"/>
      <w:r w:rsidRPr="001D7BA9">
        <w:rPr>
          <w:sz w:val="20"/>
          <w:szCs w:val="20"/>
        </w:rPr>
        <w:t xml:space="preserve"> olarak tanımlayabilmek için = operatöründen sonra tırnak işareti içerisinde değişkenin değerini yazmalıyız. Yukarıdaki örnekte deneme00 adlı bir değişken tanımladık ve değerini </w:t>
      </w:r>
      <w:proofErr w:type="spellStart"/>
      <w:r w:rsidRPr="001D7BA9">
        <w:rPr>
          <w:sz w:val="20"/>
          <w:szCs w:val="20"/>
        </w:rPr>
        <w:t>zinzinzibidi</w:t>
      </w:r>
      <w:proofErr w:type="spellEnd"/>
      <w:r w:rsidRPr="001D7BA9">
        <w:rPr>
          <w:sz w:val="20"/>
          <w:szCs w:val="20"/>
        </w:rPr>
        <w:t xml:space="preserve"> şeklinde </w:t>
      </w:r>
      <w:proofErr w:type="spellStart"/>
      <w:r w:rsidRPr="001D7BA9">
        <w:rPr>
          <w:sz w:val="20"/>
          <w:szCs w:val="20"/>
        </w:rPr>
        <w:t>string</w:t>
      </w:r>
      <w:proofErr w:type="spellEnd"/>
      <w:r w:rsidRPr="001D7BA9">
        <w:rPr>
          <w:sz w:val="20"/>
          <w:szCs w:val="20"/>
        </w:rPr>
        <w:t xml:space="preserve"> olarak belirledik. </w:t>
      </w:r>
      <w:proofErr w:type="gramStart"/>
      <w:r w:rsidRPr="001D7BA9">
        <w:rPr>
          <w:sz w:val="20"/>
          <w:szCs w:val="20"/>
        </w:rPr>
        <w:t>deneme</w:t>
      </w:r>
      <w:proofErr w:type="gramEnd"/>
      <w:r w:rsidRPr="001D7BA9">
        <w:rPr>
          <w:sz w:val="20"/>
          <w:szCs w:val="20"/>
        </w:rPr>
        <w:t xml:space="preserve">01 değişkeni de </w:t>
      </w:r>
      <w:proofErr w:type="spellStart"/>
      <w:r w:rsidRPr="001D7BA9">
        <w:rPr>
          <w:sz w:val="20"/>
          <w:szCs w:val="20"/>
        </w:rPr>
        <w:t>string'dir</w:t>
      </w:r>
      <w:proofErr w:type="spellEnd"/>
      <w:r w:rsidRPr="001D7BA9">
        <w:rPr>
          <w:sz w:val="20"/>
          <w:szCs w:val="20"/>
        </w:rPr>
        <w:t xml:space="preserve">. Çünkü değeri sayısal olmasına rağmen tırnak işaretleri içinde yazdık. Tek tırnak ('') işareti içerisine yazılan değerler de </w:t>
      </w:r>
      <w:proofErr w:type="spellStart"/>
      <w:r w:rsidRPr="001D7BA9">
        <w:rPr>
          <w:sz w:val="20"/>
          <w:szCs w:val="20"/>
        </w:rPr>
        <w:t>string</w:t>
      </w:r>
      <w:proofErr w:type="spellEnd"/>
      <w:r w:rsidRPr="001D7BA9">
        <w:rPr>
          <w:sz w:val="20"/>
          <w:szCs w:val="20"/>
        </w:rPr>
        <w:t xml:space="preserve"> olarak algılanır.</w:t>
      </w:r>
    </w:p>
    <w:p w:rsidR="001D7BA9" w:rsidRPr="00670805" w:rsidRDefault="0097336F" w:rsidP="00670805">
      <w:pPr>
        <w:pStyle w:val="NormalWeb"/>
        <w:spacing w:line="0" w:lineRule="atLeast"/>
        <w:jc w:val="both"/>
        <w:rPr>
          <w:sz w:val="20"/>
          <w:szCs w:val="20"/>
        </w:rPr>
      </w:pPr>
      <w:proofErr w:type="spellStart"/>
      <w:proofErr w:type="gramStart"/>
      <w:r w:rsidRPr="0097336F">
        <w:rPr>
          <w:b/>
          <w:sz w:val="20"/>
          <w:szCs w:val="20"/>
          <w:u w:val="single"/>
        </w:rPr>
        <w:t>int</w:t>
      </w:r>
      <w:proofErr w:type="spellEnd"/>
      <w:proofErr w:type="gramEnd"/>
      <w:r w:rsidRPr="0097336F">
        <w:rPr>
          <w:b/>
          <w:sz w:val="20"/>
          <w:szCs w:val="20"/>
          <w:u w:val="single"/>
        </w:rPr>
        <w:t xml:space="preserve"> ve </w:t>
      </w:r>
      <w:proofErr w:type="spellStart"/>
      <w:r w:rsidRPr="0097336F">
        <w:rPr>
          <w:b/>
          <w:sz w:val="20"/>
          <w:szCs w:val="20"/>
          <w:u w:val="single"/>
        </w:rPr>
        <w:t>float</w:t>
      </w:r>
      <w:proofErr w:type="spellEnd"/>
      <w:r w:rsidR="001D7BA9" w:rsidRPr="001D7BA9">
        <w:rPr>
          <w:rStyle w:val="Gl"/>
          <w:sz w:val="20"/>
          <w:szCs w:val="20"/>
        </w:rPr>
        <w:t>:</w:t>
      </w:r>
      <w:r w:rsidR="001D7BA9" w:rsidRPr="001D7BA9">
        <w:rPr>
          <w:sz w:val="20"/>
          <w:szCs w:val="20"/>
        </w:rPr>
        <w:t> Sayısal veri türüdür.</w:t>
      </w:r>
    </w:p>
    <w:p w:rsidR="001D7BA9" w:rsidRPr="001D7BA9" w:rsidRDefault="001D7BA9" w:rsidP="001B078F">
      <w:pPr>
        <w:shd w:val="clear" w:color="auto" w:fill="FFFFFF"/>
        <w:spacing w:line="0" w:lineRule="atLeast"/>
      </w:pP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B078F">
            <w:pPr>
              <w:spacing w:line="0" w:lineRule="atLeast"/>
            </w:pPr>
            <w:r w:rsidRPr="001D7BA9">
              <w:t>1</w:t>
            </w:r>
          </w:p>
          <w:p w:rsidR="001D7BA9" w:rsidRPr="001D7BA9" w:rsidRDefault="001D7BA9" w:rsidP="001B078F">
            <w:pPr>
              <w:spacing w:line="0" w:lineRule="atLeast"/>
            </w:pPr>
            <w:r w:rsidRPr="001D7BA9">
              <w:t>2</w:t>
            </w:r>
          </w:p>
        </w:tc>
        <w:tc>
          <w:tcPr>
            <w:tcW w:w="12615" w:type="dxa"/>
            <w:vAlign w:val="center"/>
            <w:hideMark/>
          </w:tcPr>
          <w:p w:rsidR="001D7BA9" w:rsidRPr="001D7BA9" w:rsidRDefault="001D7BA9" w:rsidP="001B078F">
            <w:pPr>
              <w:spacing w:line="0" w:lineRule="atLeast"/>
            </w:pPr>
            <w:r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Pr="001D7BA9">
              <w:rPr>
                <w:rStyle w:val="HTMLKodu"/>
                <w:rFonts w:ascii="Times New Roman" w:eastAsia="MS Mincho" w:hAnsi="Times New Roman" w:cs="Times New Roman"/>
              </w:rPr>
              <w:t>deneme03 = 12;  // Tamsayı</w:t>
            </w:r>
          </w:p>
          <w:p w:rsidR="001D7BA9" w:rsidRPr="001D7BA9" w:rsidRDefault="001D7BA9" w:rsidP="001B078F">
            <w:pPr>
              <w:spacing w:line="0" w:lineRule="atLeast"/>
            </w:pPr>
            <w:r w:rsidRPr="001D7BA9">
              <w:rPr>
                <w:rStyle w:val="HTMLKodu"/>
                <w:rFonts w:ascii="Times New Roman" w:eastAsia="MS Mincho" w:hAnsi="Times New Roman" w:cs="Times New Roman"/>
              </w:rPr>
              <w:t>    </w:t>
            </w:r>
            <w:proofErr w:type="gramStart"/>
            <w:r w:rsidR="0097336F">
              <w:rPr>
                <w:rStyle w:val="HTMLKodu"/>
                <w:rFonts w:ascii="Times New Roman" w:eastAsia="MS Mincho" w:hAnsi="Times New Roman" w:cs="Times New Roman"/>
              </w:rPr>
              <w:t>float</w:t>
            </w:r>
            <w:r w:rsidRPr="001D7BA9">
              <w:rPr>
                <w:rStyle w:val="HTMLKodu"/>
                <w:rFonts w:ascii="Times New Roman" w:eastAsia="MS Mincho" w:hAnsi="Times New Roman" w:cs="Times New Roman"/>
              </w:rPr>
              <w:t>deneme</w:t>
            </w:r>
            <w:proofErr w:type="gramEnd"/>
            <w:r w:rsidRPr="001D7BA9">
              <w:rPr>
                <w:rStyle w:val="HTMLKodu"/>
                <w:rFonts w:ascii="Times New Roman" w:eastAsia="MS Mincho" w:hAnsi="Times New Roman" w:cs="Times New Roman"/>
              </w:rPr>
              <w:t xml:space="preserve">04 = 2.3; // </w:t>
            </w:r>
            <w:proofErr w:type="spellStart"/>
            <w:r w:rsidRPr="001D7BA9">
              <w:rPr>
                <w:rStyle w:val="HTMLKodu"/>
                <w:rFonts w:ascii="Times New Roman" w:eastAsia="MS Mincho" w:hAnsi="Times New Roman" w:cs="Times New Roman"/>
              </w:rPr>
              <w:t>Ondalıklı</w:t>
            </w:r>
            <w:proofErr w:type="spellEnd"/>
            <w:r w:rsidRPr="001D7BA9">
              <w:rPr>
                <w:rStyle w:val="HTMLKodu"/>
                <w:rFonts w:ascii="Times New Roman" w:eastAsia="MS Mincho" w:hAnsi="Times New Roman" w:cs="Times New Roman"/>
              </w:rPr>
              <w:t xml:space="preserve"> sayı</w:t>
            </w:r>
          </w:p>
          <w:p w:rsidR="001D7BA9" w:rsidRPr="001D7BA9" w:rsidRDefault="001D7BA9" w:rsidP="001B078F">
            <w:pPr>
              <w:spacing w:line="0" w:lineRule="atLeast"/>
            </w:pPr>
          </w:p>
        </w:tc>
      </w:tr>
    </w:tbl>
    <w:p w:rsidR="001D7BA9" w:rsidRPr="001D7BA9" w:rsidRDefault="001D7BA9" w:rsidP="001B078F">
      <w:pPr>
        <w:pStyle w:val="NormalWeb"/>
        <w:spacing w:line="0" w:lineRule="atLeast"/>
        <w:jc w:val="both"/>
        <w:rPr>
          <w:sz w:val="20"/>
          <w:szCs w:val="20"/>
        </w:rPr>
      </w:pPr>
      <w:proofErr w:type="spellStart"/>
      <w:r w:rsidRPr="001D7BA9">
        <w:rPr>
          <w:rStyle w:val="Gl"/>
          <w:sz w:val="20"/>
          <w:szCs w:val="20"/>
        </w:rPr>
        <w:t>Boolean</w:t>
      </w:r>
      <w:proofErr w:type="spellEnd"/>
      <w:r w:rsidRPr="001D7BA9">
        <w:rPr>
          <w:rStyle w:val="Gl"/>
          <w:sz w:val="20"/>
          <w:szCs w:val="20"/>
        </w:rPr>
        <w:t>:</w:t>
      </w:r>
      <w:r w:rsidRPr="001D7BA9">
        <w:rPr>
          <w:sz w:val="20"/>
          <w:szCs w:val="20"/>
        </w:rPr>
        <w:t> Mantıksal veri türüdür.</w:t>
      </w: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B078F">
            <w:pPr>
              <w:spacing w:line="0" w:lineRule="atLeast"/>
            </w:pPr>
            <w:r w:rsidRPr="001D7BA9">
              <w:t>1</w:t>
            </w:r>
          </w:p>
          <w:p w:rsidR="001D7BA9" w:rsidRPr="001D7BA9" w:rsidRDefault="001D7BA9" w:rsidP="001B078F">
            <w:pPr>
              <w:spacing w:line="0" w:lineRule="atLeast"/>
            </w:pPr>
            <w:r w:rsidRPr="001D7BA9">
              <w:t>2</w:t>
            </w:r>
          </w:p>
        </w:tc>
        <w:tc>
          <w:tcPr>
            <w:tcW w:w="12615" w:type="dxa"/>
            <w:vAlign w:val="center"/>
            <w:hideMark/>
          </w:tcPr>
          <w:p w:rsidR="001D7BA9" w:rsidRPr="001D7BA9" w:rsidRDefault="004F3897" w:rsidP="001B078F">
            <w:pPr>
              <w:spacing w:line="0" w:lineRule="atLeast"/>
            </w:pPr>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 xml:space="preserve">deneme05 = </w:t>
            </w:r>
            <w:proofErr w:type="spellStart"/>
            <w:r w:rsidR="001D7BA9" w:rsidRPr="001D7BA9">
              <w:rPr>
                <w:rStyle w:val="HTMLKodu"/>
                <w:rFonts w:ascii="Times New Roman" w:eastAsia="MS Mincho" w:hAnsi="Times New Roman" w:cs="Times New Roman"/>
              </w:rPr>
              <w:t>true</w:t>
            </w:r>
            <w:proofErr w:type="spellEnd"/>
            <w:r w:rsidR="001D7BA9" w:rsidRPr="001D7BA9">
              <w:rPr>
                <w:rStyle w:val="HTMLKodu"/>
                <w:rFonts w:ascii="Times New Roman" w:eastAsia="MS Mincho" w:hAnsi="Times New Roman" w:cs="Times New Roman"/>
              </w:rPr>
              <w:t>;</w:t>
            </w:r>
          </w:p>
          <w:p w:rsidR="001D7BA9" w:rsidRPr="001D7BA9" w:rsidRDefault="001D7BA9" w:rsidP="001B078F">
            <w:pPr>
              <w:spacing w:line="0" w:lineRule="atLeast"/>
            </w:pPr>
            <w:r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Pr="001D7BA9">
              <w:rPr>
                <w:rStyle w:val="HTMLKodu"/>
                <w:rFonts w:ascii="Times New Roman" w:eastAsia="MS Mincho" w:hAnsi="Times New Roman" w:cs="Times New Roman"/>
              </w:rPr>
              <w:t xml:space="preserve">deneme06 = </w:t>
            </w:r>
            <w:proofErr w:type="spellStart"/>
            <w:r w:rsidRPr="001D7BA9">
              <w:rPr>
                <w:rStyle w:val="HTMLKodu"/>
                <w:rFonts w:ascii="Times New Roman" w:eastAsia="MS Mincho" w:hAnsi="Times New Roman" w:cs="Times New Roman"/>
              </w:rPr>
              <w:t>false</w:t>
            </w:r>
            <w:proofErr w:type="spellEnd"/>
            <w:r w:rsidRPr="001D7BA9">
              <w:rPr>
                <w:rStyle w:val="HTMLKodu"/>
                <w:rFonts w:ascii="Times New Roman" w:eastAsia="MS Mincho" w:hAnsi="Times New Roman" w:cs="Times New Roman"/>
              </w:rPr>
              <w:t>;</w:t>
            </w:r>
          </w:p>
          <w:p w:rsidR="001D7BA9" w:rsidRPr="001D7BA9" w:rsidRDefault="001D7BA9" w:rsidP="001B078F">
            <w:pPr>
              <w:spacing w:line="0" w:lineRule="atLeast"/>
            </w:pPr>
          </w:p>
        </w:tc>
      </w:tr>
      <w:tr w:rsidR="0097336F" w:rsidRPr="001D7BA9" w:rsidTr="001D7BA9">
        <w:tc>
          <w:tcPr>
            <w:tcW w:w="0" w:type="auto"/>
            <w:vAlign w:val="center"/>
          </w:tcPr>
          <w:p w:rsidR="0097336F" w:rsidRPr="001D7BA9" w:rsidRDefault="0097336F" w:rsidP="001B078F">
            <w:pPr>
              <w:spacing w:line="0" w:lineRule="atLeast"/>
            </w:pPr>
          </w:p>
        </w:tc>
        <w:tc>
          <w:tcPr>
            <w:tcW w:w="12615" w:type="dxa"/>
            <w:vAlign w:val="center"/>
          </w:tcPr>
          <w:p w:rsidR="0097336F" w:rsidRPr="001D7BA9" w:rsidRDefault="0097336F" w:rsidP="001B078F">
            <w:pPr>
              <w:spacing w:line="0" w:lineRule="atLeast"/>
              <w:rPr>
                <w:rStyle w:val="HTMLKodu"/>
                <w:rFonts w:ascii="Times New Roman" w:eastAsia="MS Mincho" w:hAnsi="Times New Roman" w:cs="Times New Roman"/>
              </w:rPr>
            </w:pPr>
          </w:p>
        </w:tc>
      </w:tr>
    </w:tbl>
    <w:p w:rsidR="00FE7BB4" w:rsidRDefault="001D7BA9" w:rsidP="00560FD2">
      <w:pPr>
        <w:pStyle w:val="NormalWeb"/>
        <w:spacing w:line="0" w:lineRule="atLeast"/>
        <w:jc w:val="both"/>
        <w:rPr>
          <w:sz w:val="20"/>
          <w:szCs w:val="20"/>
        </w:rPr>
      </w:pPr>
      <w:r w:rsidRPr="001D7BA9">
        <w:rPr>
          <w:sz w:val="20"/>
          <w:szCs w:val="20"/>
        </w:rPr>
        <w:t xml:space="preserve">Değişkenin değeri ya </w:t>
      </w:r>
      <w:proofErr w:type="spellStart"/>
      <w:r w:rsidRPr="001D7BA9">
        <w:rPr>
          <w:sz w:val="20"/>
          <w:szCs w:val="20"/>
        </w:rPr>
        <w:t>true</w:t>
      </w:r>
      <w:proofErr w:type="spellEnd"/>
      <w:r w:rsidRPr="001D7BA9">
        <w:rPr>
          <w:sz w:val="20"/>
          <w:szCs w:val="20"/>
        </w:rPr>
        <w:t xml:space="preserve"> (doğru) ya da </w:t>
      </w:r>
      <w:proofErr w:type="spellStart"/>
      <w:r w:rsidRPr="001D7BA9">
        <w:rPr>
          <w:sz w:val="20"/>
          <w:szCs w:val="20"/>
        </w:rPr>
        <w:t>false</w:t>
      </w:r>
      <w:proofErr w:type="spellEnd"/>
      <w:r w:rsidRPr="001D7BA9">
        <w:rPr>
          <w:sz w:val="20"/>
          <w:szCs w:val="20"/>
        </w:rPr>
        <w:t xml:space="preserve"> (yanlış) olabilir.</w:t>
      </w:r>
    </w:p>
    <w:p w:rsidR="00A85780" w:rsidRDefault="00EF0278" w:rsidP="00560FD2">
      <w:pPr>
        <w:pStyle w:val="NormalWeb"/>
        <w:spacing w:line="0" w:lineRule="atLeast"/>
        <w:jc w:val="both"/>
        <w:rPr>
          <w:sz w:val="20"/>
          <w:szCs w:val="20"/>
        </w:rPr>
      </w:pPr>
      <w:proofErr w:type="spellStart"/>
      <w:r w:rsidRPr="00EF0278">
        <w:rPr>
          <w:b/>
          <w:sz w:val="20"/>
          <w:szCs w:val="20"/>
        </w:rPr>
        <w:t>Char</w:t>
      </w:r>
      <w:proofErr w:type="spellEnd"/>
      <w:r w:rsidRPr="00EF0278">
        <w:rPr>
          <w:sz w:val="20"/>
          <w:szCs w:val="20"/>
        </w:rPr>
        <w:t>: Karakter veri türüdür</w:t>
      </w:r>
      <w:r>
        <w:rPr>
          <w:sz w:val="20"/>
          <w:szCs w:val="20"/>
        </w:rPr>
        <w:t>.</w:t>
      </w:r>
    </w:p>
    <w:tbl>
      <w:tblPr>
        <w:tblW w:w="13095" w:type="dxa"/>
        <w:tblCellMar>
          <w:left w:w="0" w:type="dxa"/>
          <w:right w:w="0" w:type="dxa"/>
        </w:tblCellMar>
        <w:tblLook w:val="04A0" w:firstRow="1" w:lastRow="0" w:firstColumn="1" w:lastColumn="0" w:noHBand="0" w:noVBand="1"/>
      </w:tblPr>
      <w:tblGrid>
        <w:gridCol w:w="480"/>
        <w:gridCol w:w="12615"/>
      </w:tblGrid>
      <w:tr w:rsidR="00EF0278" w:rsidRPr="001D7BA9" w:rsidTr="00C1147C">
        <w:tc>
          <w:tcPr>
            <w:tcW w:w="0" w:type="auto"/>
            <w:vAlign w:val="center"/>
            <w:hideMark/>
          </w:tcPr>
          <w:p w:rsidR="00EF0278" w:rsidRPr="001D7BA9" w:rsidRDefault="00EF0278" w:rsidP="00C1147C">
            <w:pPr>
              <w:spacing w:line="0" w:lineRule="atLeast"/>
            </w:pPr>
            <w:r w:rsidRPr="001D7BA9">
              <w:t>1</w:t>
            </w:r>
          </w:p>
          <w:p w:rsidR="00EF0278" w:rsidRDefault="00EF0278" w:rsidP="00C1147C">
            <w:pPr>
              <w:spacing w:line="0" w:lineRule="atLeast"/>
            </w:pPr>
            <w:r w:rsidRPr="001D7BA9">
              <w:t>2</w:t>
            </w:r>
          </w:p>
          <w:p w:rsidR="00FE7BB4" w:rsidRPr="001D7BA9" w:rsidRDefault="00FE7BB4" w:rsidP="00C1147C">
            <w:pPr>
              <w:spacing w:line="0" w:lineRule="atLeast"/>
            </w:pPr>
          </w:p>
        </w:tc>
        <w:tc>
          <w:tcPr>
            <w:tcW w:w="12615" w:type="dxa"/>
            <w:vAlign w:val="center"/>
            <w:hideMark/>
          </w:tcPr>
          <w:p w:rsidR="00EF0278" w:rsidRPr="001D7BA9" w:rsidRDefault="00EF0278" w:rsidP="00C1147C">
            <w:pPr>
              <w:spacing w:line="0" w:lineRule="atLeast"/>
            </w:pPr>
            <w:r w:rsidRPr="001D7BA9">
              <w:rPr>
                <w:rStyle w:val="HTMLKodu"/>
                <w:rFonts w:ascii="Times New Roman" w:eastAsia="MS Mincho" w:hAnsi="Times New Roman" w:cs="Times New Roman"/>
              </w:rPr>
              <w:t>    </w:t>
            </w:r>
            <w:proofErr w:type="gramStart"/>
            <w:r>
              <w:rPr>
                <w:rStyle w:val="HTMLKodu"/>
                <w:rFonts w:ascii="Times New Roman" w:eastAsia="MS Mincho" w:hAnsi="Times New Roman" w:cs="Times New Roman"/>
              </w:rPr>
              <w:t>char</w:t>
            </w:r>
            <w:r w:rsidRPr="001D7BA9">
              <w:rPr>
                <w:rStyle w:val="HTMLKodu"/>
                <w:rFonts w:ascii="Times New Roman" w:eastAsia="MS Mincho" w:hAnsi="Times New Roman" w:cs="Times New Roman"/>
              </w:rPr>
              <w:t>deneme</w:t>
            </w:r>
            <w:proofErr w:type="gramEnd"/>
            <w:r w:rsidRPr="001D7BA9">
              <w:rPr>
                <w:rStyle w:val="HTMLKodu"/>
                <w:rFonts w:ascii="Times New Roman" w:eastAsia="MS Mincho" w:hAnsi="Times New Roman" w:cs="Times New Roman"/>
              </w:rPr>
              <w:t xml:space="preserve">05 = </w:t>
            </w:r>
            <w:r>
              <w:rPr>
                <w:rStyle w:val="HTMLKodu"/>
                <w:rFonts w:ascii="Times New Roman" w:eastAsia="MS Mincho" w:hAnsi="Times New Roman" w:cs="Times New Roman"/>
              </w:rPr>
              <w:t>“s”</w:t>
            </w:r>
            <w:r w:rsidRPr="001D7BA9">
              <w:rPr>
                <w:rStyle w:val="HTMLKodu"/>
                <w:rFonts w:ascii="Times New Roman" w:eastAsia="MS Mincho" w:hAnsi="Times New Roman" w:cs="Times New Roman"/>
              </w:rPr>
              <w:t>;</w:t>
            </w:r>
          </w:p>
          <w:p w:rsidR="00EF0278" w:rsidRPr="001D7BA9" w:rsidRDefault="00EF0278" w:rsidP="00C1147C">
            <w:pPr>
              <w:spacing w:line="0" w:lineRule="atLeast"/>
            </w:pPr>
            <w:r w:rsidRPr="001D7BA9">
              <w:rPr>
                <w:rStyle w:val="HTMLKodu"/>
                <w:rFonts w:ascii="Times New Roman" w:eastAsia="MS Mincho" w:hAnsi="Times New Roman" w:cs="Times New Roman"/>
              </w:rPr>
              <w:t>    </w:t>
            </w:r>
            <w:proofErr w:type="spellStart"/>
            <w:proofErr w:type="gramStart"/>
            <w:r>
              <w:rPr>
                <w:rStyle w:val="HTMLKodu"/>
                <w:rFonts w:ascii="Times New Roman" w:eastAsia="MS Mincho" w:hAnsi="Times New Roman" w:cs="Times New Roman"/>
              </w:rPr>
              <w:t>int</w:t>
            </w:r>
            <w:proofErr w:type="spellEnd"/>
            <w:proofErr w:type="gramEnd"/>
            <w:r>
              <w:rPr>
                <w:rStyle w:val="HTMLKodu"/>
                <w:rFonts w:ascii="Times New Roman" w:eastAsia="MS Mincho" w:hAnsi="Times New Roman" w:cs="Times New Roman"/>
              </w:rPr>
              <w:t xml:space="preserve"> deneme06 = “r”</w:t>
            </w:r>
            <w:r w:rsidRPr="001D7BA9">
              <w:rPr>
                <w:rStyle w:val="HTMLKodu"/>
                <w:rFonts w:ascii="Times New Roman" w:eastAsia="MS Mincho" w:hAnsi="Times New Roman" w:cs="Times New Roman"/>
              </w:rPr>
              <w:t>;</w:t>
            </w:r>
          </w:p>
          <w:p w:rsidR="00EF0278" w:rsidRPr="001D7BA9" w:rsidRDefault="00EF0278" w:rsidP="00C1147C">
            <w:pPr>
              <w:spacing w:line="0" w:lineRule="atLeast"/>
            </w:pPr>
          </w:p>
        </w:tc>
      </w:tr>
    </w:tbl>
    <w:p w:rsidR="002D7FCB" w:rsidRPr="002D7FCB" w:rsidRDefault="00EF0278" w:rsidP="002D7FCB">
      <w:pPr>
        <w:pStyle w:val="NormalWeb"/>
        <w:spacing w:line="0" w:lineRule="atLeast"/>
        <w:jc w:val="both"/>
        <w:rPr>
          <w:sz w:val="20"/>
          <w:szCs w:val="20"/>
        </w:rPr>
      </w:pPr>
      <w:r>
        <w:rPr>
          <w:sz w:val="20"/>
          <w:szCs w:val="20"/>
        </w:rPr>
        <w:t xml:space="preserve">Bir değişkeni </w:t>
      </w:r>
      <w:proofErr w:type="spellStart"/>
      <w:r>
        <w:rPr>
          <w:sz w:val="20"/>
          <w:szCs w:val="20"/>
        </w:rPr>
        <w:t>char</w:t>
      </w:r>
      <w:proofErr w:type="spellEnd"/>
      <w:r w:rsidRPr="001D7BA9">
        <w:rPr>
          <w:sz w:val="20"/>
          <w:szCs w:val="20"/>
        </w:rPr>
        <w:t xml:space="preserve"> olarak tanımlayabilmek için = operatöründen sonra tırnak işareti içerisinde değişkenin değerini yazmalı</w:t>
      </w:r>
      <w:r>
        <w:rPr>
          <w:sz w:val="20"/>
          <w:szCs w:val="20"/>
        </w:rPr>
        <w:t>yız. Yukarıdaki örnekte deneme05</w:t>
      </w:r>
      <w:r w:rsidRPr="001D7BA9">
        <w:rPr>
          <w:sz w:val="20"/>
          <w:szCs w:val="20"/>
        </w:rPr>
        <w:t xml:space="preserve"> adlı bir değişken ta</w:t>
      </w:r>
      <w:r>
        <w:rPr>
          <w:sz w:val="20"/>
          <w:szCs w:val="20"/>
        </w:rPr>
        <w:t>nımladık ve değerini s</w:t>
      </w:r>
      <w:r w:rsidRPr="001D7BA9">
        <w:rPr>
          <w:sz w:val="20"/>
          <w:szCs w:val="20"/>
        </w:rPr>
        <w:t xml:space="preserve"> şeklinde </w:t>
      </w:r>
      <w:proofErr w:type="spellStart"/>
      <w:r w:rsidRPr="001D7BA9">
        <w:rPr>
          <w:sz w:val="20"/>
          <w:szCs w:val="20"/>
        </w:rPr>
        <w:t>st</w:t>
      </w:r>
      <w:r>
        <w:rPr>
          <w:sz w:val="20"/>
          <w:szCs w:val="20"/>
        </w:rPr>
        <w:t>ring</w:t>
      </w:r>
      <w:proofErr w:type="spellEnd"/>
      <w:r>
        <w:rPr>
          <w:sz w:val="20"/>
          <w:szCs w:val="20"/>
        </w:rPr>
        <w:t xml:space="preserve"> olarak belirledik. </w:t>
      </w:r>
      <w:proofErr w:type="gramStart"/>
      <w:r>
        <w:rPr>
          <w:sz w:val="20"/>
          <w:szCs w:val="20"/>
        </w:rPr>
        <w:t>deneme</w:t>
      </w:r>
      <w:proofErr w:type="gramEnd"/>
      <w:r>
        <w:rPr>
          <w:sz w:val="20"/>
          <w:szCs w:val="20"/>
        </w:rPr>
        <w:t>06</w:t>
      </w:r>
      <w:r w:rsidRPr="001D7BA9">
        <w:rPr>
          <w:sz w:val="20"/>
          <w:szCs w:val="20"/>
        </w:rPr>
        <w:t xml:space="preserve"> d</w:t>
      </w:r>
      <w:r>
        <w:rPr>
          <w:sz w:val="20"/>
          <w:szCs w:val="20"/>
        </w:rPr>
        <w:t xml:space="preserve">eğişkeni de </w:t>
      </w:r>
      <w:proofErr w:type="spellStart"/>
      <w:r>
        <w:rPr>
          <w:sz w:val="20"/>
          <w:szCs w:val="20"/>
        </w:rPr>
        <w:t>char'dı</w:t>
      </w:r>
      <w:r w:rsidRPr="001D7BA9">
        <w:rPr>
          <w:sz w:val="20"/>
          <w:szCs w:val="20"/>
        </w:rPr>
        <w:t>r.Çünkü</w:t>
      </w:r>
      <w:proofErr w:type="spellEnd"/>
      <w:r w:rsidRPr="001D7BA9">
        <w:rPr>
          <w:sz w:val="20"/>
          <w:szCs w:val="20"/>
        </w:rPr>
        <w:t xml:space="preserve"> değeri sayısal olmasına rağmen tırnak işaretleri içinde yazdık. Tek tırnak ('') işareti içer</w:t>
      </w:r>
      <w:r>
        <w:rPr>
          <w:sz w:val="20"/>
          <w:szCs w:val="20"/>
        </w:rPr>
        <w:t xml:space="preserve">isine yazılan değerler de </w:t>
      </w:r>
      <w:proofErr w:type="spellStart"/>
      <w:r>
        <w:rPr>
          <w:sz w:val="20"/>
          <w:szCs w:val="20"/>
        </w:rPr>
        <w:t>char</w:t>
      </w:r>
      <w:proofErr w:type="spellEnd"/>
      <w:r w:rsidRPr="001D7BA9">
        <w:rPr>
          <w:sz w:val="20"/>
          <w:szCs w:val="20"/>
        </w:rPr>
        <w:t xml:space="preserve"> olarak algılanır.</w:t>
      </w:r>
    </w:p>
    <w:p w:rsidR="002D7FCB" w:rsidRPr="00BD603B" w:rsidRDefault="002D7FCB" w:rsidP="002D7FCB">
      <w:pPr>
        <w:pStyle w:val="NormalWeb"/>
        <w:jc w:val="both"/>
        <w:rPr>
          <w:color w:val="333333"/>
          <w:sz w:val="20"/>
          <w:szCs w:val="20"/>
          <w:bdr w:val="none" w:sz="0" w:space="0" w:color="auto" w:frame="1"/>
          <w:shd w:val="clear" w:color="auto" w:fill="FFFFFF"/>
        </w:rPr>
      </w:pPr>
      <w:proofErr w:type="spellStart"/>
      <w:r>
        <w:rPr>
          <w:b/>
          <w:sz w:val="20"/>
          <w:szCs w:val="20"/>
        </w:rPr>
        <w:t>OpenCv</w:t>
      </w:r>
      <w:proofErr w:type="spellEnd"/>
      <w:r w:rsidRPr="00AA6E8C">
        <w:rPr>
          <w:b/>
          <w:sz w:val="20"/>
          <w:szCs w:val="20"/>
        </w:rPr>
        <w:t>:</w:t>
      </w:r>
    </w:p>
    <w:p w:rsidR="002D7FCB" w:rsidRDefault="002D7FCB" w:rsidP="002D7FCB">
      <w:pPr>
        <w:pStyle w:val="NormalWeb"/>
        <w:spacing w:before="0" w:beforeAutospacing="0" w:after="0" w:afterAutospacing="0"/>
        <w:textAlignment w:val="baseline"/>
        <w:rPr>
          <w:rStyle w:val="WW8Num2z0"/>
          <w:rFonts w:ascii="Arial" w:hAnsi="Arial" w:cs="Arial"/>
          <w:color w:val="555555"/>
          <w:shd w:val="clear" w:color="auto" w:fill="FAFAFA"/>
        </w:rPr>
      </w:pPr>
      <w:proofErr w:type="spellStart"/>
      <w:r>
        <w:rPr>
          <w:sz w:val="20"/>
          <w:szCs w:val="20"/>
          <w:shd w:val="clear" w:color="auto" w:fill="FFFFFF"/>
        </w:rPr>
        <w:t>OpenCv</w:t>
      </w:r>
      <w:proofErr w:type="spellEnd"/>
      <w:r>
        <w:rPr>
          <w:sz w:val="20"/>
          <w:szCs w:val="20"/>
          <w:shd w:val="clear" w:color="auto" w:fill="FFFFFF"/>
        </w:rPr>
        <w:t>, bir görüntü işleme kütüphanesidir. Platformdan bağımsızdır. Tüm işletim sistemlerinde çalışabiliyor.</w:t>
      </w:r>
      <w:r w:rsidRPr="002D7FCB">
        <w:rPr>
          <w:rStyle w:val="WW8Num2z0"/>
          <w:rFonts w:ascii="Arial" w:hAnsi="Arial" w:cs="Arial"/>
          <w:color w:val="555555"/>
          <w:shd w:val="clear" w:color="auto" w:fill="FAFAFA"/>
        </w:rPr>
        <w:t xml:space="preserve"> </w:t>
      </w:r>
    </w:p>
    <w:p w:rsidR="002D7FCB" w:rsidRPr="002D7FCB" w:rsidRDefault="002D7FCB" w:rsidP="002D7FCB">
      <w:pPr>
        <w:pStyle w:val="NormalWeb"/>
        <w:spacing w:before="0" w:beforeAutospacing="0" w:after="0" w:afterAutospacing="0"/>
        <w:textAlignment w:val="baseline"/>
        <w:rPr>
          <w:rStyle w:val="Gl"/>
          <w:rFonts w:ascii="Tahoma" w:hAnsi="Tahoma" w:cs="Tahoma"/>
          <w:b w:val="0"/>
          <w:bCs w:val="0"/>
          <w:color w:val="0D0D0D" w:themeColor="text1" w:themeTint="F2"/>
          <w:sz w:val="20"/>
          <w:szCs w:val="20"/>
        </w:rPr>
      </w:pPr>
      <w:proofErr w:type="spellStart"/>
      <w:r w:rsidRPr="002D7FCB">
        <w:rPr>
          <w:rStyle w:val="Gl"/>
          <w:sz w:val="20"/>
          <w:szCs w:val="20"/>
        </w:rPr>
        <w:t>opencv_core</w:t>
      </w:r>
      <w:proofErr w:type="spellEnd"/>
      <w:r w:rsidRPr="002D7FCB">
        <w:rPr>
          <w:rStyle w:val="Gl"/>
          <w:sz w:val="20"/>
          <w:szCs w:val="20"/>
        </w:rPr>
        <w:t xml:space="preserve"> :</w:t>
      </w:r>
      <w:r w:rsidRPr="002D7FCB">
        <w:rPr>
          <w:sz w:val="20"/>
          <w:szCs w:val="20"/>
        </w:rPr>
        <w:t> Temel fonksiyonlar, temel veri yapıları ve aritmetik fonksiyonların bulunduğu modüldür.</w:t>
      </w:r>
      <w:r w:rsidRPr="002D7FCB">
        <w:rPr>
          <w:sz w:val="20"/>
          <w:szCs w:val="20"/>
        </w:rPr>
        <w:br/>
      </w:r>
      <w:proofErr w:type="spellStart"/>
      <w:r w:rsidRPr="002D7FCB">
        <w:rPr>
          <w:rStyle w:val="Gl"/>
          <w:sz w:val="20"/>
          <w:szCs w:val="20"/>
        </w:rPr>
        <w:t>opencv_imgproc</w:t>
      </w:r>
      <w:proofErr w:type="spellEnd"/>
      <w:r w:rsidRPr="002D7FCB">
        <w:rPr>
          <w:rStyle w:val="Gl"/>
          <w:sz w:val="20"/>
          <w:szCs w:val="20"/>
        </w:rPr>
        <w:t xml:space="preserve"> :</w:t>
      </w:r>
      <w:r w:rsidRPr="002D7FCB">
        <w:rPr>
          <w:sz w:val="20"/>
          <w:szCs w:val="20"/>
        </w:rPr>
        <w:t> Bu modülde temel görüntü işleme fonksiyonlarının bulunur.</w:t>
      </w:r>
      <w:r w:rsidRPr="002D7FCB">
        <w:rPr>
          <w:sz w:val="20"/>
          <w:szCs w:val="20"/>
        </w:rPr>
        <w:br/>
      </w:r>
      <w:proofErr w:type="spellStart"/>
      <w:r w:rsidRPr="002D7FCB">
        <w:rPr>
          <w:rStyle w:val="Gl"/>
          <w:sz w:val="20"/>
          <w:szCs w:val="20"/>
        </w:rPr>
        <w:t>opencv_highgui</w:t>
      </w:r>
      <w:proofErr w:type="spellEnd"/>
      <w:r w:rsidRPr="002D7FCB">
        <w:rPr>
          <w:rStyle w:val="Gl"/>
          <w:sz w:val="20"/>
          <w:szCs w:val="20"/>
        </w:rPr>
        <w:t xml:space="preserve"> :</w:t>
      </w:r>
      <w:r w:rsidRPr="002D7FCB">
        <w:rPr>
          <w:sz w:val="20"/>
          <w:szCs w:val="20"/>
        </w:rPr>
        <w:t xml:space="preserve"> Bu modülde resim ve video okuma/yazma işlemleri ve bazı basit kullanıcı </w:t>
      </w:r>
      <w:proofErr w:type="spellStart"/>
      <w:r w:rsidRPr="002D7FCB">
        <w:rPr>
          <w:sz w:val="20"/>
          <w:szCs w:val="20"/>
        </w:rPr>
        <w:t>arayüzlerinin</w:t>
      </w:r>
      <w:proofErr w:type="spellEnd"/>
      <w:r w:rsidRPr="002D7FCB">
        <w:rPr>
          <w:sz w:val="20"/>
          <w:szCs w:val="20"/>
        </w:rPr>
        <w:t xml:space="preserve"> bulunur.</w:t>
      </w:r>
      <w:r w:rsidRPr="002D7FCB">
        <w:rPr>
          <w:sz w:val="20"/>
          <w:szCs w:val="20"/>
        </w:rPr>
        <w:br/>
      </w:r>
      <w:r w:rsidRPr="002D7FCB">
        <w:rPr>
          <w:rStyle w:val="Gl"/>
          <w:sz w:val="20"/>
          <w:szCs w:val="20"/>
        </w:rPr>
        <w:t>opencv_features2d :</w:t>
      </w:r>
      <w:r w:rsidRPr="002D7FCB">
        <w:rPr>
          <w:sz w:val="20"/>
          <w:szCs w:val="20"/>
        </w:rPr>
        <w:t> Görüntü özellikleri ayırımı ve özellik karşılaştırma ile ilgili fonksiyonları barındıran modüldür.</w:t>
      </w:r>
      <w:r w:rsidRPr="002D7FCB">
        <w:rPr>
          <w:sz w:val="20"/>
          <w:szCs w:val="20"/>
        </w:rPr>
        <w:br/>
      </w:r>
      <w:r w:rsidRPr="002D7FCB">
        <w:rPr>
          <w:rStyle w:val="Gl"/>
          <w:sz w:val="20"/>
          <w:szCs w:val="20"/>
        </w:rPr>
        <w:t>opencv_calib3d :</w:t>
      </w:r>
      <w:r w:rsidRPr="002D7FCB">
        <w:rPr>
          <w:sz w:val="20"/>
          <w:szCs w:val="20"/>
        </w:rPr>
        <w:t xml:space="preserve"> Bu </w:t>
      </w:r>
      <w:proofErr w:type="spellStart"/>
      <w:r w:rsidRPr="002D7FCB">
        <w:rPr>
          <w:sz w:val="20"/>
          <w:szCs w:val="20"/>
        </w:rPr>
        <w:t>modüşde</w:t>
      </w:r>
      <w:proofErr w:type="spellEnd"/>
      <w:r w:rsidRPr="002D7FCB">
        <w:rPr>
          <w:sz w:val="20"/>
          <w:szCs w:val="20"/>
        </w:rPr>
        <w:t xml:space="preserve"> kamera kalibrasyon, 2 boyutlu </w:t>
      </w:r>
      <w:proofErr w:type="spellStart"/>
      <w:r w:rsidRPr="002D7FCB">
        <w:rPr>
          <w:sz w:val="20"/>
          <w:szCs w:val="20"/>
        </w:rPr>
        <w:t>uzambilgisi</w:t>
      </w:r>
      <w:proofErr w:type="spellEnd"/>
      <w:r w:rsidRPr="002D7FCB">
        <w:rPr>
          <w:sz w:val="20"/>
          <w:szCs w:val="20"/>
        </w:rPr>
        <w:t xml:space="preserve"> tahmini ve stereo fonksiyonları bulunur.</w:t>
      </w:r>
      <w:r w:rsidRPr="002D7FCB">
        <w:rPr>
          <w:sz w:val="20"/>
          <w:szCs w:val="20"/>
        </w:rPr>
        <w:br/>
      </w:r>
      <w:proofErr w:type="spellStart"/>
      <w:r w:rsidRPr="002D7FCB">
        <w:rPr>
          <w:rStyle w:val="Gl"/>
          <w:sz w:val="20"/>
          <w:szCs w:val="20"/>
        </w:rPr>
        <w:t>opencv_video</w:t>
      </w:r>
      <w:proofErr w:type="spellEnd"/>
      <w:r w:rsidRPr="002D7FCB">
        <w:rPr>
          <w:rStyle w:val="Gl"/>
          <w:sz w:val="20"/>
          <w:szCs w:val="20"/>
        </w:rPr>
        <w:t xml:space="preserve"> :</w:t>
      </w:r>
      <w:r w:rsidRPr="002D7FCB">
        <w:rPr>
          <w:sz w:val="20"/>
          <w:szCs w:val="20"/>
        </w:rPr>
        <w:t xml:space="preserve"> Hareket çıkarımı, özellik işaretleme ve </w:t>
      </w:r>
      <w:proofErr w:type="spellStart"/>
      <w:r w:rsidRPr="002D7FCB">
        <w:rPr>
          <w:sz w:val="20"/>
          <w:szCs w:val="20"/>
        </w:rPr>
        <w:t>arkaplan</w:t>
      </w:r>
      <w:proofErr w:type="spellEnd"/>
      <w:r w:rsidRPr="002D7FCB">
        <w:rPr>
          <w:sz w:val="20"/>
          <w:szCs w:val="20"/>
        </w:rPr>
        <w:t xml:space="preserve"> ayırımı gibi fonksiyon ve sınıfları içeren modüldür.</w:t>
      </w:r>
      <w:r w:rsidRPr="002D7FCB">
        <w:rPr>
          <w:sz w:val="20"/>
          <w:szCs w:val="20"/>
        </w:rPr>
        <w:br/>
      </w:r>
      <w:proofErr w:type="spellStart"/>
      <w:r w:rsidRPr="002D7FCB">
        <w:rPr>
          <w:rStyle w:val="Gl"/>
          <w:sz w:val="20"/>
          <w:szCs w:val="20"/>
        </w:rPr>
        <w:t>opencv_objdetect</w:t>
      </w:r>
      <w:proofErr w:type="spellEnd"/>
      <w:r w:rsidRPr="002D7FCB">
        <w:rPr>
          <w:rStyle w:val="Gl"/>
          <w:sz w:val="20"/>
          <w:szCs w:val="20"/>
        </w:rPr>
        <w:t xml:space="preserve"> :</w:t>
      </w:r>
      <w:r w:rsidRPr="002D7FCB">
        <w:rPr>
          <w:sz w:val="20"/>
          <w:szCs w:val="20"/>
        </w:rPr>
        <w:t xml:space="preserve"> Bu modülde yüz tanıma, insan işaretleme gibi algılama fonksiyonlarının bulunur. </w:t>
      </w:r>
    </w:p>
    <w:p w:rsidR="002D7FCB" w:rsidRPr="00020A6A" w:rsidRDefault="002D7FCB" w:rsidP="00020A6A">
      <w:pPr>
        <w:pStyle w:val="NormalWeb"/>
        <w:spacing w:line="0" w:lineRule="atLeast"/>
        <w:jc w:val="both"/>
        <w:rPr>
          <w:sz w:val="20"/>
          <w:szCs w:val="20"/>
        </w:rPr>
      </w:pPr>
    </w:p>
    <w:p w:rsidR="004F3897" w:rsidRDefault="00B95011" w:rsidP="001B078F">
      <w:pPr>
        <w:pStyle w:val="NormalWeb"/>
        <w:shd w:val="clear" w:color="auto" w:fill="FFFFFF"/>
        <w:jc w:val="both"/>
        <w:rPr>
          <w:b/>
          <w:bCs/>
        </w:rPr>
      </w:pPr>
      <w:r>
        <w:rPr>
          <w:b/>
          <w:bCs/>
        </w:rPr>
        <w:t xml:space="preserve">5. </w:t>
      </w:r>
      <w:r w:rsidR="00BD603B">
        <w:rPr>
          <w:b/>
          <w:bCs/>
        </w:rPr>
        <w:t>Kazanımlar</w:t>
      </w:r>
    </w:p>
    <w:p w:rsidR="00E3702D" w:rsidRDefault="00E3702D" w:rsidP="00E3702D">
      <w:pPr>
        <w:pStyle w:val="NormalWeb"/>
        <w:shd w:val="clear" w:color="auto" w:fill="FFFFFF"/>
        <w:jc w:val="both"/>
        <w:rPr>
          <w:sz w:val="20"/>
          <w:szCs w:val="20"/>
        </w:rPr>
      </w:pPr>
      <w:proofErr w:type="spellStart"/>
      <w:proofErr w:type="gramStart"/>
      <w:r>
        <w:rPr>
          <w:b/>
          <w:sz w:val="20"/>
          <w:szCs w:val="20"/>
        </w:rPr>
        <w:t>Swing</w:t>
      </w:r>
      <w:proofErr w:type="spellEnd"/>
      <w:r>
        <w:rPr>
          <w:b/>
          <w:sz w:val="20"/>
          <w:szCs w:val="20"/>
        </w:rPr>
        <w:t xml:space="preserve"> </w:t>
      </w:r>
      <w:r w:rsidRPr="00E3702D">
        <w:rPr>
          <w:b/>
          <w:sz w:val="20"/>
          <w:szCs w:val="20"/>
        </w:rPr>
        <w:t xml:space="preserve"> </w:t>
      </w:r>
      <w:r>
        <w:rPr>
          <w:b/>
          <w:sz w:val="20"/>
          <w:szCs w:val="20"/>
        </w:rPr>
        <w:t>kütüphanesi</w:t>
      </w:r>
      <w:proofErr w:type="gramEnd"/>
      <w:r w:rsidRPr="00E3702D">
        <w:rPr>
          <w:sz w:val="20"/>
          <w:szCs w:val="20"/>
        </w:rPr>
        <w:t xml:space="preserve"> </w:t>
      </w:r>
    </w:p>
    <w:p w:rsidR="00E3702D" w:rsidRPr="00E3702D" w:rsidRDefault="00E3702D" w:rsidP="001B078F">
      <w:pPr>
        <w:pStyle w:val="NormalWeb"/>
        <w:shd w:val="clear" w:color="auto" w:fill="FFFFFF"/>
        <w:jc w:val="both"/>
        <w:rPr>
          <w:bCs/>
          <w:sz w:val="20"/>
          <w:szCs w:val="20"/>
        </w:rPr>
      </w:pPr>
      <w:r>
        <w:rPr>
          <w:bCs/>
          <w:sz w:val="20"/>
          <w:szCs w:val="20"/>
        </w:rPr>
        <w:t xml:space="preserve">Java’da </w:t>
      </w:r>
      <w:proofErr w:type="spellStart"/>
      <w:r>
        <w:rPr>
          <w:bCs/>
          <w:sz w:val="20"/>
          <w:szCs w:val="20"/>
        </w:rPr>
        <w:t>swing</w:t>
      </w:r>
      <w:proofErr w:type="spellEnd"/>
      <w:r>
        <w:rPr>
          <w:bCs/>
          <w:sz w:val="20"/>
          <w:szCs w:val="20"/>
        </w:rPr>
        <w:t xml:space="preserve"> kütüphanesindeki buton, </w:t>
      </w:r>
      <w:proofErr w:type="spellStart"/>
      <w:r>
        <w:rPr>
          <w:bCs/>
          <w:sz w:val="20"/>
          <w:szCs w:val="20"/>
        </w:rPr>
        <w:t>textfield</w:t>
      </w:r>
      <w:proofErr w:type="spellEnd"/>
      <w:r>
        <w:rPr>
          <w:bCs/>
          <w:sz w:val="20"/>
          <w:szCs w:val="20"/>
        </w:rPr>
        <w:t xml:space="preserve">, </w:t>
      </w:r>
      <w:proofErr w:type="spellStart"/>
      <w:r>
        <w:rPr>
          <w:bCs/>
          <w:sz w:val="20"/>
          <w:szCs w:val="20"/>
        </w:rPr>
        <w:t>table</w:t>
      </w:r>
      <w:proofErr w:type="spellEnd"/>
      <w:r>
        <w:rPr>
          <w:bCs/>
          <w:sz w:val="20"/>
          <w:szCs w:val="20"/>
        </w:rPr>
        <w:t xml:space="preserve">, </w:t>
      </w:r>
      <w:proofErr w:type="spellStart"/>
      <w:r>
        <w:rPr>
          <w:bCs/>
          <w:sz w:val="20"/>
          <w:szCs w:val="20"/>
        </w:rPr>
        <w:t>textarea</w:t>
      </w:r>
      <w:proofErr w:type="spellEnd"/>
      <w:r w:rsidR="00020A6A">
        <w:rPr>
          <w:bCs/>
          <w:sz w:val="20"/>
          <w:szCs w:val="20"/>
        </w:rPr>
        <w:t xml:space="preserve"> gibi yapıları kullanmayı öğrendim.</w:t>
      </w:r>
    </w:p>
    <w:p w:rsidR="00E3702D" w:rsidRDefault="00020A6A" w:rsidP="001B078F">
      <w:pPr>
        <w:pStyle w:val="NormalWeb"/>
        <w:shd w:val="clear" w:color="auto" w:fill="FFFFFF"/>
        <w:jc w:val="both"/>
        <w:rPr>
          <w:sz w:val="20"/>
          <w:szCs w:val="20"/>
        </w:rPr>
      </w:pPr>
      <w:proofErr w:type="spellStart"/>
      <w:r>
        <w:rPr>
          <w:b/>
          <w:sz w:val="20"/>
          <w:szCs w:val="20"/>
        </w:rPr>
        <w:t>OpenCV</w:t>
      </w:r>
      <w:proofErr w:type="spellEnd"/>
      <w:r>
        <w:rPr>
          <w:b/>
          <w:sz w:val="20"/>
          <w:szCs w:val="20"/>
        </w:rPr>
        <w:t xml:space="preserve"> ve </w:t>
      </w:r>
      <w:proofErr w:type="spellStart"/>
      <w:r>
        <w:rPr>
          <w:b/>
          <w:sz w:val="20"/>
          <w:szCs w:val="20"/>
        </w:rPr>
        <w:t>Tesseract</w:t>
      </w:r>
      <w:proofErr w:type="spellEnd"/>
      <w:r>
        <w:rPr>
          <w:b/>
          <w:sz w:val="20"/>
          <w:szCs w:val="20"/>
        </w:rPr>
        <w:t xml:space="preserve"> </w:t>
      </w:r>
      <w:r w:rsidR="00E3702D" w:rsidRPr="00E3702D">
        <w:rPr>
          <w:sz w:val="20"/>
          <w:szCs w:val="20"/>
        </w:rPr>
        <w:t xml:space="preserve"> </w:t>
      </w:r>
    </w:p>
    <w:p w:rsidR="004F3897" w:rsidRPr="00E3702D" w:rsidRDefault="00020A6A" w:rsidP="001B078F">
      <w:pPr>
        <w:pStyle w:val="NormalWeb"/>
        <w:shd w:val="clear" w:color="auto" w:fill="FFFFFF"/>
        <w:jc w:val="both"/>
        <w:rPr>
          <w:b/>
          <w:bCs/>
          <w:sz w:val="20"/>
          <w:szCs w:val="20"/>
        </w:rPr>
      </w:pPr>
      <w:proofErr w:type="spellStart"/>
      <w:r>
        <w:rPr>
          <w:sz w:val="20"/>
          <w:szCs w:val="20"/>
        </w:rPr>
        <w:t>OpenCv</w:t>
      </w:r>
      <w:proofErr w:type="spellEnd"/>
      <w:r>
        <w:rPr>
          <w:sz w:val="20"/>
          <w:szCs w:val="20"/>
        </w:rPr>
        <w:t xml:space="preserve"> deki </w:t>
      </w:r>
      <w:proofErr w:type="spellStart"/>
      <w:r>
        <w:rPr>
          <w:sz w:val="20"/>
          <w:szCs w:val="20"/>
        </w:rPr>
        <w:t>threshold</w:t>
      </w:r>
      <w:proofErr w:type="spellEnd"/>
      <w:r>
        <w:rPr>
          <w:sz w:val="20"/>
          <w:szCs w:val="20"/>
        </w:rPr>
        <w:t xml:space="preserve"> ve </w:t>
      </w:r>
      <w:proofErr w:type="spellStart"/>
      <w:r>
        <w:rPr>
          <w:sz w:val="20"/>
          <w:szCs w:val="20"/>
        </w:rPr>
        <w:t>cvt</w:t>
      </w:r>
      <w:proofErr w:type="spellEnd"/>
      <w:r>
        <w:rPr>
          <w:sz w:val="20"/>
          <w:szCs w:val="20"/>
        </w:rPr>
        <w:t xml:space="preserve"> </w:t>
      </w:r>
      <w:proofErr w:type="spellStart"/>
      <w:r>
        <w:rPr>
          <w:sz w:val="20"/>
          <w:szCs w:val="20"/>
        </w:rPr>
        <w:t>Color</w:t>
      </w:r>
      <w:proofErr w:type="spellEnd"/>
      <w:r>
        <w:rPr>
          <w:sz w:val="20"/>
          <w:szCs w:val="20"/>
        </w:rPr>
        <w:t xml:space="preserve"> gibi fonksiyonları kullanarak </w:t>
      </w:r>
      <w:proofErr w:type="spellStart"/>
      <w:r>
        <w:rPr>
          <w:sz w:val="20"/>
          <w:szCs w:val="20"/>
        </w:rPr>
        <w:t>resimin</w:t>
      </w:r>
      <w:proofErr w:type="spellEnd"/>
      <w:r>
        <w:rPr>
          <w:sz w:val="20"/>
          <w:szCs w:val="20"/>
        </w:rPr>
        <w:t xml:space="preserve"> üstünde düzenlemeler yapmayı ve </w:t>
      </w:r>
      <w:proofErr w:type="spellStart"/>
      <w:r>
        <w:rPr>
          <w:sz w:val="20"/>
          <w:szCs w:val="20"/>
        </w:rPr>
        <w:t>tesseract</w:t>
      </w:r>
      <w:proofErr w:type="spellEnd"/>
      <w:r>
        <w:rPr>
          <w:sz w:val="20"/>
          <w:szCs w:val="20"/>
        </w:rPr>
        <w:t xml:space="preserve"> ile fotoğraftaki yazıları </w:t>
      </w:r>
      <w:proofErr w:type="spellStart"/>
      <w:r>
        <w:rPr>
          <w:sz w:val="20"/>
          <w:szCs w:val="20"/>
        </w:rPr>
        <w:t>string</w:t>
      </w:r>
      <w:proofErr w:type="spellEnd"/>
      <w:r>
        <w:rPr>
          <w:sz w:val="20"/>
          <w:szCs w:val="20"/>
        </w:rPr>
        <w:t xml:space="preserve"> olarak çekmeyi öğrendim.</w:t>
      </w:r>
    </w:p>
    <w:p w:rsidR="00E3702D" w:rsidRDefault="00E3702D" w:rsidP="001B078F">
      <w:pPr>
        <w:pStyle w:val="NormalWeb"/>
        <w:shd w:val="clear" w:color="auto" w:fill="FFFFFF"/>
        <w:jc w:val="both"/>
        <w:rPr>
          <w:sz w:val="20"/>
          <w:szCs w:val="20"/>
        </w:rPr>
      </w:pPr>
      <w:proofErr w:type="spellStart"/>
      <w:r w:rsidRPr="00E3702D">
        <w:rPr>
          <w:b/>
          <w:sz w:val="20"/>
          <w:szCs w:val="20"/>
        </w:rPr>
        <w:t>MySQL</w:t>
      </w:r>
      <w:proofErr w:type="spellEnd"/>
      <w:r w:rsidRPr="00E3702D">
        <w:rPr>
          <w:b/>
          <w:sz w:val="20"/>
          <w:szCs w:val="20"/>
        </w:rPr>
        <w:t xml:space="preserve"> işlemleri</w:t>
      </w:r>
      <w:r w:rsidRPr="00E3702D">
        <w:rPr>
          <w:sz w:val="20"/>
          <w:szCs w:val="20"/>
        </w:rPr>
        <w:t xml:space="preserve"> </w:t>
      </w:r>
    </w:p>
    <w:p w:rsidR="004F3897" w:rsidRPr="0006751D" w:rsidRDefault="00E3702D" w:rsidP="001B078F">
      <w:pPr>
        <w:pStyle w:val="NormalWeb"/>
        <w:shd w:val="clear" w:color="auto" w:fill="FFFFFF"/>
        <w:jc w:val="both"/>
        <w:rPr>
          <w:b/>
          <w:bCs/>
          <w:sz w:val="20"/>
          <w:szCs w:val="20"/>
        </w:rPr>
      </w:pPr>
      <w:r w:rsidRPr="00E3702D">
        <w:rPr>
          <w:sz w:val="20"/>
          <w:szCs w:val="20"/>
        </w:rPr>
        <w:t xml:space="preserve">Bu proje ile, </w:t>
      </w:r>
      <w:r>
        <w:rPr>
          <w:sz w:val="20"/>
          <w:szCs w:val="20"/>
        </w:rPr>
        <w:t xml:space="preserve">bir programa bir </w:t>
      </w:r>
      <w:proofErr w:type="spellStart"/>
      <w:r>
        <w:rPr>
          <w:sz w:val="20"/>
          <w:szCs w:val="20"/>
        </w:rPr>
        <w:t>veritabanı</w:t>
      </w:r>
      <w:proofErr w:type="spellEnd"/>
      <w:r>
        <w:rPr>
          <w:sz w:val="20"/>
          <w:szCs w:val="20"/>
        </w:rPr>
        <w:t xml:space="preserve"> bağlantısı kurup öğrendiğimiz teorik </w:t>
      </w:r>
      <w:r w:rsidRPr="00E3702D">
        <w:rPr>
          <w:sz w:val="20"/>
          <w:szCs w:val="20"/>
        </w:rPr>
        <w:t>SQL kodlarının</w:t>
      </w:r>
      <w:r>
        <w:rPr>
          <w:sz w:val="20"/>
          <w:szCs w:val="20"/>
        </w:rPr>
        <w:t xml:space="preserve"> bir programda </w:t>
      </w:r>
      <w:proofErr w:type="spellStart"/>
      <w:r>
        <w:rPr>
          <w:sz w:val="20"/>
          <w:szCs w:val="20"/>
        </w:rPr>
        <w:t>veritabanından</w:t>
      </w:r>
      <w:proofErr w:type="spellEnd"/>
      <w:r>
        <w:rPr>
          <w:sz w:val="20"/>
          <w:szCs w:val="20"/>
        </w:rPr>
        <w:t xml:space="preserve"> veri okuyabilmek ve güncelleme yapmak </w:t>
      </w:r>
      <w:r>
        <w:rPr>
          <w:sz w:val="20"/>
          <w:szCs w:val="20"/>
        </w:rPr>
        <w:lastRenderedPageBreak/>
        <w:t xml:space="preserve">gibi SQL kodlarının işleyişini deneyimleme şansı buldum. </w:t>
      </w:r>
      <w:r w:rsidRPr="00E3702D">
        <w:rPr>
          <w:sz w:val="20"/>
          <w:szCs w:val="20"/>
        </w:rPr>
        <w:t xml:space="preserve"> </w:t>
      </w:r>
    </w:p>
    <w:p w:rsidR="00A40CCB" w:rsidRDefault="00B95011" w:rsidP="001B078F">
      <w:pPr>
        <w:pStyle w:val="NormalWeb"/>
        <w:shd w:val="clear" w:color="auto" w:fill="FFFFFF"/>
        <w:jc w:val="both"/>
        <w:rPr>
          <w:b/>
          <w:bCs/>
        </w:rPr>
      </w:pPr>
      <w:r>
        <w:rPr>
          <w:b/>
          <w:bCs/>
        </w:rPr>
        <w:t>6</w:t>
      </w:r>
      <w:r w:rsidR="00AD4472" w:rsidRPr="001D7BA9">
        <w:rPr>
          <w:b/>
          <w:bCs/>
        </w:rPr>
        <w:t>.Tasarım</w:t>
      </w:r>
    </w:p>
    <w:p w:rsidR="00A85780" w:rsidRPr="00A85780" w:rsidRDefault="009C5753" w:rsidP="001B078F">
      <w:pPr>
        <w:pStyle w:val="NormalWeb"/>
        <w:shd w:val="clear" w:color="auto" w:fill="FFFFFF"/>
        <w:jc w:val="both"/>
        <w:rPr>
          <w:b/>
          <w:bCs/>
          <w:sz w:val="20"/>
          <w:szCs w:val="20"/>
        </w:rPr>
      </w:pPr>
      <w:proofErr w:type="gramStart"/>
      <w:r>
        <w:rPr>
          <w:b/>
          <w:bCs/>
          <w:sz w:val="20"/>
          <w:szCs w:val="20"/>
        </w:rPr>
        <w:t>a</w:t>
      </w:r>
      <w:r w:rsidR="00A85780" w:rsidRPr="00A85780">
        <w:rPr>
          <w:b/>
          <w:bCs/>
          <w:sz w:val="20"/>
          <w:szCs w:val="20"/>
        </w:rPr>
        <w:t>)Yalancı</w:t>
      </w:r>
      <w:proofErr w:type="gramEnd"/>
      <w:r w:rsidR="00A85780" w:rsidRPr="00A85780">
        <w:rPr>
          <w:b/>
          <w:bCs/>
          <w:sz w:val="20"/>
          <w:szCs w:val="20"/>
        </w:rPr>
        <w:t xml:space="preserve"> Kod(</w:t>
      </w:r>
      <w:proofErr w:type="spellStart"/>
      <w:r w:rsidR="00A85780" w:rsidRPr="00A85780">
        <w:rPr>
          <w:b/>
          <w:bCs/>
          <w:sz w:val="20"/>
          <w:szCs w:val="20"/>
        </w:rPr>
        <w:t>Pseudo</w:t>
      </w:r>
      <w:proofErr w:type="spellEnd"/>
      <w:r w:rsidR="00A85780" w:rsidRPr="00A85780">
        <w:rPr>
          <w:b/>
          <w:bCs/>
          <w:sz w:val="20"/>
          <w:szCs w:val="20"/>
        </w:rPr>
        <w:t>)</w:t>
      </w:r>
    </w:p>
    <w:p w:rsidR="009C5753" w:rsidRDefault="008027DA" w:rsidP="0006751D">
      <w:pPr>
        <w:rPr>
          <w:sz w:val="18"/>
          <w:szCs w:val="18"/>
        </w:rPr>
      </w:pPr>
      <w:r>
        <w:rPr>
          <w:sz w:val="18"/>
          <w:szCs w:val="18"/>
        </w:rPr>
        <w:t>1.</w:t>
      </w:r>
      <w:r w:rsidR="0006751D">
        <w:rPr>
          <w:sz w:val="18"/>
          <w:szCs w:val="18"/>
        </w:rPr>
        <w:t xml:space="preserve">Uygulama çalıştırıldığında açılan pencerede jButton1 isimli Ekle butonuna basılırsa j1t1 isimli </w:t>
      </w:r>
      <w:proofErr w:type="spellStart"/>
      <w:r w:rsidR="0006751D">
        <w:rPr>
          <w:sz w:val="18"/>
          <w:szCs w:val="18"/>
        </w:rPr>
        <w:t>textfielda</w:t>
      </w:r>
      <w:proofErr w:type="spellEnd"/>
      <w:r w:rsidR="0006751D">
        <w:rPr>
          <w:sz w:val="18"/>
          <w:szCs w:val="18"/>
        </w:rPr>
        <w:t xml:space="preserve"> yazılan dosya adını al.</w:t>
      </w:r>
    </w:p>
    <w:p w:rsidR="0006751D" w:rsidRDefault="0006751D" w:rsidP="0006751D">
      <w:pPr>
        <w:rPr>
          <w:sz w:val="18"/>
          <w:szCs w:val="18"/>
        </w:rPr>
      </w:pPr>
      <w:r>
        <w:rPr>
          <w:sz w:val="18"/>
          <w:szCs w:val="18"/>
        </w:rPr>
        <w:t>1.1 j1t1’de verilen resim uzantılı dosyayı ara</w:t>
      </w:r>
    </w:p>
    <w:p w:rsidR="000B66E7" w:rsidRDefault="0006751D" w:rsidP="0006751D">
      <w:pPr>
        <w:rPr>
          <w:sz w:val="18"/>
          <w:szCs w:val="18"/>
        </w:rPr>
      </w:pPr>
      <w:r>
        <w:rPr>
          <w:sz w:val="18"/>
          <w:szCs w:val="18"/>
        </w:rPr>
        <w:t xml:space="preserve">      Eğer dosya bulunamıyorsa j1t2 isimli </w:t>
      </w:r>
      <w:proofErr w:type="spellStart"/>
      <w:r>
        <w:rPr>
          <w:sz w:val="18"/>
          <w:szCs w:val="18"/>
        </w:rPr>
        <w:t>textfielda</w:t>
      </w:r>
      <w:proofErr w:type="spellEnd"/>
      <w:r>
        <w:rPr>
          <w:sz w:val="18"/>
          <w:szCs w:val="18"/>
        </w:rPr>
        <w:t xml:space="preserve"> ‘Dosya bulunam</w:t>
      </w:r>
      <w:r w:rsidR="000B66E7">
        <w:rPr>
          <w:sz w:val="18"/>
          <w:szCs w:val="18"/>
        </w:rPr>
        <w:t>a</w:t>
      </w:r>
      <w:r>
        <w:rPr>
          <w:sz w:val="18"/>
          <w:szCs w:val="18"/>
        </w:rPr>
        <w:t>dı’</w:t>
      </w:r>
      <w:r w:rsidR="000B66E7">
        <w:rPr>
          <w:sz w:val="18"/>
          <w:szCs w:val="18"/>
        </w:rPr>
        <w:t xml:space="preserve"> </w:t>
      </w:r>
      <w:proofErr w:type="spellStart"/>
      <w:r w:rsidR="000B66E7">
        <w:rPr>
          <w:sz w:val="18"/>
          <w:szCs w:val="18"/>
        </w:rPr>
        <w:t>stringini</w:t>
      </w:r>
      <w:proofErr w:type="spellEnd"/>
      <w:r w:rsidR="000B66E7">
        <w:rPr>
          <w:sz w:val="18"/>
          <w:szCs w:val="18"/>
        </w:rPr>
        <w:t xml:space="preserve"> yaz ve 1’e geri dön.</w:t>
      </w:r>
    </w:p>
    <w:p w:rsidR="000B66E7" w:rsidRDefault="000B66E7" w:rsidP="0006751D">
      <w:pPr>
        <w:rPr>
          <w:sz w:val="18"/>
          <w:szCs w:val="18"/>
        </w:rPr>
      </w:pPr>
      <w:r>
        <w:rPr>
          <w:sz w:val="18"/>
          <w:szCs w:val="18"/>
        </w:rPr>
        <w:t xml:space="preserve">      Dosya bulunduysa resim dosyasını pencerede jLabel1 isimli </w:t>
      </w:r>
      <w:proofErr w:type="spellStart"/>
      <w:r>
        <w:rPr>
          <w:sz w:val="18"/>
          <w:szCs w:val="18"/>
        </w:rPr>
        <w:t>label’da</w:t>
      </w:r>
      <w:proofErr w:type="spellEnd"/>
      <w:r>
        <w:rPr>
          <w:sz w:val="18"/>
          <w:szCs w:val="18"/>
        </w:rPr>
        <w:t xml:space="preserve"> göster ve </w:t>
      </w:r>
      <w:proofErr w:type="spellStart"/>
      <w:r>
        <w:rPr>
          <w:sz w:val="18"/>
          <w:szCs w:val="18"/>
        </w:rPr>
        <w:t>resimin</w:t>
      </w:r>
      <w:proofErr w:type="spellEnd"/>
      <w:r>
        <w:rPr>
          <w:sz w:val="18"/>
          <w:szCs w:val="18"/>
        </w:rPr>
        <w:t xml:space="preserve"> boyutunu 300x300 boyutuna getir.</w:t>
      </w:r>
    </w:p>
    <w:p w:rsidR="000B66E7" w:rsidRDefault="000B66E7" w:rsidP="0006751D">
      <w:pPr>
        <w:rPr>
          <w:sz w:val="18"/>
          <w:szCs w:val="18"/>
        </w:rPr>
      </w:pPr>
      <w:r>
        <w:rPr>
          <w:sz w:val="18"/>
          <w:szCs w:val="18"/>
        </w:rPr>
        <w:t xml:space="preserve">1.2 Daha sonra filtre </w:t>
      </w:r>
      <w:proofErr w:type="spellStart"/>
      <w:r>
        <w:rPr>
          <w:sz w:val="18"/>
          <w:szCs w:val="18"/>
        </w:rPr>
        <w:t>clasındaki</w:t>
      </w:r>
      <w:proofErr w:type="spellEnd"/>
      <w:r>
        <w:rPr>
          <w:sz w:val="18"/>
          <w:szCs w:val="18"/>
        </w:rPr>
        <w:t xml:space="preserve"> </w:t>
      </w:r>
      <w:proofErr w:type="spellStart"/>
      <w:r>
        <w:rPr>
          <w:sz w:val="18"/>
          <w:szCs w:val="18"/>
        </w:rPr>
        <w:t>filt</w:t>
      </w:r>
      <w:proofErr w:type="spellEnd"/>
      <w:r>
        <w:rPr>
          <w:sz w:val="18"/>
          <w:szCs w:val="18"/>
        </w:rPr>
        <w:t xml:space="preserve"> fonksiyonuna resim dosyasının ismini gönder. </w:t>
      </w:r>
    </w:p>
    <w:p w:rsidR="000B66E7" w:rsidRDefault="000B66E7" w:rsidP="0006751D">
      <w:pPr>
        <w:rPr>
          <w:sz w:val="18"/>
          <w:szCs w:val="18"/>
        </w:rPr>
      </w:pPr>
      <w:r>
        <w:rPr>
          <w:sz w:val="18"/>
          <w:szCs w:val="18"/>
        </w:rPr>
        <w:t xml:space="preserve">1.2.1 Gönderdikten sonra </w:t>
      </w:r>
      <w:proofErr w:type="spellStart"/>
      <w:r>
        <w:rPr>
          <w:sz w:val="18"/>
          <w:szCs w:val="18"/>
        </w:rPr>
        <w:t>OpenCv’deki</w:t>
      </w:r>
      <w:proofErr w:type="spellEnd"/>
      <w:r>
        <w:rPr>
          <w:sz w:val="18"/>
          <w:szCs w:val="18"/>
        </w:rPr>
        <w:t xml:space="preserve"> </w:t>
      </w:r>
      <w:proofErr w:type="spellStart"/>
      <w:r>
        <w:rPr>
          <w:sz w:val="18"/>
          <w:szCs w:val="18"/>
        </w:rPr>
        <w:t>cvtColor</w:t>
      </w:r>
      <w:proofErr w:type="spellEnd"/>
      <w:r>
        <w:rPr>
          <w:sz w:val="18"/>
          <w:szCs w:val="18"/>
        </w:rPr>
        <w:t xml:space="preserve"> fonksiyonu ile gelen </w:t>
      </w:r>
      <w:proofErr w:type="spellStart"/>
      <w:r>
        <w:rPr>
          <w:sz w:val="18"/>
          <w:szCs w:val="18"/>
        </w:rPr>
        <w:t>resimi</w:t>
      </w:r>
      <w:proofErr w:type="spellEnd"/>
      <w:r>
        <w:rPr>
          <w:sz w:val="18"/>
          <w:szCs w:val="18"/>
        </w:rPr>
        <w:t xml:space="preserve"> gri tonlarına çevir.</w:t>
      </w:r>
    </w:p>
    <w:p w:rsidR="00C8640E" w:rsidRDefault="000B66E7" w:rsidP="0006751D">
      <w:pPr>
        <w:rPr>
          <w:sz w:val="18"/>
          <w:szCs w:val="18"/>
        </w:rPr>
      </w:pPr>
      <w:r>
        <w:rPr>
          <w:sz w:val="18"/>
          <w:szCs w:val="18"/>
        </w:rPr>
        <w:t xml:space="preserve">1.2.2 Daha sonra </w:t>
      </w:r>
      <w:proofErr w:type="spellStart"/>
      <w:r w:rsidRPr="000B66E7">
        <w:rPr>
          <w:sz w:val="18"/>
          <w:szCs w:val="18"/>
        </w:rPr>
        <w:t>GaussianBlur</w:t>
      </w:r>
      <w:proofErr w:type="spellEnd"/>
      <w:r w:rsidR="00C8640E">
        <w:rPr>
          <w:sz w:val="18"/>
          <w:szCs w:val="18"/>
        </w:rPr>
        <w:t xml:space="preserve">, </w:t>
      </w:r>
      <w:proofErr w:type="spellStart"/>
      <w:r w:rsidR="00C8640E" w:rsidRPr="00C8640E">
        <w:rPr>
          <w:sz w:val="18"/>
          <w:szCs w:val="18"/>
        </w:rPr>
        <w:t>threshold</w:t>
      </w:r>
      <w:proofErr w:type="spellEnd"/>
      <w:r w:rsidR="00C8640E">
        <w:rPr>
          <w:sz w:val="18"/>
          <w:szCs w:val="18"/>
        </w:rPr>
        <w:t xml:space="preserve">, </w:t>
      </w:r>
      <w:proofErr w:type="spellStart"/>
      <w:r w:rsidR="00C8640E" w:rsidRPr="00C8640E">
        <w:rPr>
          <w:sz w:val="18"/>
          <w:szCs w:val="18"/>
        </w:rPr>
        <w:t>morphologyEx</w:t>
      </w:r>
      <w:proofErr w:type="spellEnd"/>
      <w:r w:rsidR="00C8640E">
        <w:rPr>
          <w:sz w:val="18"/>
          <w:szCs w:val="18"/>
        </w:rPr>
        <w:t xml:space="preserve"> gibi fonksiyonlarla </w:t>
      </w:r>
      <w:proofErr w:type="gramStart"/>
      <w:r w:rsidR="00C8640E">
        <w:rPr>
          <w:sz w:val="18"/>
          <w:szCs w:val="18"/>
        </w:rPr>
        <w:t xml:space="preserve">resimdeki </w:t>
      </w:r>
      <w:r w:rsidR="0006751D">
        <w:rPr>
          <w:sz w:val="18"/>
          <w:szCs w:val="18"/>
        </w:rPr>
        <w:t xml:space="preserve"> </w:t>
      </w:r>
      <w:r w:rsidR="00C8640E">
        <w:rPr>
          <w:sz w:val="18"/>
          <w:szCs w:val="18"/>
        </w:rPr>
        <w:t>arka</w:t>
      </w:r>
      <w:proofErr w:type="gramEnd"/>
      <w:r w:rsidR="00C8640E">
        <w:rPr>
          <w:sz w:val="18"/>
          <w:szCs w:val="18"/>
        </w:rPr>
        <w:t xml:space="preserve"> planı çıkartıp fişi algıla.</w:t>
      </w:r>
    </w:p>
    <w:p w:rsidR="00C8640E" w:rsidRDefault="00C8640E" w:rsidP="0006751D">
      <w:pPr>
        <w:rPr>
          <w:sz w:val="18"/>
          <w:szCs w:val="18"/>
        </w:rPr>
      </w:pPr>
      <w:r>
        <w:rPr>
          <w:sz w:val="18"/>
          <w:szCs w:val="18"/>
        </w:rPr>
        <w:t xml:space="preserve">1.2.3 Fişi </w:t>
      </w:r>
      <w:proofErr w:type="spellStart"/>
      <w:r>
        <w:rPr>
          <w:sz w:val="18"/>
          <w:szCs w:val="18"/>
        </w:rPr>
        <w:t>tesseractın</w:t>
      </w:r>
      <w:proofErr w:type="spellEnd"/>
      <w:r>
        <w:rPr>
          <w:sz w:val="18"/>
          <w:szCs w:val="18"/>
        </w:rPr>
        <w:t xml:space="preserve"> daha iyi okuyabilmesi için </w:t>
      </w:r>
      <w:r w:rsidR="00F50E86">
        <w:rPr>
          <w:sz w:val="18"/>
          <w:szCs w:val="18"/>
        </w:rPr>
        <w:t xml:space="preserve">resim boyutu </w:t>
      </w:r>
      <w:proofErr w:type="gramStart"/>
      <w:r w:rsidR="00F50E86">
        <w:rPr>
          <w:sz w:val="18"/>
          <w:szCs w:val="18"/>
        </w:rPr>
        <w:t>küçükse  boyutları</w:t>
      </w:r>
      <w:proofErr w:type="gramEnd"/>
      <w:r w:rsidR="00F50E86">
        <w:rPr>
          <w:sz w:val="18"/>
          <w:szCs w:val="18"/>
        </w:rPr>
        <w:t xml:space="preserve"> 2 katına çıkart ve </w:t>
      </w:r>
      <w:r>
        <w:rPr>
          <w:sz w:val="18"/>
          <w:szCs w:val="18"/>
        </w:rPr>
        <w:t xml:space="preserve">300 </w:t>
      </w:r>
      <w:proofErr w:type="spellStart"/>
      <w:r>
        <w:rPr>
          <w:sz w:val="18"/>
          <w:szCs w:val="18"/>
        </w:rPr>
        <w:t>dpi’a</w:t>
      </w:r>
      <w:proofErr w:type="spellEnd"/>
      <w:r>
        <w:rPr>
          <w:sz w:val="18"/>
          <w:szCs w:val="18"/>
        </w:rPr>
        <w:t xml:space="preserve"> çevir.</w:t>
      </w:r>
    </w:p>
    <w:p w:rsidR="0006751D" w:rsidRDefault="00C8640E" w:rsidP="0006751D">
      <w:pPr>
        <w:rPr>
          <w:sz w:val="18"/>
          <w:szCs w:val="18"/>
        </w:rPr>
      </w:pPr>
      <w:r>
        <w:rPr>
          <w:sz w:val="18"/>
          <w:szCs w:val="18"/>
        </w:rPr>
        <w:t>1.2.</w:t>
      </w:r>
      <w:r w:rsidR="00F50E86">
        <w:rPr>
          <w:sz w:val="18"/>
          <w:szCs w:val="18"/>
        </w:rPr>
        <w:t>4</w:t>
      </w:r>
      <w:r>
        <w:rPr>
          <w:sz w:val="18"/>
          <w:szCs w:val="18"/>
        </w:rPr>
        <w:t xml:space="preserve"> </w:t>
      </w:r>
      <w:r w:rsidR="00F50E86">
        <w:rPr>
          <w:sz w:val="18"/>
          <w:szCs w:val="18"/>
        </w:rPr>
        <w:t xml:space="preserve">300 </w:t>
      </w:r>
      <w:proofErr w:type="spellStart"/>
      <w:r w:rsidR="00F50E86">
        <w:rPr>
          <w:sz w:val="18"/>
          <w:szCs w:val="18"/>
        </w:rPr>
        <w:t>dpi’a</w:t>
      </w:r>
      <w:proofErr w:type="spellEnd"/>
      <w:r w:rsidR="00F50E86">
        <w:rPr>
          <w:sz w:val="18"/>
          <w:szCs w:val="18"/>
        </w:rPr>
        <w:t xml:space="preserve"> çevirdikten</w:t>
      </w:r>
      <w:r>
        <w:rPr>
          <w:sz w:val="18"/>
          <w:szCs w:val="18"/>
        </w:rPr>
        <w:t xml:space="preserve"> sonra </w:t>
      </w:r>
      <w:proofErr w:type="spellStart"/>
      <w:r>
        <w:rPr>
          <w:sz w:val="18"/>
          <w:szCs w:val="18"/>
        </w:rPr>
        <w:t>tesseract</w:t>
      </w:r>
      <w:proofErr w:type="spellEnd"/>
      <w:r>
        <w:rPr>
          <w:sz w:val="18"/>
          <w:szCs w:val="18"/>
        </w:rPr>
        <w:t xml:space="preserve"> için daha okunabilir bir hale gelmesi için </w:t>
      </w:r>
      <w:proofErr w:type="spellStart"/>
      <w:r w:rsidRPr="00C8640E">
        <w:rPr>
          <w:sz w:val="18"/>
          <w:szCs w:val="18"/>
        </w:rPr>
        <w:t>threshold</w:t>
      </w:r>
      <w:proofErr w:type="spellEnd"/>
      <w:r>
        <w:rPr>
          <w:sz w:val="18"/>
          <w:szCs w:val="18"/>
        </w:rPr>
        <w:t xml:space="preserve">, </w:t>
      </w:r>
      <w:proofErr w:type="spellStart"/>
      <w:r w:rsidRPr="00C8640E">
        <w:rPr>
          <w:sz w:val="18"/>
          <w:szCs w:val="18"/>
        </w:rPr>
        <w:t>morphologyEx</w:t>
      </w:r>
      <w:proofErr w:type="spellEnd"/>
      <w:r>
        <w:rPr>
          <w:sz w:val="18"/>
          <w:szCs w:val="18"/>
        </w:rPr>
        <w:t xml:space="preserve"> fonksiyonlarını kullan ve </w:t>
      </w:r>
      <w:proofErr w:type="spellStart"/>
      <w:r>
        <w:rPr>
          <w:sz w:val="18"/>
          <w:szCs w:val="18"/>
        </w:rPr>
        <w:t>resimi</w:t>
      </w:r>
      <w:proofErr w:type="spellEnd"/>
      <w:r>
        <w:rPr>
          <w:sz w:val="18"/>
          <w:szCs w:val="18"/>
        </w:rPr>
        <w:t xml:space="preserve"> siyah beyaza indirge</w:t>
      </w:r>
      <w:r w:rsidR="00F50E86">
        <w:rPr>
          <w:sz w:val="18"/>
          <w:szCs w:val="18"/>
        </w:rPr>
        <w:t>.</w:t>
      </w:r>
    </w:p>
    <w:p w:rsidR="00F50E86" w:rsidRDefault="00F50E86" w:rsidP="0006751D">
      <w:pPr>
        <w:rPr>
          <w:sz w:val="18"/>
          <w:szCs w:val="18"/>
        </w:rPr>
      </w:pPr>
      <w:r>
        <w:rPr>
          <w:sz w:val="18"/>
          <w:szCs w:val="18"/>
        </w:rPr>
        <w:t xml:space="preserve">1.3 </w:t>
      </w:r>
      <w:proofErr w:type="spellStart"/>
      <w:r>
        <w:rPr>
          <w:sz w:val="18"/>
          <w:szCs w:val="18"/>
        </w:rPr>
        <w:t>OpenCv</w:t>
      </w:r>
      <w:proofErr w:type="spellEnd"/>
      <w:r>
        <w:rPr>
          <w:sz w:val="18"/>
          <w:szCs w:val="18"/>
        </w:rPr>
        <w:t xml:space="preserve"> işlemlerinden sonra dTest1 </w:t>
      </w:r>
      <w:proofErr w:type="spellStart"/>
      <w:r>
        <w:rPr>
          <w:sz w:val="18"/>
          <w:szCs w:val="18"/>
        </w:rPr>
        <w:t>clasına</w:t>
      </w:r>
      <w:proofErr w:type="spellEnd"/>
      <w:r>
        <w:rPr>
          <w:sz w:val="18"/>
          <w:szCs w:val="18"/>
        </w:rPr>
        <w:t xml:space="preserve"> işlenmiş </w:t>
      </w:r>
      <w:proofErr w:type="spellStart"/>
      <w:r>
        <w:rPr>
          <w:sz w:val="18"/>
          <w:szCs w:val="18"/>
        </w:rPr>
        <w:t>resimi</w:t>
      </w:r>
      <w:proofErr w:type="spellEnd"/>
      <w:r>
        <w:rPr>
          <w:sz w:val="18"/>
          <w:szCs w:val="18"/>
        </w:rPr>
        <w:t xml:space="preserve"> gönder.</w:t>
      </w:r>
    </w:p>
    <w:p w:rsidR="00F50E86" w:rsidRDefault="00F50E86" w:rsidP="0006751D">
      <w:pPr>
        <w:rPr>
          <w:sz w:val="18"/>
          <w:szCs w:val="18"/>
        </w:rPr>
      </w:pPr>
      <w:r>
        <w:rPr>
          <w:sz w:val="18"/>
          <w:szCs w:val="18"/>
        </w:rPr>
        <w:t xml:space="preserve">1.3.1 </w:t>
      </w:r>
      <w:proofErr w:type="spellStart"/>
      <w:r>
        <w:rPr>
          <w:sz w:val="18"/>
          <w:szCs w:val="18"/>
        </w:rPr>
        <w:t>Tesseract’a</w:t>
      </w:r>
      <w:proofErr w:type="spellEnd"/>
      <w:r>
        <w:rPr>
          <w:sz w:val="18"/>
          <w:szCs w:val="18"/>
        </w:rPr>
        <w:t xml:space="preserve"> </w:t>
      </w:r>
      <w:proofErr w:type="spellStart"/>
      <w:r>
        <w:rPr>
          <w:sz w:val="18"/>
          <w:szCs w:val="18"/>
        </w:rPr>
        <w:t>setLanguage</w:t>
      </w:r>
      <w:proofErr w:type="spellEnd"/>
      <w:r>
        <w:rPr>
          <w:sz w:val="18"/>
          <w:szCs w:val="18"/>
        </w:rPr>
        <w:t xml:space="preserve"> fonksiyonu ile Türkçe dilini ekle.</w:t>
      </w:r>
    </w:p>
    <w:p w:rsidR="00F50E86" w:rsidRDefault="00F50E86" w:rsidP="0006751D">
      <w:pPr>
        <w:rPr>
          <w:sz w:val="18"/>
          <w:szCs w:val="18"/>
        </w:rPr>
      </w:pPr>
      <w:r>
        <w:rPr>
          <w:sz w:val="18"/>
          <w:szCs w:val="18"/>
        </w:rPr>
        <w:t xml:space="preserve">1.3.2 Gelen resmi </w:t>
      </w:r>
      <w:proofErr w:type="spellStart"/>
      <w:r>
        <w:rPr>
          <w:sz w:val="18"/>
          <w:szCs w:val="18"/>
        </w:rPr>
        <w:t>doOCR</w:t>
      </w:r>
      <w:proofErr w:type="spellEnd"/>
      <w:r>
        <w:rPr>
          <w:sz w:val="18"/>
          <w:szCs w:val="18"/>
        </w:rPr>
        <w:t xml:space="preserve"> fonksiyonu ile gelen </w:t>
      </w:r>
      <w:proofErr w:type="spellStart"/>
      <w:r>
        <w:rPr>
          <w:sz w:val="18"/>
          <w:szCs w:val="18"/>
        </w:rPr>
        <w:t>stringi</w:t>
      </w:r>
      <w:proofErr w:type="spellEnd"/>
      <w:r>
        <w:rPr>
          <w:sz w:val="18"/>
          <w:szCs w:val="18"/>
        </w:rPr>
        <w:t xml:space="preserve"> </w:t>
      </w:r>
      <w:proofErr w:type="spellStart"/>
      <w:r>
        <w:rPr>
          <w:sz w:val="18"/>
          <w:szCs w:val="18"/>
        </w:rPr>
        <w:t>Arayüze</w:t>
      </w:r>
      <w:proofErr w:type="spellEnd"/>
      <w:r>
        <w:rPr>
          <w:sz w:val="18"/>
          <w:szCs w:val="18"/>
        </w:rPr>
        <w:t xml:space="preserve"> geri gönder.</w:t>
      </w:r>
    </w:p>
    <w:p w:rsidR="00F50E86" w:rsidRDefault="00F50E86" w:rsidP="0006751D">
      <w:pPr>
        <w:rPr>
          <w:sz w:val="18"/>
          <w:szCs w:val="18"/>
        </w:rPr>
      </w:pPr>
      <w:r>
        <w:rPr>
          <w:sz w:val="18"/>
          <w:szCs w:val="18"/>
        </w:rPr>
        <w:t xml:space="preserve">1.4 Daha sonra gelen </w:t>
      </w:r>
      <w:proofErr w:type="spellStart"/>
      <w:r>
        <w:rPr>
          <w:sz w:val="18"/>
          <w:szCs w:val="18"/>
        </w:rPr>
        <w:t>stringi</w:t>
      </w:r>
      <w:proofErr w:type="spellEnd"/>
      <w:r>
        <w:rPr>
          <w:sz w:val="18"/>
          <w:szCs w:val="18"/>
        </w:rPr>
        <w:t xml:space="preserve"> </w:t>
      </w:r>
      <w:proofErr w:type="spellStart"/>
      <w:r>
        <w:rPr>
          <w:sz w:val="18"/>
          <w:szCs w:val="18"/>
        </w:rPr>
        <w:t>regex</w:t>
      </w:r>
      <w:proofErr w:type="spellEnd"/>
      <w:r>
        <w:rPr>
          <w:sz w:val="18"/>
          <w:szCs w:val="18"/>
        </w:rPr>
        <w:t xml:space="preserve"> </w:t>
      </w:r>
      <w:proofErr w:type="spellStart"/>
      <w:r>
        <w:rPr>
          <w:sz w:val="18"/>
          <w:szCs w:val="18"/>
        </w:rPr>
        <w:t>clasına</w:t>
      </w:r>
      <w:proofErr w:type="spellEnd"/>
      <w:r>
        <w:rPr>
          <w:sz w:val="18"/>
          <w:szCs w:val="18"/>
        </w:rPr>
        <w:t xml:space="preserve"> gönder ve </w:t>
      </w:r>
      <w:proofErr w:type="spellStart"/>
      <w:r>
        <w:rPr>
          <w:sz w:val="18"/>
          <w:szCs w:val="18"/>
        </w:rPr>
        <w:t>regex</w:t>
      </w:r>
      <w:proofErr w:type="spellEnd"/>
      <w:r>
        <w:rPr>
          <w:sz w:val="18"/>
          <w:szCs w:val="18"/>
        </w:rPr>
        <w:t xml:space="preserve"> </w:t>
      </w:r>
      <w:proofErr w:type="spellStart"/>
      <w:r>
        <w:rPr>
          <w:sz w:val="18"/>
          <w:szCs w:val="18"/>
        </w:rPr>
        <w:t>clasında</w:t>
      </w:r>
      <w:proofErr w:type="spellEnd"/>
      <w:r>
        <w:rPr>
          <w:sz w:val="18"/>
          <w:szCs w:val="18"/>
        </w:rPr>
        <w:t xml:space="preserve"> gelen </w:t>
      </w:r>
      <w:proofErr w:type="spellStart"/>
      <w:r>
        <w:rPr>
          <w:sz w:val="18"/>
          <w:szCs w:val="18"/>
        </w:rPr>
        <w:t>stringi</w:t>
      </w:r>
      <w:proofErr w:type="spellEnd"/>
      <w:r>
        <w:rPr>
          <w:sz w:val="18"/>
          <w:szCs w:val="18"/>
        </w:rPr>
        <w:t xml:space="preserve"> daha iyi parçalayabilmek için </w:t>
      </w:r>
      <w:proofErr w:type="spellStart"/>
      <w:r>
        <w:rPr>
          <w:sz w:val="18"/>
          <w:szCs w:val="18"/>
        </w:rPr>
        <w:t>stra</w:t>
      </w:r>
      <w:proofErr w:type="spellEnd"/>
      <w:r>
        <w:rPr>
          <w:sz w:val="18"/>
          <w:szCs w:val="18"/>
        </w:rPr>
        <w:t xml:space="preserve"> adlı </w:t>
      </w:r>
      <w:proofErr w:type="spellStart"/>
      <w:r>
        <w:rPr>
          <w:sz w:val="18"/>
          <w:szCs w:val="18"/>
        </w:rPr>
        <w:t>ArrayList’ine</w:t>
      </w:r>
      <w:proofErr w:type="spellEnd"/>
      <w:r>
        <w:rPr>
          <w:sz w:val="18"/>
          <w:szCs w:val="18"/>
        </w:rPr>
        <w:t xml:space="preserve"> satır </w:t>
      </w:r>
      <w:proofErr w:type="spellStart"/>
      <w:r>
        <w:rPr>
          <w:sz w:val="18"/>
          <w:szCs w:val="18"/>
        </w:rPr>
        <w:t>satır</w:t>
      </w:r>
      <w:proofErr w:type="spellEnd"/>
      <w:r>
        <w:rPr>
          <w:sz w:val="18"/>
          <w:szCs w:val="18"/>
        </w:rPr>
        <w:t xml:space="preserve"> bölerek at.</w:t>
      </w:r>
    </w:p>
    <w:p w:rsidR="009B1460" w:rsidRDefault="00F50E86" w:rsidP="0006751D">
      <w:pPr>
        <w:rPr>
          <w:sz w:val="18"/>
          <w:szCs w:val="18"/>
        </w:rPr>
      </w:pPr>
      <w:r>
        <w:rPr>
          <w:sz w:val="18"/>
          <w:szCs w:val="18"/>
        </w:rPr>
        <w:t xml:space="preserve">1.4.1 İlk 2 satıra bak ve ‘A.S.’ geçen satır varsa o satırı işletme adı olarak al eğer A.S. </w:t>
      </w:r>
      <w:proofErr w:type="spellStart"/>
      <w:r>
        <w:rPr>
          <w:sz w:val="18"/>
          <w:szCs w:val="18"/>
        </w:rPr>
        <w:t>yı</w:t>
      </w:r>
      <w:proofErr w:type="spellEnd"/>
      <w:r>
        <w:rPr>
          <w:sz w:val="18"/>
          <w:szCs w:val="18"/>
        </w:rPr>
        <w:t xml:space="preserve"> bulamazsan ilk satırı </w:t>
      </w:r>
      <w:r w:rsidR="009B1460">
        <w:rPr>
          <w:sz w:val="18"/>
          <w:szCs w:val="18"/>
        </w:rPr>
        <w:t>işletme adı olarak al.</w:t>
      </w:r>
    </w:p>
    <w:p w:rsidR="009B1460" w:rsidRDefault="009B1460" w:rsidP="0006751D">
      <w:pPr>
        <w:rPr>
          <w:sz w:val="18"/>
          <w:szCs w:val="18"/>
        </w:rPr>
      </w:pPr>
      <w:r>
        <w:rPr>
          <w:sz w:val="18"/>
          <w:szCs w:val="18"/>
        </w:rPr>
        <w:t>1.4.2 Belirtilen tarih formatına uyan bir karakter dizisi varsa o karakterleri tarih olarak al.</w:t>
      </w:r>
    </w:p>
    <w:p w:rsidR="009B1460" w:rsidRDefault="009B1460" w:rsidP="0006751D">
      <w:pPr>
        <w:rPr>
          <w:sz w:val="18"/>
          <w:szCs w:val="18"/>
        </w:rPr>
      </w:pPr>
      <w:r>
        <w:rPr>
          <w:sz w:val="18"/>
          <w:szCs w:val="18"/>
        </w:rPr>
        <w:t xml:space="preserve">1.4.3 Herhangi bir satırda Fiş No </w:t>
      </w:r>
      <w:proofErr w:type="spellStart"/>
      <w:r>
        <w:rPr>
          <w:sz w:val="18"/>
          <w:szCs w:val="18"/>
        </w:rPr>
        <w:t>stringini</w:t>
      </w:r>
      <w:proofErr w:type="spellEnd"/>
      <w:r>
        <w:rPr>
          <w:sz w:val="18"/>
          <w:szCs w:val="18"/>
        </w:rPr>
        <w:t xml:space="preserve"> bulursan fiş </w:t>
      </w:r>
      <w:proofErr w:type="spellStart"/>
      <w:r>
        <w:rPr>
          <w:sz w:val="18"/>
          <w:szCs w:val="18"/>
        </w:rPr>
        <w:t>no</w:t>
      </w:r>
      <w:proofErr w:type="spellEnd"/>
      <w:r>
        <w:rPr>
          <w:sz w:val="18"/>
          <w:szCs w:val="18"/>
        </w:rPr>
        <w:t xml:space="preserve"> için fiş </w:t>
      </w:r>
      <w:proofErr w:type="spellStart"/>
      <w:r>
        <w:rPr>
          <w:sz w:val="18"/>
          <w:szCs w:val="18"/>
        </w:rPr>
        <w:t>nonun</w:t>
      </w:r>
      <w:proofErr w:type="spellEnd"/>
      <w:r>
        <w:rPr>
          <w:sz w:val="18"/>
          <w:szCs w:val="18"/>
        </w:rPr>
        <w:t xml:space="preserve"> yanındaki sayıları al.</w:t>
      </w:r>
    </w:p>
    <w:p w:rsidR="009B1460" w:rsidRDefault="009B1460" w:rsidP="0006751D">
      <w:pPr>
        <w:rPr>
          <w:sz w:val="18"/>
          <w:szCs w:val="18"/>
        </w:rPr>
      </w:pPr>
      <w:r>
        <w:rPr>
          <w:sz w:val="18"/>
          <w:szCs w:val="18"/>
        </w:rPr>
        <w:t>1.4.4 Daha sonra içinde % geçen satırları ara %’</w:t>
      </w:r>
      <w:proofErr w:type="spellStart"/>
      <w:r>
        <w:rPr>
          <w:sz w:val="18"/>
          <w:szCs w:val="18"/>
        </w:rPr>
        <w:t>nin</w:t>
      </w:r>
      <w:proofErr w:type="spellEnd"/>
      <w:r>
        <w:rPr>
          <w:sz w:val="18"/>
          <w:szCs w:val="18"/>
        </w:rPr>
        <w:t xml:space="preserve"> solunu ürün ismi, %’</w:t>
      </w:r>
      <w:proofErr w:type="spellStart"/>
      <w:r>
        <w:rPr>
          <w:sz w:val="18"/>
          <w:szCs w:val="18"/>
        </w:rPr>
        <w:t>nin</w:t>
      </w:r>
      <w:proofErr w:type="spellEnd"/>
      <w:r>
        <w:rPr>
          <w:sz w:val="18"/>
          <w:szCs w:val="18"/>
        </w:rPr>
        <w:t xml:space="preserve"> 2 karakter sağını </w:t>
      </w:r>
      <w:proofErr w:type="spellStart"/>
      <w:r>
        <w:rPr>
          <w:sz w:val="18"/>
          <w:szCs w:val="18"/>
        </w:rPr>
        <w:t>kdv</w:t>
      </w:r>
      <w:proofErr w:type="spellEnd"/>
      <w:r>
        <w:rPr>
          <w:sz w:val="18"/>
          <w:szCs w:val="18"/>
        </w:rPr>
        <w:t xml:space="preserve"> olarak, 3 karakter sonrasını ürün fiyatı olarak al.</w:t>
      </w:r>
    </w:p>
    <w:p w:rsidR="00F50E86" w:rsidRDefault="009B1460" w:rsidP="0006751D">
      <w:pPr>
        <w:rPr>
          <w:sz w:val="18"/>
          <w:szCs w:val="18"/>
        </w:rPr>
      </w:pPr>
      <w:r>
        <w:rPr>
          <w:sz w:val="18"/>
          <w:szCs w:val="18"/>
        </w:rPr>
        <w:t xml:space="preserve">1.4.5 Ürünlerden sonra Toplam </w:t>
      </w:r>
      <w:proofErr w:type="spellStart"/>
      <w:r>
        <w:rPr>
          <w:sz w:val="18"/>
          <w:szCs w:val="18"/>
        </w:rPr>
        <w:t>stringini</w:t>
      </w:r>
      <w:proofErr w:type="spellEnd"/>
      <w:r>
        <w:rPr>
          <w:sz w:val="18"/>
          <w:szCs w:val="18"/>
        </w:rPr>
        <w:t xml:space="preserve"> bulduysan sağındaki karakterleri toplam fiyat olarak al.</w:t>
      </w:r>
    </w:p>
    <w:p w:rsidR="00C76FE1" w:rsidRDefault="00C76FE1" w:rsidP="0006751D">
      <w:pPr>
        <w:rPr>
          <w:sz w:val="18"/>
          <w:szCs w:val="18"/>
        </w:rPr>
      </w:pPr>
      <w:r>
        <w:rPr>
          <w:sz w:val="18"/>
          <w:szCs w:val="18"/>
        </w:rPr>
        <w:t xml:space="preserve">1.4.6 Bulunan bu verileri </w:t>
      </w:r>
      <w:proofErr w:type="spellStart"/>
      <w:r>
        <w:rPr>
          <w:sz w:val="18"/>
          <w:szCs w:val="18"/>
        </w:rPr>
        <w:t>arayüze</w:t>
      </w:r>
      <w:proofErr w:type="spellEnd"/>
      <w:r>
        <w:rPr>
          <w:sz w:val="18"/>
          <w:szCs w:val="18"/>
        </w:rPr>
        <w:t xml:space="preserve"> geri gönder.</w:t>
      </w:r>
    </w:p>
    <w:p w:rsidR="00C76FE1" w:rsidRDefault="00C76FE1" w:rsidP="0006751D">
      <w:pPr>
        <w:rPr>
          <w:sz w:val="18"/>
          <w:szCs w:val="18"/>
        </w:rPr>
      </w:pPr>
      <w:r>
        <w:rPr>
          <w:sz w:val="18"/>
          <w:szCs w:val="18"/>
        </w:rPr>
        <w:t xml:space="preserve">1.5 j1t2 isimli </w:t>
      </w:r>
      <w:proofErr w:type="spellStart"/>
      <w:r>
        <w:rPr>
          <w:sz w:val="18"/>
          <w:szCs w:val="18"/>
        </w:rPr>
        <w:t>textfielda</w:t>
      </w:r>
      <w:proofErr w:type="spellEnd"/>
      <w:r>
        <w:rPr>
          <w:sz w:val="18"/>
          <w:szCs w:val="18"/>
        </w:rPr>
        <w:t xml:space="preserve"> </w:t>
      </w:r>
      <w:proofErr w:type="spellStart"/>
      <w:r>
        <w:rPr>
          <w:sz w:val="18"/>
          <w:szCs w:val="18"/>
        </w:rPr>
        <w:t>regexten</w:t>
      </w:r>
      <w:proofErr w:type="spellEnd"/>
      <w:r>
        <w:rPr>
          <w:sz w:val="18"/>
          <w:szCs w:val="18"/>
        </w:rPr>
        <w:t xml:space="preserve"> dönen bilgileri yaz.</w:t>
      </w:r>
    </w:p>
    <w:p w:rsidR="00C76FE1" w:rsidRDefault="00C76FE1" w:rsidP="0006751D">
      <w:pPr>
        <w:rPr>
          <w:sz w:val="18"/>
          <w:szCs w:val="18"/>
        </w:rPr>
      </w:pPr>
      <w:r>
        <w:rPr>
          <w:sz w:val="18"/>
          <w:szCs w:val="18"/>
        </w:rPr>
        <w:t xml:space="preserve">1.6 Verileri tabloya kaydet butonuna basılırsa j1t2 isimli </w:t>
      </w:r>
      <w:proofErr w:type="spellStart"/>
      <w:r>
        <w:rPr>
          <w:sz w:val="18"/>
          <w:szCs w:val="18"/>
        </w:rPr>
        <w:t>textfieldaki</w:t>
      </w:r>
      <w:proofErr w:type="spellEnd"/>
      <w:r>
        <w:rPr>
          <w:sz w:val="18"/>
          <w:szCs w:val="18"/>
        </w:rPr>
        <w:t xml:space="preserve"> bilgileri </w:t>
      </w:r>
      <w:proofErr w:type="spellStart"/>
      <w:r>
        <w:rPr>
          <w:sz w:val="18"/>
          <w:szCs w:val="18"/>
        </w:rPr>
        <w:t>veritanbanına</w:t>
      </w:r>
      <w:proofErr w:type="spellEnd"/>
      <w:r>
        <w:rPr>
          <w:sz w:val="18"/>
          <w:szCs w:val="18"/>
        </w:rPr>
        <w:t xml:space="preserve"> kaydet, daha önce işletme adı, tarihi ve fiş </w:t>
      </w:r>
      <w:proofErr w:type="spellStart"/>
      <w:r>
        <w:rPr>
          <w:sz w:val="18"/>
          <w:szCs w:val="18"/>
        </w:rPr>
        <w:t>nosu</w:t>
      </w:r>
      <w:proofErr w:type="spellEnd"/>
      <w:r>
        <w:rPr>
          <w:sz w:val="18"/>
          <w:szCs w:val="18"/>
        </w:rPr>
        <w:t xml:space="preserve"> aynı olan bir kayıt varsa bu bilgileri kaydetme, farklı ise </w:t>
      </w:r>
      <w:proofErr w:type="spellStart"/>
      <w:r>
        <w:rPr>
          <w:sz w:val="18"/>
          <w:szCs w:val="18"/>
        </w:rPr>
        <w:t>veritabanına</w:t>
      </w:r>
      <w:proofErr w:type="spellEnd"/>
      <w:r>
        <w:rPr>
          <w:sz w:val="18"/>
          <w:szCs w:val="18"/>
        </w:rPr>
        <w:t xml:space="preserve"> kaydet ve tabloyu güncelle.</w:t>
      </w:r>
    </w:p>
    <w:p w:rsidR="00C76FE1" w:rsidRDefault="00C76FE1" w:rsidP="0006751D">
      <w:pPr>
        <w:rPr>
          <w:sz w:val="18"/>
          <w:szCs w:val="18"/>
        </w:rPr>
      </w:pPr>
      <w:r>
        <w:rPr>
          <w:sz w:val="18"/>
          <w:szCs w:val="18"/>
        </w:rPr>
        <w:t xml:space="preserve">1.7 Ara isimli jButton2 ye basılırsa ta1 ve ta2 deki </w:t>
      </w:r>
      <w:proofErr w:type="spellStart"/>
      <w:r>
        <w:rPr>
          <w:sz w:val="18"/>
          <w:szCs w:val="18"/>
        </w:rPr>
        <w:t>stringlere</w:t>
      </w:r>
      <w:proofErr w:type="spellEnd"/>
      <w:r>
        <w:rPr>
          <w:sz w:val="18"/>
          <w:szCs w:val="18"/>
        </w:rPr>
        <w:t xml:space="preserve"> göre </w:t>
      </w:r>
      <w:proofErr w:type="spellStart"/>
      <w:r>
        <w:rPr>
          <w:sz w:val="18"/>
          <w:szCs w:val="18"/>
        </w:rPr>
        <w:t>veritabanında</w:t>
      </w:r>
      <w:proofErr w:type="spellEnd"/>
      <w:r>
        <w:rPr>
          <w:sz w:val="18"/>
          <w:szCs w:val="18"/>
        </w:rPr>
        <w:t xml:space="preserve"> arama yap aranan bilgilerde kayıt varsa tabloda göster yoksa tabloyu boşalt.</w:t>
      </w:r>
    </w:p>
    <w:p w:rsidR="00FC6E3B" w:rsidRPr="004F3897" w:rsidRDefault="00C76FE1" w:rsidP="00EF0278">
      <w:pPr>
        <w:rPr>
          <w:sz w:val="18"/>
          <w:szCs w:val="18"/>
        </w:rPr>
      </w:pPr>
      <w:r>
        <w:rPr>
          <w:sz w:val="18"/>
          <w:szCs w:val="18"/>
        </w:rPr>
        <w:t xml:space="preserve">1.8 İşletme adına göre sırala ve Tarihe göre sırala butonlarına basılırsa tablodaki bilgileri işetme adına göre sırala butonun basılırsa işletme adına göre sırala, tarihe göre sırala butonuna basılırsa tarihe göre sırala ve </w:t>
      </w:r>
      <w:proofErr w:type="spellStart"/>
      <w:r>
        <w:rPr>
          <w:sz w:val="18"/>
          <w:szCs w:val="18"/>
        </w:rPr>
        <w:t>arayüzde</w:t>
      </w:r>
      <w:proofErr w:type="spellEnd"/>
      <w:r>
        <w:rPr>
          <w:sz w:val="18"/>
          <w:szCs w:val="18"/>
        </w:rPr>
        <w:t xml:space="preserve"> bulunan tabloyu basılan butona göre düzenle.</w:t>
      </w:r>
    </w:p>
    <w:p w:rsidR="004D056A" w:rsidRDefault="004D056A" w:rsidP="00FE7BB4">
      <w:pPr>
        <w:jc w:val="left"/>
        <w:rPr>
          <w:b/>
          <w:bCs/>
          <w:noProof/>
          <w:lang w:eastAsia="tr-TR"/>
        </w:rPr>
      </w:pPr>
    </w:p>
    <w:p w:rsidR="009C5753" w:rsidRDefault="00B95011" w:rsidP="009C5753">
      <w:pPr>
        <w:pStyle w:val="NormalWeb"/>
        <w:shd w:val="clear" w:color="auto" w:fill="FFFFFF"/>
        <w:jc w:val="both"/>
        <w:rPr>
          <w:b/>
          <w:bCs/>
          <w:sz w:val="20"/>
          <w:szCs w:val="20"/>
        </w:rPr>
      </w:pPr>
      <w:proofErr w:type="gramStart"/>
      <w:r>
        <w:rPr>
          <w:b/>
          <w:bCs/>
          <w:sz w:val="20"/>
          <w:szCs w:val="20"/>
        </w:rPr>
        <w:t>b</w:t>
      </w:r>
      <w:r w:rsidR="009C5753" w:rsidRPr="00A85780">
        <w:rPr>
          <w:b/>
          <w:bCs/>
          <w:sz w:val="20"/>
          <w:szCs w:val="20"/>
        </w:rPr>
        <w:t>)</w:t>
      </w:r>
      <w:r w:rsidR="009C5753">
        <w:rPr>
          <w:b/>
          <w:bCs/>
          <w:sz w:val="20"/>
          <w:szCs w:val="20"/>
        </w:rPr>
        <w:t>Fonksiyonlar</w:t>
      </w:r>
      <w:proofErr w:type="gramEnd"/>
    </w:p>
    <w:p w:rsidR="00C76FE1" w:rsidRDefault="00C76FE1" w:rsidP="009C5753">
      <w:pPr>
        <w:pStyle w:val="NormalWeb"/>
        <w:shd w:val="clear" w:color="auto" w:fill="FFFFFF"/>
        <w:rPr>
          <w:bCs/>
          <w:sz w:val="20"/>
          <w:szCs w:val="20"/>
        </w:rPr>
      </w:pPr>
      <w:proofErr w:type="spellStart"/>
      <w:proofErr w:type="gramStart"/>
      <w:r w:rsidRPr="00C76FE1">
        <w:rPr>
          <w:b/>
          <w:bCs/>
          <w:sz w:val="20"/>
          <w:szCs w:val="20"/>
        </w:rPr>
        <w:t>tabsif</w:t>
      </w:r>
      <w:proofErr w:type="spellEnd"/>
      <w:r w:rsidRPr="00C76FE1">
        <w:rPr>
          <w:b/>
          <w:bCs/>
          <w:sz w:val="20"/>
          <w:szCs w:val="20"/>
        </w:rPr>
        <w:t>(</w:t>
      </w:r>
      <w:proofErr w:type="gramEnd"/>
      <w:r w:rsidRPr="00C76FE1">
        <w:rPr>
          <w:b/>
          <w:bCs/>
          <w:sz w:val="20"/>
          <w:szCs w:val="20"/>
        </w:rPr>
        <w:t>)</w:t>
      </w:r>
      <w:r w:rsidR="009C5753">
        <w:rPr>
          <w:b/>
          <w:bCs/>
          <w:sz w:val="20"/>
          <w:szCs w:val="20"/>
        </w:rPr>
        <w:t xml:space="preserve"> </w:t>
      </w:r>
      <w:r w:rsidR="009C5753">
        <w:rPr>
          <w:bCs/>
          <w:sz w:val="20"/>
          <w:szCs w:val="20"/>
        </w:rPr>
        <w:t xml:space="preserve">                     </w:t>
      </w:r>
    </w:p>
    <w:p w:rsidR="009C5753" w:rsidRPr="008027DA" w:rsidRDefault="009C5753" w:rsidP="009C5753">
      <w:pPr>
        <w:pStyle w:val="NormalWeb"/>
        <w:shd w:val="clear" w:color="auto" w:fill="FFFFFF"/>
        <w:rPr>
          <w:bCs/>
          <w:sz w:val="20"/>
          <w:szCs w:val="20"/>
        </w:rPr>
      </w:pPr>
      <w:proofErr w:type="spellStart"/>
      <w:r>
        <w:rPr>
          <w:bCs/>
          <w:sz w:val="20"/>
          <w:szCs w:val="20"/>
        </w:rPr>
        <w:t>Arayüzdeki</w:t>
      </w:r>
      <w:proofErr w:type="spellEnd"/>
      <w:r>
        <w:rPr>
          <w:bCs/>
          <w:sz w:val="20"/>
          <w:szCs w:val="20"/>
        </w:rPr>
        <w:t xml:space="preserve"> tablo</w:t>
      </w:r>
      <w:r w:rsidR="00C76FE1">
        <w:rPr>
          <w:bCs/>
          <w:sz w:val="20"/>
          <w:szCs w:val="20"/>
        </w:rPr>
        <w:t>ya yeni veri eklendiği zaman ya da aram yapıldığında tabloyu temizlemek için kullanıldı.</w:t>
      </w:r>
      <w:r>
        <w:rPr>
          <w:bCs/>
          <w:sz w:val="20"/>
          <w:szCs w:val="20"/>
        </w:rPr>
        <w:t xml:space="preserve">                              </w:t>
      </w:r>
    </w:p>
    <w:p w:rsidR="00C76FE1" w:rsidRDefault="00C76FE1" w:rsidP="00192FBD">
      <w:pPr>
        <w:jc w:val="left"/>
        <w:rPr>
          <w:b/>
          <w:bCs/>
        </w:rPr>
      </w:pPr>
      <w:proofErr w:type="spellStart"/>
      <w:proofErr w:type="gramStart"/>
      <w:r w:rsidRPr="00C76FE1">
        <w:rPr>
          <w:b/>
          <w:bCs/>
        </w:rPr>
        <w:t>tabdol</w:t>
      </w:r>
      <w:proofErr w:type="spellEnd"/>
      <w:r w:rsidRPr="00C76FE1">
        <w:rPr>
          <w:b/>
          <w:bCs/>
        </w:rPr>
        <w:t>(</w:t>
      </w:r>
      <w:proofErr w:type="spellStart"/>
      <w:proofErr w:type="gramEnd"/>
      <w:r w:rsidRPr="00C76FE1">
        <w:rPr>
          <w:b/>
          <w:bCs/>
        </w:rPr>
        <w:t>String</w:t>
      </w:r>
      <w:proofErr w:type="spellEnd"/>
      <w:r w:rsidRPr="00C76FE1">
        <w:rPr>
          <w:b/>
          <w:bCs/>
        </w:rPr>
        <w:t xml:space="preserve"> a) </w:t>
      </w:r>
    </w:p>
    <w:p w:rsidR="00B95011" w:rsidRDefault="00B95011" w:rsidP="00192FBD">
      <w:pPr>
        <w:jc w:val="left"/>
        <w:rPr>
          <w:bCs/>
        </w:rPr>
      </w:pPr>
      <w:proofErr w:type="spellStart"/>
      <w:r>
        <w:rPr>
          <w:bCs/>
        </w:rPr>
        <w:t>Arayüzdeki</w:t>
      </w:r>
      <w:proofErr w:type="spellEnd"/>
      <w:r>
        <w:rPr>
          <w:bCs/>
        </w:rPr>
        <w:t xml:space="preserve"> tablolar güncellendiğinde yeniden yazmak için kullandığım tablo fonksiyon</w:t>
      </w:r>
      <w:r w:rsidR="00C76FE1">
        <w:rPr>
          <w:bCs/>
        </w:rPr>
        <w:t>u</w:t>
      </w:r>
      <w:r w:rsidR="00584694">
        <w:rPr>
          <w:bCs/>
        </w:rPr>
        <w:t xml:space="preserve"> </w:t>
      </w:r>
    </w:p>
    <w:p w:rsidR="00584694" w:rsidRDefault="00584694" w:rsidP="00192FBD">
      <w:pPr>
        <w:jc w:val="left"/>
        <w:rPr>
          <w:b/>
          <w:bCs/>
        </w:rPr>
      </w:pPr>
    </w:p>
    <w:p w:rsidR="00B95011" w:rsidRDefault="00584694" w:rsidP="00192FBD">
      <w:pPr>
        <w:jc w:val="left"/>
        <w:rPr>
          <w:b/>
          <w:bCs/>
        </w:rPr>
      </w:pPr>
      <w:proofErr w:type="spellStart"/>
      <w:proofErr w:type="gramStart"/>
      <w:r w:rsidRPr="00584694">
        <w:rPr>
          <w:b/>
          <w:bCs/>
        </w:rPr>
        <w:t>filt</w:t>
      </w:r>
      <w:proofErr w:type="spellEnd"/>
      <w:r w:rsidRPr="00584694">
        <w:rPr>
          <w:b/>
          <w:bCs/>
        </w:rPr>
        <w:t>(</w:t>
      </w:r>
      <w:proofErr w:type="spellStart"/>
      <w:proofErr w:type="gramEnd"/>
      <w:r w:rsidRPr="00584694">
        <w:rPr>
          <w:b/>
          <w:bCs/>
        </w:rPr>
        <w:t>String</w:t>
      </w:r>
      <w:proofErr w:type="spellEnd"/>
      <w:r w:rsidRPr="00584694">
        <w:rPr>
          <w:b/>
          <w:bCs/>
        </w:rPr>
        <w:t xml:space="preserve"> a)</w:t>
      </w:r>
    </w:p>
    <w:p w:rsidR="00584694" w:rsidRDefault="00584694" w:rsidP="00192FBD">
      <w:pPr>
        <w:jc w:val="left"/>
        <w:rPr>
          <w:bCs/>
        </w:rPr>
      </w:pPr>
    </w:p>
    <w:p w:rsidR="00584694" w:rsidRDefault="00584694" w:rsidP="00192FBD">
      <w:pPr>
        <w:jc w:val="left"/>
        <w:rPr>
          <w:b/>
          <w:bCs/>
        </w:rPr>
      </w:pPr>
      <w:proofErr w:type="spellStart"/>
      <w:r>
        <w:rPr>
          <w:bCs/>
        </w:rPr>
        <w:t>OpenCV</w:t>
      </w:r>
      <w:proofErr w:type="spellEnd"/>
      <w:r>
        <w:rPr>
          <w:bCs/>
        </w:rPr>
        <w:t xml:space="preserve"> işlemlerinin olduğu fonksiyon</w:t>
      </w:r>
    </w:p>
    <w:p w:rsidR="00584694" w:rsidRDefault="00584694" w:rsidP="00192FBD">
      <w:pPr>
        <w:jc w:val="left"/>
        <w:rPr>
          <w:b/>
          <w:bCs/>
        </w:rPr>
      </w:pPr>
    </w:p>
    <w:p w:rsidR="00192FBD" w:rsidRPr="001D7BA9" w:rsidRDefault="00274CB7" w:rsidP="00192FBD">
      <w:pPr>
        <w:jc w:val="left"/>
        <w:rPr>
          <w:b/>
          <w:bCs/>
        </w:rPr>
      </w:pPr>
      <w:r>
        <w:rPr>
          <w:b/>
          <w:bCs/>
        </w:rPr>
        <w:t xml:space="preserve">c) </w:t>
      </w:r>
      <w:r w:rsidR="00192FBD" w:rsidRPr="001D7BA9">
        <w:rPr>
          <w:b/>
          <w:bCs/>
        </w:rPr>
        <w:t>Yazılım Mimarisi</w:t>
      </w:r>
    </w:p>
    <w:p w:rsidR="00192FBD" w:rsidRDefault="00192FBD" w:rsidP="00192FBD">
      <w:pPr>
        <w:rPr>
          <w:rFonts w:eastAsia="Times New Roman"/>
          <w:lang w:eastAsia="en-US"/>
        </w:rPr>
      </w:pPr>
    </w:p>
    <w:p w:rsidR="00584694" w:rsidRDefault="006E650E" w:rsidP="00584694">
      <w:pPr>
        <w:jc w:val="left"/>
      </w:pPr>
      <w:r>
        <w:t>Projeyi çalıştıran kullanıcı açılan pencerede en üstteki</w:t>
      </w:r>
      <w:r w:rsidR="00584694">
        <w:t xml:space="preserve"> </w:t>
      </w:r>
      <w:proofErr w:type="spellStart"/>
      <w:r w:rsidR="00584694">
        <w:t>textfielda</w:t>
      </w:r>
      <w:proofErr w:type="spellEnd"/>
      <w:r w:rsidR="00584694">
        <w:t xml:space="preserve"> resim dosyasının ismin yazıp ekle butonuna bastığında resim varsa </w:t>
      </w:r>
      <w:proofErr w:type="spellStart"/>
      <w:r w:rsidR="00584694">
        <w:t>arayüzde</w:t>
      </w:r>
      <w:proofErr w:type="spellEnd"/>
      <w:r w:rsidR="00584694">
        <w:t xml:space="preserve"> göster. Ve </w:t>
      </w:r>
      <w:proofErr w:type="spellStart"/>
      <w:r w:rsidR="00584694">
        <w:t>resimi</w:t>
      </w:r>
      <w:proofErr w:type="spellEnd"/>
      <w:r w:rsidR="00584694">
        <w:t xml:space="preserve"> daha okunabilir bir hale getir daha sonra </w:t>
      </w:r>
      <w:proofErr w:type="spellStart"/>
      <w:r w:rsidR="00584694">
        <w:t>tesseracta</w:t>
      </w:r>
      <w:proofErr w:type="spellEnd"/>
      <w:r w:rsidR="00584694">
        <w:t xml:space="preserve"> gönder ve gelen </w:t>
      </w:r>
      <w:proofErr w:type="spellStart"/>
      <w:r w:rsidR="00584694">
        <w:t>stringi</w:t>
      </w:r>
      <w:proofErr w:type="spellEnd"/>
      <w:r w:rsidR="00584694">
        <w:t xml:space="preserve"> </w:t>
      </w:r>
      <w:proofErr w:type="spellStart"/>
      <w:r w:rsidR="00584694">
        <w:t>regex</w:t>
      </w:r>
      <w:proofErr w:type="spellEnd"/>
      <w:r w:rsidR="00584694">
        <w:t xml:space="preserve"> ile parçalayıp j1t2 </w:t>
      </w:r>
      <w:proofErr w:type="spellStart"/>
      <w:r w:rsidR="00584694">
        <w:t>textfieldında</w:t>
      </w:r>
      <w:proofErr w:type="spellEnd"/>
      <w:r w:rsidR="00584694">
        <w:t xml:space="preserve"> göster. Kullanıcı verileri tabloya kaydet butonuna basarsa alttaki tabloda o fiş yoksa fiş bilgilerini </w:t>
      </w:r>
      <w:proofErr w:type="spellStart"/>
      <w:r w:rsidR="00584694">
        <w:t>veritabanına</w:t>
      </w:r>
      <w:proofErr w:type="spellEnd"/>
      <w:r w:rsidR="00584694">
        <w:t xml:space="preserve"> kaydet ve tabloyu güncelle.</w:t>
      </w:r>
    </w:p>
    <w:p w:rsidR="00584694" w:rsidRDefault="00584694" w:rsidP="00584694">
      <w:pPr>
        <w:jc w:val="left"/>
      </w:pPr>
      <w:r>
        <w:t xml:space="preserve">Sağ üstteki </w:t>
      </w:r>
      <w:proofErr w:type="spellStart"/>
      <w:r>
        <w:t>textfieldları</w:t>
      </w:r>
      <w:proofErr w:type="spellEnd"/>
      <w:r>
        <w:t xml:space="preserve"> doldurup ara butonuna basılırsa </w:t>
      </w:r>
      <w:proofErr w:type="spellStart"/>
      <w:r>
        <w:t>veritabanından</w:t>
      </w:r>
      <w:proofErr w:type="spellEnd"/>
      <w:r>
        <w:t xml:space="preserve"> arana verileri çekip tabloyu istenen bilgileri varsa güncelle.</w:t>
      </w:r>
    </w:p>
    <w:p w:rsidR="00584694" w:rsidRDefault="00584694" w:rsidP="00584694">
      <w:pPr>
        <w:jc w:val="left"/>
      </w:pPr>
      <w:r>
        <w:t xml:space="preserve">Kullanıcı işletme adına göre sırala veya tarihe göre sırala butonlarından birine basarsa bastığı butona göre tablodaki verileri sıralı bir şekilde tabloyu tekrardan </w:t>
      </w:r>
      <w:proofErr w:type="spellStart"/>
      <w:r>
        <w:t>güncellle</w:t>
      </w:r>
      <w:proofErr w:type="spellEnd"/>
      <w:r>
        <w:t>.</w:t>
      </w:r>
    </w:p>
    <w:p w:rsidR="006E650E" w:rsidRDefault="00584694" w:rsidP="00584694">
      <w:pPr>
        <w:jc w:val="left"/>
      </w:pPr>
      <w:r>
        <w:tab/>
        <w:t xml:space="preserve"> </w:t>
      </w:r>
    </w:p>
    <w:p w:rsidR="00274CB7" w:rsidRPr="00274CB7" w:rsidRDefault="00274CB7" w:rsidP="00274CB7"/>
    <w:p w:rsidR="00DC3AF3" w:rsidRPr="001D7BA9" w:rsidRDefault="00B95011" w:rsidP="00EF0278">
      <w:pPr>
        <w:pStyle w:val="Balk1"/>
        <w:numPr>
          <w:ilvl w:val="0"/>
          <w:numId w:val="0"/>
        </w:numPr>
        <w:jc w:val="left"/>
        <w:rPr>
          <w:sz w:val="20"/>
          <w:szCs w:val="20"/>
        </w:rPr>
      </w:pPr>
      <w:r>
        <w:rPr>
          <w:sz w:val="20"/>
          <w:szCs w:val="20"/>
        </w:rPr>
        <w:t>7</w:t>
      </w:r>
      <w:r w:rsidR="00AD4472" w:rsidRPr="001D7BA9">
        <w:rPr>
          <w:sz w:val="20"/>
          <w:szCs w:val="20"/>
        </w:rPr>
        <w:t>.</w:t>
      </w:r>
      <w:r>
        <w:rPr>
          <w:sz w:val="20"/>
          <w:szCs w:val="20"/>
        </w:rPr>
        <w:t xml:space="preserve"> </w:t>
      </w:r>
      <w:r w:rsidR="000D3D9C" w:rsidRPr="001D7BA9">
        <w:rPr>
          <w:sz w:val="20"/>
          <w:szCs w:val="20"/>
        </w:rPr>
        <w:t>Kaynakça</w:t>
      </w:r>
    </w:p>
    <w:p w:rsidR="001D38C5" w:rsidRDefault="001D38C5" w:rsidP="00A82E08">
      <w:pPr>
        <w:pStyle w:val="BodyTextKeep"/>
        <w:ind w:right="0"/>
        <w:jc w:val="left"/>
        <w:rPr>
          <w:sz w:val="20"/>
          <w:szCs w:val="20"/>
        </w:rPr>
      </w:pPr>
    </w:p>
    <w:p w:rsidR="00B95011" w:rsidRPr="00B95011" w:rsidRDefault="00B95011" w:rsidP="00A82E08">
      <w:pPr>
        <w:pStyle w:val="BodyTextKeep"/>
        <w:ind w:right="0"/>
        <w:jc w:val="left"/>
        <w:rPr>
          <w:sz w:val="20"/>
          <w:szCs w:val="20"/>
        </w:rPr>
      </w:pPr>
      <w:proofErr w:type="spellStart"/>
      <w:proofErr w:type="gramStart"/>
      <w:r>
        <w:rPr>
          <w:sz w:val="20"/>
          <w:szCs w:val="20"/>
        </w:rPr>
        <w:t>jTable’daki</w:t>
      </w:r>
      <w:proofErr w:type="spellEnd"/>
      <w:proofErr w:type="gramEnd"/>
      <w:r>
        <w:rPr>
          <w:sz w:val="20"/>
          <w:szCs w:val="20"/>
        </w:rPr>
        <w:t xml:space="preserve"> satırları doldurma</w:t>
      </w:r>
    </w:p>
    <w:p w:rsidR="00907E1B" w:rsidRPr="00B95011" w:rsidRDefault="0074435D" w:rsidP="00B95011">
      <w:pPr>
        <w:pStyle w:val="Reference"/>
        <w:numPr>
          <w:ilvl w:val="0"/>
          <w:numId w:val="0"/>
        </w:numPr>
        <w:ind w:left="284"/>
        <w:rPr>
          <w:color w:val="0000FF"/>
          <w:sz w:val="20"/>
          <w:szCs w:val="20"/>
          <w:u w:val="single"/>
        </w:rPr>
      </w:pPr>
      <w:hyperlink r:id="rId9" w:history="1">
        <w:r w:rsidR="00B95011" w:rsidRPr="00FF0A31">
          <w:rPr>
            <w:rStyle w:val="Kpr"/>
            <w:sz w:val="20"/>
            <w:szCs w:val="20"/>
          </w:rPr>
          <w:t>https://stackoverflow.com/questions/3549206/how-to-add-row-in-jtable</w:t>
        </w:r>
      </w:hyperlink>
    </w:p>
    <w:p w:rsidR="00B95011" w:rsidRDefault="00B95011" w:rsidP="00B95011">
      <w:pPr>
        <w:pStyle w:val="BodyTextKeep"/>
        <w:ind w:right="0"/>
        <w:jc w:val="left"/>
        <w:rPr>
          <w:sz w:val="20"/>
          <w:szCs w:val="20"/>
        </w:rPr>
      </w:pPr>
    </w:p>
    <w:p w:rsidR="00B95011" w:rsidRPr="00584694" w:rsidRDefault="00B95011" w:rsidP="00584694">
      <w:pPr>
        <w:pStyle w:val="BodyTextKeep"/>
        <w:ind w:right="0"/>
        <w:jc w:val="left"/>
        <w:rPr>
          <w:sz w:val="20"/>
          <w:szCs w:val="20"/>
        </w:rPr>
      </w:pPr>
      <w:r>
        <w:rPr>
          <w:sz w:val="20"/>
          <w:szCs w:val="20"/>
        </w:rPr>
        <w:t>SQL sorgu örnekleri</w:t>
      </w:r>
    </w:p>
    <w:p w:rsidR="00907E1B" w:rsidRPr="00B95011" w:rsidRDefault="0074435D" w:rsidP="00584694">
      <w:pPr>
        <w:pStyle w:val="Reference"/>
        <w:numPr>
          <w:ilvl w:val="0"/>
          <w:numId w:val="0"/>
        </w:numPr>
        <w:ind w:left="284"/>
        <w:rPr>
          <w:color w:val="0000FF"/>
          <w:sz w:val="20"/>
          <w:szCs w:val="20"/>
          <w:u w:val="single"/>
        </w:rPr>
      </w:pPr>
      <w:hyperlink r:id="rId10" w:history="1">
        <w:r w:rsidR="00584694" w:rsidRPr="00A17169">
          <w:rPr>
            <w:rStyle w:val="Kpr"/>
            <w:sz w:val="20"/>
            <w:szCs w:val="20"/>
          </w:rPr>
          <w:t>https://www.mertcanilter.com.tr/mysql-sorgu-   ornekleri-select-insert-into-update-delete-count-sum-like/</w:t>
        </w:r>
      </w:hyperlink>
    </w:p>
    <w:p w:rsidR="00907E1B" w:rsidRDefault="00907E1B" w:rsidP="00907E1B">
      <w:pPr>
        <w:pStyle w:val="Reference"/>
        <w:numPr>
          <w:ilvl w:val="0"/>
          <w:numId w:val="0"/>
        </w:numPr>
        <w:ind w:left="360" w:hanging="360"/>
        <w:rPr>
          <w:color w:val="0000FF"/>
          <w:sz w:val="20"/>
          <w:szCs w:val="20"/>
          <w:u w:val="single"/>
        </w:rPr>
      </w:pPr>
    </w:p>
    <w:p w:rsidR="00584694" w:rsidRDefault="00584694" w:rsidP="00584694">
      <w:pPr>
        <w:pStyle w:val="Reference"/>
        <w:numPr>
          <w:ilvl w:val="0"/>
          <w:numId w:val="0"/>
        </w:numPr>
        <w:ind w:left="360" w:hanging="360"/>
        <w:rPr>
          <w:sz w:val="20"/>
          <w:szCs w:val="20"/>
        </w:rPr>
      </w:pPr>
      <w:proofErr w:type="spellStart"/>
      <w:r w:rsidRPr="00584694">
        <w:rPr>
          <w:sz w:val="20"/>
          <w:szCs w:val="20"/>
        </w:rPr>
        <w:t>OpenCV</w:t>
      </w:r>
      <w:proofErr w:type="spellEnd"/>
      <w:r>
        <w:rPr>
          <w:sz w:val="20"/>
          <w:szCs w:val="20"/>
        </w:rPr>
        <w:t xml:space="preserve"> fonksiyonları</w:t>
      </w:r>
    </w:p>
    <w:p w:rsidR="00584694" w:rsidRPr="00584694" w:rsidRDefault="0074435D" w:rsidP="00584694">
      <w:pPr>
        <w:pStyle w:val="Reference"/>
        <w:numPr>
          <w:ilvl w:val="0"/>
          <w:numId w:val="0"/>
        </w:numPr>
        <w:rPr>
          <w:sz w:val="20"/>
          <w:szCs w:val="20"/>
        </w:rPr>
      </w:pPr>
      <w:hyperlink r:id="rId11" w:history="1">
        <w:r w:rsidR="00584694" w:rsidRPr="00A17169">
          <w:rPr>
            <w:rStyle w:val="Kpr"/>
            <w:sz w:val="20"/>
            <w:szCs w:val="20"/>
          </w:rPr>
          <w:t>https://opencv-java-tutorials.readthedocs.io/en/latest/</w:t>
        </w:r>
      </w:hyperlink>
    </w:p>
    <w:p w:rsidR="00560FD2" w:rsidRPr="00584694" w:rsidRDefault="0074435D" w:rsidP="00560FD2">
      <w:pPr>
        <w:pStyle w:val="Reference"/>
        <w:numPr>
          <w:ilvl w:val="0"/>
          <w:numId w:val="0"/>
        </w:numPr>
        <w:ind w:left="360" w:hanging="360"/>
        <w:rPr>
          <w:color w:val="0000FF"/>
          <w:sz w:val="20"/>
          <w:szCs w:val="20"/>
          <w:u w:val="single"/>
        </w:rPr>
      </w:pPr>
      <w:hyperlink r:id="rId12" w:history="1">
        <w:r w:rsidR="00584694" w:rsidRPr="00584694">
          <w:rPr>
            <w:rStyle w:val="Kpr"/>
            <w:sz w:val="20"/>
            <w:szCs w:val="20"/>
          </w:rPr>
          <w:t>https://docs.opencv.org/master/javadoc/index.html</w:t>
        </w:r>
      </w:hyperlink>
    </w:p>
    <w:p w:rsidR="00584694" w:rsidRDefault="00584694" w:rsidP="00560FD2">
      <w:pPr>
        <w:pStyle w:val="Reference"/>
        <w:numPr>
          <w:ilvl w:val="0"/>
          <w:numId w:val="0"/>
        </w:numPr>
        <w:ind w:left="360" w:hanging="360"/>
        <w:rPr>
          <w:color w:val="0000FF"/>
          <w:sz w:val="20"/>
          <w:szCs w:val="20"/>
          <w:u w:val="single"/>
        </w:rPr>
      </w:pPr>
    </w:p>
    <w:p w:rsidR="00584694" w:rsidRDefault="00584694" w:rsidP="00560FD2">
      <w:pPr>
        <w:pStyle w:val="Reference"/>
        <w:numPr>
          <w:ilvl w:val="0"/>
          <w:numId w:val="0"/>
        </w:numPr>
        <w:ind w:left="360" w:hanging="360"/>
        <w:rPr>
          <w:sz w:val="20"/>
          <w:szCs w:val="20"/>
        </w:rPr>
      </w:pPr>
      <w:proofErr w:type="spellStart"/>
      <w:r w:rsidRPr="00584694">
        <w:rPr>
          <w:sz w:val="20"/>
          <w:szCs w:val="20"/>
        </w:rPr>
        <w:t>Tesseract</w:t>
      </w:r>
      <w:proofErr w:type="spellEnd"/>
      <w:r w:rsidRPr="00584694">
        <w:rPr>
          <w:sz w:val="20"/>
          <w:szCs w:val="20"/>
        </w:rPr>
        <w:t xml:space="preserve"> fonksiyonları</w:t>
      </w:r>
    </w:p>
    <w:p w:rsidR="00584694" w:rsidRPr="00584694" w:rsidRDefault="0074435D" w:rsidP="00584694">
      <w:pPr>
        <w:pStyle w:val="Reference"/>
        <w:numPr>
          <w:ilvl w:val="0"/>
          <w:numId w:val="0"/>
        </w:numPr>
        <w:ind w:left="360"/>
        <w:rPr>
          <w:sz w:val="20"/>
          <w:szCs w:val="20"/>
        </w:rPr>
      </w:pPr>
      <w:hyperlink r:id="rId13" w:history="1">
        <w:r w:rsidR="00584694" w:rsidRPr="00A17169">
          <w:rPr>
            <w:rStyle w:val="Kpr"/>
            <w:sz w:val="20"/>
            <w:szCs w:val="20"/>
          </w:rPr>
          <w:t>https://www.geeksforgeeks.org/tesseract-ocr-with-java-with-examples/</w:t>
        </w:r>
      </w:hyperlink>
    </w:p>
    <w:p w:rsidR="00584694" w:rsidRDefault="00584694" w:rsidP="00560FD2">
      <w:pPr>
        <w:pStyle w:val="Reference"/>
        <w:numPr>
          <w:ilvl w:val="0"/>
          <w:numId w:val="0"/>
        </w:numPr>
        <w:ind w:left="360" w:hanging="360"/>
        <w:rPr>
          <w:color w:val="0000FF"/>
          <w:sz w:val="20"/>
          <w:szCs w:val="20"/>
          <w:u w:val="single"/>
        </w:rPr>
      </w:pPr>
    </w:p>
    <w:p w:rsidR="00560FD2" w:rsidRPr="00584694" w:rsidRDefault="00584694" w:rsidP="00560FD2">
      <w:pPr>
        <w:pStyle w:val="Reference"/>
        <w:numPr>
          <w:ilvl w:val="0"/>
          <w:numId w:val="0"/>
        </w:numPr>
        <w:ind w:left="360" w:hanging="360"/>
        <w:rPr>
          <w:sz w:val="20"/>
          <w:szCs w:val="20"/>
        </w:rPr>
      </w:pPr>
      <w:proofErr w:type="spellStart"/>
      <w:r w:rsidRPr="00584694">
        <w:rPr>
          <w:sz w:val="20"/>
          <w:szCs w:val="20"/>
        </w:rPr>
        <w:t>Regex</w:t>
      </w:r>
      <w:proofErr w:type="spellEnd"/>
      <w:r w:rsidRPr="00584694">
        <w:rPr>
          <w:sz w:val="20"/>
          <w:szCs w:val="20"/>
        </w:rPr>
        <w:t xml:space="preserve"> fonksiyonları</w:t>
      </w:r>
    </w:p>
    <w:p w:rsidR="00560FD2" w:rsidRPr="00584694" w:rsidRDefault="0074435D" w:rsidP="00560FD2">
      <w:pPr>
        <w:pStyle w:val="Reference"/>
        <w:numPr>
          <w:ilvl w:val="0"/>
          <w:numId w:val="0"/>
        </w:numPr>
        <w:ind w:left="360" w:hanging="360"/>
        <w:rPr>
          <w:sz w:val="20"/>
          <w:szCs w:val="20"/>
        </w:rPr>
      </w:pPr>
      <w:hyperlink r:id="rId14" w:history="1">
        <w:r w:rsidR="00584694" w:rsidRPr="00584694">
          <w:rPr>
            <w:rStyle w:val="Kpr"/>
            <w:sz w:val="20"/>
            <w:szCs w:val="20"/>
          </w:rPr>
          <w:t>https://ceaksan.com/tr/regex-regular-expressions-nedir/</w:t>
        </w:r>
      </w:hyperlink>
    </w:p>
    <w:p w:rsidR="00274CB7" w:rsidRDefault="00274CB7" w:rsidP="00274CB7">
      <w:pPr>
        <w:jc w:val="left"/>
        <w:rPr>
          <w:b/>
          <w:bCs/>
        </w:rPr>
      </w:pPr>
      <w:bookmarkStart w:id="0" w:name="_GoBack"/>
      <w:bookmarkEnd w:id="0"/>
    </w:p>
    <w:p w:rsidR="00560FD2" w:rsidRDefault="00584694" w:rsidP="008027DA">
      <w:pPr>
        <w:jc w:val="left"/>
        <w:rPr>
          <w:b/>
          <w:bCs/>
        </w:rPr>
      </w:pPr>
      <w:r>
        <w:rPr>
          <w:b/>
          <w:bCs/>
        </w:rPr>
        <w:lastRenderedPageBreak/>
        <w:t>8</w:t>
      </w:r>
      <w:r w:rsidR="00B95011">
        <w:rPr>
          <w:b/>
          <w:bCs/>
        </w:rPr>
        <w:t xml:space="preserve">. </w:t>
      </w:r>
      <w:r w:rsidR="00274CB7">
        <w:rPr>
          <w:b/>
          <w:bCs/>
        </w:rPr>
        <w:t>Deneysel Sonuçlar</w:t>
      </w:r>
    </w:p>
    <w:p w:rsidR="008027DA" w:rsidRDefault="00584694" w:rsidP="008027DA">
      <w:pPr>
        <w:jc w:val="left"/>
        <w:rPr>
          <w:b/>
          <w:bCs/>
        </w:rPr>
      </w:pPr>
      <w:r>
        <w:rPr>
          <w:noProof/>
        </w:rPr>
        <w:drawing>
          <wp:anchor distT="0" distB="0" distL="114300" distR="114300" simplePos="0" relativeHeight="251658240" behindDoc="0" locked="0" layoutInCell="1" allowOverlap="1" wp14:anchorId="0CB286F7">
            <wp:simplePos x="0" y="0"/>
            <wp:positionH relativeFrom="column">
              <wp:posOffset>118110</wp:posOffset>
            </wp:positionH>
            <wp:positionV relativeFrom="paragraph">
              <wp:posOffset>186690</wp:posOffset>
            </wp:positionV>
            <wp:extent cx="5006340" cy="3741420"/>
            <wp:effectExtent l="0" t="0" r="381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55" r="47397" b="30852"/>
                    <a:stretch/>
                  </pic:blipFill>
                  <pic:spPr bwMode="auto">
                    <a:xfrm>
                      <a:off x="0" y="0"/>
                      <a:ext cx="5006340" cy="3741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27DA" w:rsidRPr="008027DA" w:rsidRDefault="00020A6A" w:rsidP="008027DA">
      <w:pPr>
        <w:jc w:val="left"/>
        <w:rPr>
          <w:b/>
          <w:bCs/>
        </w:rPr>
      </w:pPr>
      <w:r>
        <w:rPr>
          <w:noProof/>
        </w:rPr>
        <w:drawing>
          <wp:anchor distT="0" distB="0" distL="114300" distR="114300" simplePos="0" relativeHeight="251659264" behindDoc="0" locked="0" layoutInCell="1" allowOverlap="1" wp14:anchorId="492E2F07">
            <wp:simplePos x="0" y="0"/>
            <wp:positionH relativeFrom="column">
              <wp:posOffset>95250</wp:posOffset>
            </wp:positionH>
            <wp:positionV relativeFrom="paragraph">
              <wp:posOffset>4094480</wp:posOffset>
            </wp:positionV>
            <wp:extent cx="5021580" cy="3743960"/>
            <wp:effectExtent l="0" t="0" r="7620" b="889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53" t="-202" r="47477" b="31187"/>
                    <a:stretch/>
                  </pic:blipFill>
                  <pic:spPr bwMode="auto">
                    <a:xfrm>
                      <a:off x="0" y="0"/>
                      <a:ext cx="5021580" cy="3743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027DA" w:rsidRPr="008027DA" w:rsidSect="00DC3AF3">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35D" w:rsidRDefault="0074435D">
      <w:r>
        <w:separator/>
      </w:r>
    </w:p>
  </w:endnote>
  <w:endnote w:type="continuationSeparator" w:id="0">
    <w:p w:rsidR="0074435D" w:rsidRDefault="0074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Arial Unicode MS"/>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35D" w:rsidRDefault="0074435D">
      <w:r>
        <w:separator/>
      </w:r>
    </w:p>
  </w:footnote>
  <w:footnote w:type="continuationSeparator" w:id="0">
    <w:p w:rsidR="0074435D" w:rsidRDefault="00744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644"/>
        </w:tabs>
        <w:ind w:left="644"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46C64FB"/>
    <w:multiLevelType w:val="multilevel"/>
    <w:tmpl w:val="843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3017"/>
    <w:multiLevelType w:val="multilevel"/>
    <w:tmpl w:val="4B5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6BF8"/>
    <w:multiLevelType w:val="multilevel"/>
    <w:tmpl w:val="96D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56A84"/>
    <w:multiLevelType w:val="multilevel"/>
    <w:tmpl w:val="4A28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62CCD"/>
    <w:multiLevelType w:val="multilevel"/>
    <w:tmpl w:val="C3E83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0612B5"/>
    <w:multiLevelType w:val="multilevel"/>
    <w:tmpl w:val="A356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33A739A"/>
    <w:multiLevelType w:val="hybridMultilevel"/>
    <w:tmpl w:val="22C8AE28"/>
    <w:lvl w:ilvl="0" w:tplc="071ADDC4">
      <w:start w:val="3"/>
      <w:numFmt w:val="bullet"/>
      <w:lvlText w:val="-"/>
      <w:lvlJc w:val="left"/>
      <w:pPr>
        <w:ind w:left="495" w:hanging="360"/>
      </w:pPr>
      <w:rPr>
        <w:rFonts w:ascii="Times New Roman" w:eastAsia="MS Mincho" w:hAnsi="Times New Roman" w:cs="Times New Roman" w:hint="default"/>
      </w:rPr>
    </w:lvl>
    <w:lvl w:ilvl="1" w:tplc="041F0003" w:tentative="1">
      <w:start w:val="1"/>
      <w:numFmt w:val="bullet"/>
      <w:lvlText w:val="o"/>
      <w:lvlJc w:val="left"/>
      <w:pPr>
        <w:ind w:left="1215" w:hanging="360"/>
      </w:pPr>
      <w:rPr>
        <w:rFonts w:ascii="Courier New" w:hAnsi="Courier New" w:cs="Courier New" w:hint="default"/>
      </w:rPr>
    </w:lvl>
    <w:lvl w:ilvl="2" w:tplc="041F0005" w:tentative="1">
      <w:start w:val="1"/>
      <w:numFmt w:val="bullet"/>
      <w:lvlText w:val=""/>
      <w:lvlJc w:val="left"/>
      <w:pPr>
        <w:ind w:left="1935" w:hanging="360"/>
      </w:pPr>
      <w:rPr>
        <w:rFonts w:ascii="Wingdings" w:hAnsi="Wingdings" w:hint="default"/>
      </w:rPr>
    </w:lvl>
    <w:lvl w:ilvl="3" w:tplc="041F0001" w:tentative="1">
      <w:start w:val="1"/>
      <w:numFmt w:val="bullet"/>
      <w:lvlText w:val=""/>
      <w:lvlJc w:val="left"/>
      <w:pPr>
        <w:ind w:left="2655" w:hanging="360"/>
      </w:pPr>
      <w:rPr>
        <w:rFonts w:ascii="Symbol" w:hAnsi="Symbol" w:hint="default"/>
      </w:rPr>
    </w:lvl>
    <w:lvl w:ilvl="4" w:tplc="041F0003" w:tentative="1">
      <w:start w:val="1"/>
      <w:numFmt w:val="bullet"/>
      <w:lvlText w:val="o"/>
      <w:lvlJc w:val="left"/>
      <w:pPr>
        <w:ind w:left="3375" w:hanging="360"/>
      </w:pPr>
      <w:rPr>
        <w:rFonts w:ascii="Courier New" w:hAnsi="Courier New" w:cs="Courier New" w:hint="default"/>
      </w:rPr>
    </w:lvl>
    <w:lvl w:ilvl="5" w:tplc="041F0005" w:tentative="1">
      <w:start w:val="1"/>
      <w:numFmt w:val="bullet"/>
      <w:lvlText w:val=""/>
      <w:lvlJc w:val="left"/>
      <w:pPr>
        <w:ind w:left="4095" w:hanging="360"/>
      </w:pPr>
      <w:rPr>
        <w:rFonts w:ascii="Wingdings" w:hAnsi="Wingdings" w:hint="default"/>
      </w:rPr>
    </w:lvl>
    <w:lvl w:ilvl="6" w:tplc="041F0001" w:tentative="1">
      <w:start w:val="1"/>
      <w:numFmt w:val="bullet"/>
      <w:lvlText w:val=""/>
      <w:lvlJc w:val="left"/>
      <w:pPr>
        <w:ind w:left="4815" w:hanging="360"/>
      </w:pPr>
      <w:rPr>
        <w:rFonts w:ascii="Symbol" w:hAnsi="Symbol" w:hint="default"/>
      </w:rPr>
    </w:lvl>
    <w:lvl w:ilvl="7" w:tplc="041F0003" w:tentative="1">
      <w:start w:val="1"/>
      <w:numFmt w:val="bullet"/>
      <w:lvlText w:val="o"/>
      <w:lvlJc w:val="left"/>
      <w:pPr>
        <w:ind w:left="5535" w:hanging="360"/>
      </w:pPr>
      <w:rPr>
        <w:rFonts w:ascii="Courier New" w:hAnsi="Courier New" w:cs="Courier New" w:hint="default"/>
      </w:rPr>
    </w:lvl>
    <w:lvl w:ilvl="8" w:tplc="041F0005" w:tentative="1">
      <w:start w:val="1"/>
      <w:numFmt w:val="bullet"/>
      <w:lvlText w:val=""/>
      <w:lvlJc w:val="left"/>
      <w:pPr>
        <w:ind w:left="6255" w:hanging="360"/>
      </w:pPr>
      <w:rPr>
        <w:rFonts w:ascii="Wingdings" w:hAnsi="Wingdings" w:hint="default"/>
      </w:rPr>
    </w:lvl>
  </w:abstractNum>
  <w:abstractNum w:abstractNumId="13" w15:restartNumberingAfterBreak="0">
    <w:nsid w:val="3406153B"/>
    <w:multiLevelType w:val="hybridMultilevel"/>
    <w:tmpl w:val="5C56AC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8AB36FB"/>
    <w:multiLevelType w:val="multilevel"/>
    <w:tmpl w:val="D49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241D6"/>
    <w:multiLevelType w:val="hybridMultilevel"/>
    <w:tmpl w:val="059CB47E"/>
    <w:lvl w:ilvl="0" w:tplc="63BA3596">
      <w:start w:val="3"/>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BEC0325"/>
    <w:multiLevelType w:val="hybridMultilevel"/>
    <w:tmpl w:val="95FA3AB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FAF592B"/>
    <w:multiLevelType w:val="multilevel"/>
    <w:tmpl w:val="3E64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54946"/>
    <w:multiLevelType w:val="multilevel"/>
    <w:tmpl w:val="92C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D5E47"/>
    <w:multiLevelType w:val="multilevel"/>
    <w:tmpl w:val="4CE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507F6"/>
    <w:multiLevelType w:val="hybridMultilevel"/>
    <w:tmpl w:val="77323C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F01DEE"/>
    <w:multiLevelType w:val="hybridMultilevel"/>
    <w:tmpl w:val="7E8E9FD0"/>
    <w:lvl w:ilvl="0" w:tplc="E152A94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778523D"/>
    <w:multiLevelType w:val="hybridMultilevel"/>
    <w:tmpl w:val="916E96EA"/>
    <w:lvl w:ilvl="0" w:tplc="5E46FD22">
      <w:start w:val="3"/>
      <w:numFmt w:val="bullet"/>
      <w:lvlText w:val=""/>
      <w:lvlJc w:val="left"/>
      <w:pPr>
        <w:ind w:left="388" w:hanging="360"/>
      </w:pPr>
      <w:rPr>
        <w:rFonts w:ascii="Wingdings" w:eastAsia="MS Mincho" w:hAnsi="Wingdings" w:cs="Times New Roman"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24" w15:restartNumberingAfterBreak="0">
    <w:nsid w:val="586C7484"/>
    <w:multiLevelType w:val="multilevel"/>
    <w:tmpl w:val="5B2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F23DA6"/>
    <w:multiLevelType w:val="multilevel"/>
    <w:tmpl w:val="7846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1"/>
  </w:num>
  <w:num w:numId="8">
    <w:abstractNumId w:val="0"/>
  </w:num>
  <w:num w:numId="9">
    <w:abstractNumId w:val="0"/>
  </w:num>
  <w:num w:numId="10">
    <w:abstractNumId w:val="1"/>
  </w:num>
  <w:num w:numId="11">
    <w:abstractNumId w:val="0"/>
  </w:num>
  <w:num w:numId="12">
    <w:abstractNumId w:val="24"/>
  </w:num>
  <w:num w:numId="13">
    <w:abstractNumId w:val="9"/>
  </w:num>
  <w:num w:numId="14">
    <w:abstractNumId w:val="13"/>
  </w:num>
  <w:num w:numId="15">
    <w:abstractNumId w:val="25"/>
  </w:num>
  <w:num w:numId="16">
    <w:abstractNumId w:val="19"/>
  </w:num>
  <w:num w:numId="17">
    <w:abstractNumId w:val="6"/>
  </w:num>
  <w:num w:numId="18">
    <w:abstractNumId w:val="18"/>
  </w:num>
  <w:num w:numId="19">
    <w:abstractNumId w:val="7"/>
  </w:num>
  <w:num w:numId="20">
    <w:abstractNumId w:val="14"/>
  </w:num>
  <w:num w:numId="21">
    <w:abstractNumId w:val="15"/>
  </w:num>
  <w:num w:numId="22">
    <w:abstractNumId w:val="12"/>
  </w:num>
  <w:num w:numId="23">
    <w:abstractNumId w:val="23"/>
  </w:num>
  <w:num w:numId="24">
    <w:abstractNumId w:val="22"/>
  </w:num>
  <w:num w:numId="25">
    <w:abstractNumId w:val="8"/>
  </w:num>
  <w:num w:numId="26">
    <w:abstractNumId w:val="10"/>
  </w:num>
  <w:num w:numId="27">
    <w:abstractNumId w:val="11"/>
  </w:num>
  <w:num w:numId="28">
    <w:abstractNumId w:val="17"/>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F3"/>
    <w:rsid w:val="00020A6A"/>
    <w:rsid w:val="0003515C"/>
    <w:rsid w:val="000406A3"/>
    <w:rsid w:val="0004143C"/>
    <w:rsid w:val="000516C6"/>
    <w:rsid w:val="0006751D"/>
    <w:rsid w:val="0009349F"/>
    <w:rsid w:val="000A00ED"/>
    <w:rsid w:val="000B66E7"/>
    <w:rsid w:val="000B749F"/>
    <w:rsid w:val="000D1FB7"/>
    <w:rsid w:val="000D3D9C"/>
    <w:rsid w:val="000D4C36"/>
    <w:rsid w:val="000F7167"/>
    <w:rsid w:val="00103BE4"/>
    <w:rsid w:val="001148F7"/>
    <w:rsid w:val="001301FF"/>
    <w:rsid w:val="001441EA"/>
    <w:rsid w:val="00147BBE"/>
    <w:rsid w:val="001715D7"/>
    <w:rsid w:val="0017344E"/>
    <w:rsid w:val="00173872"/>
    <w:rsid w:val="00182816"/>
    <w:rsid w:val="00183C0F"/>
    <w:rsid w:val="00192FBD"/>
    <w:rsid w:val="001B078F"/>
    <w:rsid w:val="001C29ED"/>
    <w:rsid w:val="001D2635"/>
    <w:rsid w:val="001D38C5"/>
    <w:rsid w:val="001D466B"/>
    <w:rsid w:val="001D7BA9"/>
    <w:rsid w:val="001E1763"/>
    <w:rsid w:val="0020492D"/>
    <w:rsid w:val="00274CB7"/>
    <w:rsid w:val="002753C3"/>
    <w:rsid w:val="00276FE0"/>
    <w:rsid w:val="002B499D"/>
    <w:rsid w:val="002C5467"/>
    <w:rsid w:val="002D5F1E"/>
    <w:rsid w:val="002D7FCB"/>
    <w:rsid w:val="002F6C5C"/>
    <w:rsid w:val="00323907"/>
    <w:rsid w:val="00333B90"/>
    <w:rsid w:val="0035639A"/>
    <w:rsid w:val="003757CB"/>
    <w:rsid w:val="003C55BF"/>
    <w:rsid w:val="003F61D9"/>
    <w:rsid w:val="004127C7"/>
    <w:rsid w:val="004252FC"/>
    <w:rsid w:val="004636E6"/>
    <w:rsid w:val="00497F16"/>
    <w:rsid w:val="004C2DED"/>
    <w:rsid w:val="004D056A"/>
    <w:rsid w:val="004E4068"/>
    <w:rsid w:val="004F3897"/>
    <w:rsid w:val="00511853"/>
    <w:rsid w:val="00560FD2"/>
    <w:rsid w:val="00584694"/>
    <w:rsid w:val="005A2A91"/>
    <w:rsid w:val="005C7283"/>
    <w:rsid w:val="005D76D8"/>
    <w:rsid w:val="005D7940"/>
    <w:rsid w:val="005E2B4A"/>
    <w:rsid w:val="005E5C11"/>
    <w:rsid w:val="005F2D05"/>
    <w:rsid w:val="005F366A"/>
    <w:rsid w:val="00631929"/>
    <w:rsid w:val="00632E02"/>
    <w:rsid w:val="006601A3"/>
    <w:rsid w:val="00664ED4"/>
    <w:rsid w:val="00670805"/>
    <w:rsid w:val="0067222F"/>
    <w:rsid w:val="00677D84"/>
    <w:rsid w:val="006930D7"/>
    <w:rsid w:val="006E152E"/>
    <w:rsid w:val="006E161C"/>
    <w:rsid w:val="006E650E"/>
    <w:rsid w:val="0071338C"/>
    <w:rsid w:val="007209CF"/>
    <w:rsid w:val="00721BAE"/>
    <w:rsid w:val="0074435D"/>
    <w:rsid w:val="00760466"/>
    <w:rsid w:val="00783DCB"/>
    <w:rsid w:val="0079456D"/>
    <w:rsid w:val="007A3166"/>
    <w:rsid w:val="007A463E"/>
    <w:rsid w:val="007D15B8"/>
    <w:rsid w:val="007F79AB"/>
    <w:rsid w:val="008027DA"/>
    <w:rsid w:val="00806566"/>
    <w:rsid w:val="0085704C"/>
    <w:rsid w:val="00863D8A"/>
    <w:rsid w:val="0088452A"/>
    <w:rsid w:val="00892D63"/>
    <w:rsid w:val="008B0400"/>
    <w:rsid w:val="008B72BB"/>
    <w:rsid w:val="008E7957"/>
    <w:rsid w:val="00907E1B"/>
    <w:rsid w:val="009339A9"/>
    <w:rsid w:val="00945549"/>
    <w:rsid w:val="00953E6F"/>
    <w:rsid w:val="0097336F"/>
    <w:rsid w:val="00984AE8"/>
    <w:rsid w:val="009966E0"/>
    <w:rsid w:val="009A6909"/>
    <w:rsid w:val="009B1460"/>
    <w:rsid w:val="009C5753"/>
    <w:rsid w:val="009D3D86"/>
    <w:rsid w:val="009E21F7"/>
    <w:rsid w:val="009F3FE7"/>
    <w:rsid w:val="00A035FF"/>
    <w:rsid w:val="00A06A08"/>
    <w:rsid w:val="00A40CCB"/>
    <w:rsid w:val="00A5369D"/>
    <w:rsid w:val="00A82E08"/>
    <w:rsid w:val="00A85780"/>
    <w:rsid w:val="00AA6E8C"/>
    <w:rsid w:val="00AC5B5D"/>
    <w:rsid w:val="00AD4472"/>
    <w:rsid w:val="00B073E6"/>
    <w:rsid w:val="00B10D28"/>
    <w:rsid w:val="00B64397"/>
    <w:rsid w:val="00B70F33"/>
    <w:rsid w:val="00B84D94"/>
    <w:rsid w:val="00B95011"/>
    <w:rsid w:val="00BB6FE4"/>
    <w:rsid w:val="00BC1CF1"/>
    <w:rsid w:val="00BD12E5"/>
    <w:rsid w:val="00BD603B"/>
    <w:rsid w:val="00C0683A"/>
    <w:rsid w:val="00C146CF"/>
    <w:rsid w:val="00C1650C"/>
    <w:rsid w:val="00C55A79"/>
    <w:rsid w:val="00C76FE1"/>
    <w:rsid w:val="00C83941"/>
    <w:rsid w:val="00C8514F"/>
    <w:rsid w:val="00C8640E"/>
    <w:rsid w:val="00C86A2C"/>
    <w:rsid w:val="00CB397D"/>
    <w:rsid w:val="00CB4D36"/>
    <w:rsid w:val="00CB597A"/>
    <w:rsid w:val="00CB6EB9"/>
    <w:rsid w:val="00CE316E"/>
    <w:rsid w:val="00D45197"/>
    <w:rsid w:val="00D64D72"/>
    <w:rsid w:val="00D8292E"/>
    <w:rsid w:val="00DB550F"/>
    <w:rsid w:val="00DC3AF3"/>
    <w:rsid w:val="00E21959"/>
    <w:rsid w:val="00E26BEF"/>
    <w:rsid w:val="00E30115"/>
    <w:rsid w:val="00E3702D"/>
    <w:rsid w:val="00E5194F"/>
    <w:rsid w:val="00E54110"/>
    <w:rsid w:val="00E6614F"/>
    <w:rsid w:val="00E8542E"/>
    <w:rsid w:val="00ED74BF"/>
    <w:rsid w:val="00EF0278"/>
    <w:rsid w:val="00F00CBB"/>
    <w:rsid w:val="00F11986"/>
    <w:rsid w:val="00F16CF9"/>
    <w:rsid w:val="00F222C1"/>
    <w:rsid w:val="00F40F7B"/>
    <w:rsid w:val="00F44E25"/>
    <w:rsid w:val="00F50E86"/>
    <w:rsid w:val="00F535B9"/>
    <w:rsid w:val="00FB7352"/>
    <w:rsid w:val="00FB772D"/>
    <w:rsid w:val="00FC097E"/>
    <w:rsid w:val="00FC2B61"/>
    <w:rsid w:val="00FC37BD"/>
    <w:rsid w:val="00FC6E3B"/>
    <w:rsid w:val="00FD5C18"/>
    <w:rsid w:val="00FE7B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5CB5B2B"/>
  <w15:docId w15:val="{B4AA50E0-ED03-47FC-B3DC-92E4D345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3AF3"/>
    <w:pPr>
      <w:suppressAutoHyphens/>
      <w:jc w:val="both"/>
    </w:pPr>
    <w:rPr>
      <w:rFonts w:eastAsia="MS Mincho"/>
      <w:lang w:val="tr-TR" w:eastAsia="zh-CN"/>
    </w:rPr>
  </w:style>
  <w:style w:type="paragraph" w:styleId="Balk1">
    <w:name w:val="heading 1"/>
    <w:basedOn w:val="Normal"/>
    <w:next w:val="Normal"/>
    <w:qFormat/>
    <w:rsid w:val="00DC3AF3"/>
    <w:pPr>
      <w:keepNext/>
      <w:numPr>
        <w:numId w:val="1"/>
      </w:numPr>
      <w:spacing w:before="180" w:after="120"/>
      <w:jc w:val="center"/>
      <w:outlineLvl w:val="0"/>
    </w:pPr>
    <w:rPr>
      <w:b/>
      <w:bCs/>
      <w:sz w:val="22"/>
      <w:szCs w:val="22"/>
    </w:rPr>
  </w:style>
  <w:style w:type="paragraph" w:styleId="Balk2">
    <w:name w:val="heading 2"/>
    <w:basedOn w:val="Normal"/>
    <w:next w:val="Normal"/>
    <w:qFormat/>
    <w:rsid w:val="00DC3AF3"/>
    <w:pPr>
      <w:keepNext/>
      <w:numPr>
        <w:ilvl w:val="1"/>
        <w:numId w:val="1"/>
      </w:numPr>
      <w:spacing w:before="180" w:after="120"/>
      <w:outlineLvl w:val="1"/>
    </w:pPr>
    <w:rPr>
      <w:b/>
      <w:bCs/>
      <w:sz w:val="18"/>
      <w:szCs w:val="18"/>
    </w:rPr>
  </w:style>
  <w:style w:type="paragraph" w:styleId="Balk3">
    <w:name w:val="heading 3"/>
    <w:basedOn w:val="Normal"/>
    <w:next w:val="Normal"/>
    <w:qFormat/>
    <w:rsid w:val="00DC3AF3"/>
    <w:pPr>
      <w:keepNext/>
      <w:numPr>
        <w:ilvl w:val="2"/>
        <w:numId w:val="1"/>
      </w:numPr>
      <w:spacing w:before="180" w:after="120"/>
      <w:outlineLvl w:val="2"/>
    </w:pPr>
    <w:rPr>
      <w:i/>
      <w:iCs/>
      <w:sz w:val="18"/>
      <w:szCs w:val="18"/>
    </w:rPr>
  </w:style>
  <w:style w:type="paragraph" w:styleId="Balk4">
    <w:name w:val="heading 4"/>
    <w:basedOn w:val="Normal"/>
    <w:next w:val="Normal"/>
    <w:qFormat/>
    <w:rsid w:val="00DC3AF3"/>
    <w:pPr>
      <w:keepNext/>
      <w:numPr>
        <w:ilvl w:val="3"/>
        <w:numId w:val="1"/>
      </w:numPr>
      <w:spacing w:before="240" w:after="60"/>
      <w:outlineLvl w:val="3"/>
    </w:pPr>
    <w:rPr>
      <w:b/>
      <w:bCs/>
      <w:i/>
      <w:iCs/>
      <w:sz w:val="18"/>
      <w:szCs w:val="18"/>
    </w:rPr>
  </w:style>
  <w:style w:type="paragraph" w:styleId="Balk5">
    <w:name w:val="heading 5"/>
    <w:basedOn w:val="Normal"/>
    <w:next w:val="Normal"/>
    <w:qFormat/>
    <w:rsid w:val="00DC3AF3"/>
    <w:pPr>
      <w:numPr>
        <w:ilvl w:val="4"/>
        <w:numId w:val="1"/>
      </w:numPr>
      <w:spacing w:before="240" w:after="60"/>
      <w:outlineLvl w:val="4"/>
    </w:pPr>
    <w:rPr>
      <w:sz w:val="18"/>
      <w:szCs w:val="18"/>
    </w:rPr>
  </w:style>
  <w:style w:type="paragraph" w:styleId="Balk6">
    <w:name w:val="heading 6"/>
    <w:basedOn w:val="Normal"/>
    <w:next w:val="Normal"/>
    <w:qFormat/>
    <w:rsid w:val="00DC3AF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DC3AF3"/>
    <w:pPr>
      <w:numPr>
        <w:ilvl w:val="6"/>
        <w:numId w:val="1"/>
      </w:numPr>
      <w:spacing w:before="240" w:after="60"/>
      <w:outlineLvl w:val="6"/>
    </w:pPr>
    <w:rPr>
      <w:rFonts w:ascii="Arial" w:hAnsi="Arial" w:cs="Arial"/>
    </w:rPr>
  </w:style>
  <w:style w:type="paragraph" w:styleId="Balk8">
    <w:name w:val="heading 8"/>
    <w:basedOn w:val="Normal"/>
    <w:next w:val="Normal"/>
    <w:qFormat/>
    <w:rsid w:val="00DC3AF3"/>
    <w:pPr>
      <w:numPr>
        <w:ilvl w:val="7"/>
        <w:numId w:val="1"/>
      </w:numPr>
      <w:spacing w:before="240" w:after="60"/>
      <w:outlineLvl w:val="7"/>
    </w:pPr>
    <w:rPr>
      <w:rFonts w:ascii="Arial" w:hAnsi="Arial" w:cs="Arial"/>
      <w:i/>
      <w:iCs/>
    </w:rPr>
  </w:style>
  <w:style w:type="paragraph" w:styleId="Balk9">
    <w:name w:val="heading 9"/>
    <w:basedOn w:val="Normal"/>
    <w:next w:val="Normal"/>
    <w:qFormat/>
    <w:rsid w:val="00DC3AF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DC3AF3"/>
    <w:rPr>
      <w:rFonts w:ascii="Symbol" w:hAnsi="Symbol" w:cs="Symbol"/>
    </w:rPr>
  </w:style>
  <w:style w:type="character" w:customStyle="1" w:styleId="WW8Num3z0">
    <w:name w:val="WW8Num3z0"/>
    <w:rsid w:val="00DC3AF3"/>
    <w:rPr>
      <w:rFonts w:ascii="Symbol" w:hAnsi="Symbol" w:cs="Symbol"/>
    </w:rPr>
  </w:style>
  <w:style w:type="character" w:customStyle="1" w:styleId="Absatz-Standardschriftart">
    <w:name w:val="Absatz-Standardschriftart"/>
    <w:rsid w:val="00DC3AF3"/>
  </w:style>
  <w:style w:type="character" w:customStyle="1" w:styleId="WW8Num3z1">
    <w:name w:val="WW8Num3z1"/>
    <w:rsid w:val="00DC3AF3"/>
    <w:rPr>
      <w:rFonts w:ascii="Courier New" w:hAnsi="Courier New" w:cs="Courier New"/>
    </w:rPr>
  </w:style>
  <w:style w:type="character" w:customStyle="1" w:styleId="WW8Num3z2">
    <w:name w:val="WW8Num3z2"/>
    <w:rsid w:val="00DC3AF3"/>
    <w:rPr>
      <w:rFonts w:ascii="Wingdings" w:hAnsi="Wingdings" w:cs="Wingdings"/>
    </w:rPr>
  </w:style>
  <w:style w:type="character" w:customStyle="1" w:styleId="VarsaylanParagrafYazTipi1">
    <w:name w:val="Varsayılan Paragraf Yazı Tipi1"/>
    <w:rsid w:val="00DC3AF3"/>
  </w:style>
  <w:style w:type="character" w:customStyle="1" w:styleId="EndnoteCharacters">
    <w:name w:val="Endnote Characters"/>
    <w:basedOn w:val="VarsaylanParagrafYazTipi1"/>
    <w:rsid w:val="00DC3AF3"/>
    <w:rPr>
      <w:vertAlign w:val="superscript"/>
    </w:rPr>
  </w:style>
  <w:style w:type="character" w:customStyle="1" w:styleId="FootnoteCharacters">
    <w:name w:val="Footnote Characters"/>
    <w:basedOn w:val="VarsaylanParagrafYazTipi1"/>
    <w:rsid w:val="00DC3AF3"/>
    <w:rPr>
      <w:vertAlign w:val="superscript"/>
    </w:rPr>
  </w:style>
  <w:style w:type="character" w:customStyle="1" w:styleId="Superscript">
    <w:name w:val="Superscript"/>
    <w:rsid w:val="00DC3AF3"/>
    <w:rPr>
      <w:vertAlign w:val="superscript"/>
    </w:rPr>
  </w:style>
  <w:style w:type="character" w:styleId="Vurgu">
    <w:name w:val="Emphasis"/>
    <w:basedOn w:val="VarsaylanParagrafYazTipi1"/>
    <w:uiPriority w:val="20"/>
    <w:qFormat/>
    <w:rsid w:val="00DC3AF3"/>
    <w:rPr>
      <w:i/>
      <w:iCs/>
    </w:rPr>
  </w:style>
  <w:style w:type="character" w:customStyle="1" w:styleId="AklamaBavurusu1">
    <w:name w:val="Açıklama Başvurusu1"/>
    <w:basedOn w:val="VarsaylanParagrafYazTipi1"/>
    <w:rsid w:val="00DC3AF3"/>
    <w:rPr>
      <w:sz w:val="16"/>
      <w:szCs w:val="16"/>
    </w:rPr>
  </w:style>
  <w:style w:type="character" w:styleId="Kpr">
    <w:name w:val="Hyperlink"/>
    <w:basedOn w:val="VarsaylanParagrafYazTipi1"/>
    <w:rsid w:val="00DC3AF3"/>
    <w:rPr>
      <w:color w:val="0000FF"/>
      <w:u w:val="single"/>
    </w:rPr>
  </w:style>
  <w:style w:type="character" w:styleId="zlenenKpr">
    <w:name w:val="FollowedHyperlink"/>
    <w:basedOn w:val="VarsaylanParagrafYazTipi1"/>
    <w:rsid w:val="00DC3AF3"/>
    <w:rPr>
      <w:color w:val="800080"/>
      <w:u w:val="single"/>
    </w:rPr>
  </w:style>
  <w:style w:type="paragraph" w:customStyle="1" w:styleId="Heading">
    <w:name w:val="Heading"/>
    <w:basedOn w:val="Normal"/>
    <w:next w:val="GvdeMetni"/>
    <w:rsid w:val="00DC3AF3"/>
    <w:pPr>
      <w:keepNext/>
      <w:spacing w:before="240" w:after="120"/>
    </w:pPr>
    <w:rPr>
      <w:rFonts w:ascii="Liberation Sans" w:eastAsia="DejaVu Sans" w:hAnsi="Liberation Sans" w:cs="DejaVu Sans"/>
      <w:sz w:val="28"/>
      <w:szCs w:val="28"/>
    </w:rPr>
  </w:style>
  <w:style w:type="paragraph" w:styleId="GvdeMetni">
    <w:name w:val="Body Text"/>
    <w:basedOn w:val="Normal"/>
    <w:rsid w:val="00DC3AF3"/>
    <w:pPr>
      <w:spacing w:after="120"/>
    </w:pPr>
  </w:style>
  <w:style w:type="paragraph" w:styleId="Liste">
    <w:name w:val="List"/>
    <w:basedOn w:val="GvdeMetni"/>
    <w:rsid w:val="00DC3AF3"/>
  </w:style>
  <w:style w:type="paragraph" w:styleId="ResimYazs">
    <w:name w:val="caption"/>
    <w:basedOn w:val="Normal"/>
    <w:qFormat/>
    <w:rsid w:val="00DC3AF3"/>
    <w:pPr>
      <w:suppressLineNumbers/>
      <w:spacing w:before="120" w:after="120"/>
    </w:pPr>
    <w:rPr>
      <w:i/>
      <w:iCs/>
      <w:sz w:val="24"/>
      <w:szCs w:val="24"/>
    </w:rPr>
  </w:style>
  <w:style w:type="paragraph" w:customStyle="1" w:styleId="Index">
    <w:name w:val="Index"/>
    <w:basedOn w:val="Normal"/>
    <w:rsid w:val="00DC3AF3"/>
    <w:pPr>
      <w:suppressLineNumbers/>
    </w:pPr>
  </w:style>
  <w:style w:type="paragraph" w:customStyle="1" w:styleId="AklamaMetni1">
    <w:name w:val="Açıklama Metni1"/>
    <w:basedOn w:val="Normal"/>
    <w:rsid w:val="00DC3AF3"/>
  </w:style>
  <w:style w:type="paragraph" w:customStyle="1" w:styleId="FootnoteBase">
    <w:name w:val="Footnote Base"/>
    <w:basedOn w:val="Normal"/>
    <w:rsid w:val="00DC3AF3"/>
    <w:pPr>
      <w:tabs>
        <w:tab w:val="left" w:pos="187"/>
      </w:tabs>
      <w:spacing w:line="220" w:lineRule="exact"/>
      <w:ind w:left="187" w:hanging="187"/>
    </w:pPr>
    <w:rPr>
      <w:sz w:val="18"/>
      <w:szCs w:val="18"/>
    </w:rPr>
  </w:style>
  <w:style w:type="paragraph" w:customStyle="1" w:styleId="ResimYazs1">
    <w:name w:val="Resim Yazısı1"/>
    <w:basedOn w:val="Normal"/>
    <w:next w:val="Normal"/>
    <w:rsid w:val="00DC3AF3"/>
    <w:pPr>
      <w:spacing w:before="120" w:after="240"/>
      <w:ind w:left="289" w:right="289"/>
    </w:pPr>
    <w:rPr>
      <w:i/>
      <w:iCs/>
      <w:sz w:val="18"/>
      <w:szCs w:val="18"/>
    </w:rPr>
  </w:style>
  <w:style w:type="paragraph" w:customStyle="1" w:styleId="Picture">
    <w:name w:val="Picture"/>
    <w:basedOn w:val="Normal"/>
    <w:next w:val="ResimYazs1"/>
    <w:rsid w:val="00DC3AF3"/>
    <w:pPr>
      <w:keepNext/>
      <w:spacing w:before="200" w:after="60"/>
      <w:ind w:right="43"/>
      <w:jc w:val="center"/>
    </w:pPr>
    <w:rPr>
      <w:sz w:val="18"/>
      <w:szCs w:val="18"/>
    </w:rPr>
  </w:style>
  <w:style w:type="paragraph" w:customStyle="1" w:styleId="URL">
    <w:name w:val="URL"/>
    <w:basedOn w:val="Normal"/>
    <w:rsid w:val="00DC3AF3"/>
    <w:rPr>
      <w:rFonts w:ascii="Courier" w:hAnsi="Courier" w:cs="Courier"/>
      <w:lang w:val="en-GB"/>
    </w:rPr>
  </w:style>
  <w:style w:type="paragraph" w:styleId="AltBilgi">
    <w:name w:val="footer"/>
    <w:basedOn w:val="Normal"/>
    <w:rsid w:val="00DC3AF3"/>
    <w:pPr>
      <w:tabs>
        <w:tab w:val="center" w:pos="4320"/>
        <w:tab w:val="right" w:pos="8640"/>
      </w:tabs>
    </w:pPr>
  </w:style>
  <w:style w:type="paragraph" w:styleId="DipnotMetni">
    <w:name w:val="footnote text"/>
    <w:basedOn w:val="Normal"/>
    <w:rsid w:val="00DC3AF3"/>
  </w:style>
  <w:style w:type="paragraph" w:customStyle="1" w:styleId="MakroMetni1">
    <w:name w:val="Makro Metni1"/>
    <w:basedOn w:val="Normal"/>
    <w:rsid w:val="00DC3AF3"/>
    <w:pPr>
      <w:spacing w:after="120"/>
      <w:ind w:right="45"/>
    </w:pPr>
    <w:rPr>
      <w:rFonts w:ascii="Courier New" w:hAnsi="Courier New" w:cs="Courier New"/>
      <w:sz w:val="18"/>
      <w:szCs w:val="18"/>
    </w:rPr>
  </w:style>
  <w:style w:type="paragraph" w:customStyle="1" w:styleId="Author">
    <w:name w:val="Author"/>
    <w:basedOn w:val="Normal"/>
    <w:next w:val="Normal"/>
    <w:rsid w:val="00DC3AF3"/>
    <w:pPr>
      <w:spacing w:before="220" w:after="220"/>
      <w:jc w:val="center"/>
    </w:pPr>
    <w:rPr>
      <w:i/>
      <w:iCs/>
      <w:sz w:val="24"/>
      <w:szCs w:val="24"/>
    </w:rPr>
  </w:style>
  <w:style w:type="paragraph" w:customStyle="1" w:styleId="HeadingBase">
    <w:name w:val="Heading Base"/>
    <w:basedOn w:val="Normal"/>
    <w:next w:val="Normal"/>
    <w:rsid w:val="00DC3AF3"/>
    <w:pPr>
      <w:keepNext/>
      <w:keepLines/>
      <w:spacing w:before="240" w:after="120"/>
    </w:pPr>
    <w:rPr>
      <w:rFonts w:ascii="Arial" w:hAnsi="Arial" w:cs="Arial"/>
      <w:b/>
      <w:bCs/>
      <w:kern w:val="1"/>
      <w:sz w:val="36"/>
      <w:szCs w:val="36"/>
    </w:rPr>
  </w:style>
  <w:style w:type="paragraph" w:styleId="GvdeMetniGirintisi">
    <w:name w:val="Body Text Indent"/>
    <w:basedOn w:val="Normal"/>
    <w:rsid w:val="00DC3AF3"/>
    <w:pPr>
      <w:numPr>
        <w:numId w:val="2"/>
      </w:numPr>
      <w:spacing w:after="120"/>
      <w:ind w:right="45"/>
    </w:pPr>
    <w:rPr>
      <w:sz w:val="18"/>
      <w:szCs w:val="18"/>
    </w:rPr>
  </w:style>
  <w:style w:type="paragraph" w:customStyle="1" w:styleId="BodyTextKeep">
    <w:name w:val="Body Text Keep"/>
    <w:basedOn w:val="Normal"/>
    <w:rsid w:val="00DC3AF3"/>
    <w:pPr>
      <w:keepNext/>
      <w:ind w:right="45"/>
    </w:pPr>
    <w:rPr>
      <w:sz w:val="18"/>
      <w:szCs w:val="18"/>
    </w:rPr>
  </w:style>
  <w:style w:type="paragraph" w:customStyle="1" w:styleId="Address">
    <w:name w:val="Address"/>
    <w:basedOn w:val="Normal"/>
    <w:rsid w:val="00DC3AF3"/>
    <w:pPr>
      <w:keepLines/>
      <w:ind w:right="4320"/>
    </w:pPr>
    <w:rPr>
      <w:sz w:val="18"/>
      <w:szCs w:val="18"/>
    </w:rPr>
  </w:style>
  <w:style w:type="paragraph" w:customStyle="1" w:styleId="Reference">
    <w:name w:val="Reference"/>
    <w:basedOn w:val="Normal"/>
    <w:rsid w:val="00DC3AF3"/>
    <w:pPr>
      <w:numPr>
        <w:numId w:val="5"/>
      </w:numPr>
    </w:pPr>
    <w:rPr>
      <w:sz w:val="18"/>
      <w:szCs w:val="18"/>
    </w:rPr>
  </w:style>
  <w:style w:type="paragraph" w:customStyle="1" w:styleId="Equation">
    <w:name w:val="Equation"/>
    <w:basedOn w:val="Normal"/>
    <w:rsid w:val="00DC3AF3"/>
    <w:pPr>
      <w:tabs>
        <w:tab w:val="left" w:pos="567"/>
        <w:tab w:val="right" w:pos="4678"/>
      </w:tabs>
      <w:spacing w:before="120" w:after="120"/>
      <w:jc w:val="left"/>
    </w:pPr>
    <w:rPr>
      <w:sz w:val="18"/>
      <w:szCs w:val="18"/>
    </w:rPr>
  </w:style>
  <w:style w:type="paragraph" w:customStyle="1" w:styleId="Title1">
    <w:name w:val="Title1"/>
    <w:basedOn w:val="Normal"/>
    <w:next w:val="Author"/>
    <w:rsid w:val="00DC3AF3"/>
    <w:pPr>
      <w:spacing w:before="100"/>
      <w:ind w:left="1134" w:right="720"/>
      <w:jc w:val="center"/>
    </w:pPr>
    <w:rPr>
      <w:b/>
      <w:bCs/>
      <w:sz w:val="28"/>
      <w:szCs w:val="28"/>
    </w:rPr>
  </w:style>
  <w:style w:type="paragraph" w:customStyle="1" w:styleId="Item">
    <w:name w:val="Item"/>
    <w:basedOn w:val="Normal"/>
    <w:rsid w:val="00DC3AF3"/>
    <w:pPr>
      <w:numPr>
        <w:numId w:val="6"/>
      </w:numPr>
      <w:ind w:right="288"/>
    </w:pPr>
    <w:rPr>
      <w:sz w:val="18"/>
      <w:szCs w:val="18"/>
    </w:rPr>
  </w:style>
  <w:style w:type="paragraph" w:customStyle="1" w:styleId="Abstract">
    <w:name w:val="Abstract"/>
    <w:basedOn w:val="Normal"/>
    <w:next w:val="Normal"/>
    <w:rsid w:val="00DC3AF3"/>
    <w:pPr>
      <w:ind w:right="45"/>
    </w:pPr>
    <w:rPr>
      <w:sz w:val="18"/>
      <w:szCs w:val="18"/>
    </w:rPr>
  </w:style>
  <w:style w:type="paragraph" w:customStyle="1" w:styleId="NumItem">
    <w:name w:val="NumItem"/>
    <w:basedOn w:val="Normal"/>
    <w:rsid w:val="00DC3AF3"/>
    <w:pPr>
      <w:numPr>
        <w:numId w:val="4"/>
      </w:numPr>
      <w:ind w:left="0" w:right="288" w:firstLine="0"/>
    </w:pPr>
    <w:rPr>
      <w:sz w:val="18"/>
      <w:szCs w:val="18"/>
    </w:rPr>
  </w:style>
  <w:style w:type="paragraph" w:customStyle="1" w:styleId="Affiliation">
    <w:name w:val="Affiliation"/>
    <w:basedOn w:val="Normal"/>
    <w:rsid w:val="00DC3AF3"/>
    <w:pPr>
      <w:jc w:val="center"/>
    </w:pPr>
    <w:rPr>
      <w:sz w:val="24"/>
      <w:szCs w:val="24"/>
    </w:rPr>
  </w:style>
  <w:style w:type="paragraph" w:customStyle="1" w:styleId="AbstractHeading">
    <w:name w:val="AbstractHeading"/>
    <w:basedOn w:val="Abstract"/>
    <w:rsid w:val="00DC3AF3"/>
    <w:pPr>
      <w:spacing w:before="80" w:after="120"/>
      <w:jc w:val="center"/>
    </w:pPr>
    <w:rPr>
      <w:b/>
      <w:bCs/>
      <w:sz w:val="22"/>
      <w:szCs w:val="22"/>
    </w:rPr>
  </w:style>
  <w:style w:type="paragraph" w:customStyle="1" w:styleId="BodyTextNext">
    <w:name w:val="Body Text Next"/>
    <w:basedOn w:val="Normal"/>
    <w:rsid w:val="00DC3AF3"/>
    <w:pPr>
      <w:ind w:right="45" w:firstLine="284"/>
    </w:pPr>
    <w:rPr>
      <w:sz w:val="18"/>
      <w:szCs w:val="18"/>
    </w:rPr>
  </w:style>
  <w:style w:type="paragraph" w:styleId="stBilgi">
    <w:name w:val="header"/>
    <w:basedOn w:val="Normal"/>
    <w:rsid w:val="00DC3AF3"/>
    <w:pPr>
      <w:tabs>
        <w:tab w:val="center" w:pos="4153"/>
        <w:tab w:val="right" w:pos="8306"/>
      </w:tabs>
    </w:pPr>
  </w:style>
  <w:style w:type="paragraph" w:customStyle="1" w:styleId="Tablecaption">
    <w:name w:val="Table caption"/>
    <w:basedOn w:val="ResimYazs1"/>
    <w:rsid w:val="00DC3AF3"/>
    <w:pPr>
      <w:spacing w:before="220" w:after="180"/>
      <w:jc w:val="center"/>
    </w:pPr>
    <w:rPr>
      <w:i w:val="0"/>
      <w:iCs w:val="0"/>
    </w:rPr>
  </w:style>
  <w:style w:type="paragraph" w:styleId="BalonMetni">
    <w:name w:val="Balloon Text"/>
    <w:basedOn w:val="Normal"/>
    <w:rsid w:val="00DC3AF3"/>
    <w:rPr>
      <w:rFonts w:ascii="Tahoma" w:hAnsi="Tahoma" w:cs="Tahoma"/>
      <w:sz w:val="16"/>
      <w:szCs w:val="16"/>
    </w:rPr>
  </w:style>
  <w:style w:type="paragraph" w:customStyle="1" w:styleId="Figurecaption">
    <w:name w:val="Figure caption"/>
    <w:basedOn w:val="Tablecaption"/>
    <w:rsid w:val="00DC3AF3"/>
    <w:rPr>
      <w:i/>
      <w:iCs/>
    </w:rPr>
  </w:style>
  <w:style w:type="paragraph" w:customStyle="1" w:styleId="TableContents">
    <w:name w:val="Table Contents"/>
    <w:basedOn w:val="Normal"/>
    <w:rsid w:val="00DC3AF3"/>
    <w:pPr>
      <w:suppressLineNumbers/>
    </w:pPr>
  </w:style>
  <w:style w:type="paragraph" w:customStyle="1" w:styleId="TableHeading">
    <w:name w:val="Table Heading"/>
    <w:basedOn w:val="TableContents"/>
    <w:rsid w:val="00DC3AF3"/>
    <w:pPr>
      <w:jc w:val="center"/>
    </w:pPr>
    <w:rPr>
      <w:b/>
      <w:bCs/>
    </w:rPr>
  </w:style>
  <w:style w:type="paragraph" w:customStyle="1" w:styleId="c0">
    <w:name w:val="c0"/>
    <w:basedOn w:val="Normal"/>
    <w:rsid w:val="00DC3AF3"/>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DC3AF3"/>
    <w:rPr>
      <w:color w:val="808080"/>
    </w:rPr>
  </w:style>
  <w:style w:type="character" w:styleId="Gl">
    <w:name w:val="Strong"/>
    <w:basedOn w:val="VarsaylanParagrafYazTipi"/>
    <w:uiPriority w:val="22"/>
    <w:qFormat/>
    <w:rsid w:val="000F7167"/>
    <w:rPr>
      <w:b/>
      <w:bCs/>
    </w:rPr>
  </w:style>
  <w:style w:type="paragraph" w:styleId="NormalWeb">
    <w:name w:val="Normal (Web)"/>
    <w:basedOn w:val="Normal"/>
    <w:uiPriority w:val="99"/>
    <w:unhideWhenUsed/>
    <w:rsid w:val="0017344E"/>
    <w:pPr>
      <w:suppressAutoHyphens w:val="0"/>
      <w:spacing w:before="100" w:beforeAutospacing="1" w:after="100" w:afterAutospacing="1"/>
      <w:jc w:val="left"/>
    </w:pPr>
    <w:rPr>
      <w:rFonts w:eastAsia="Times New Roman"/>
      <w:sz w:val="24"/>
      <w:szCs w:val="24"/>
      <w:lang w:eastAsia="tr-TR"/>
    </w:rPr>
  </w:style>
  <w:style w:type="character" w:customStyle="1" w:styleId="skimlinks-unlinked">
    <w:name w:val="skimlinks-unlinked"/>
    <w:basedOn w:val="VarsaylanParagrafYazTipi"/>
    <w:rsid w:val="0017344E"/>
  </w:style>
  <w:style w:type="paragraph" w:styleId="HTMLncedenBiimlendirilmi">
    <w:name w:val="HTML Preformatted"/>
    <w:basedOn w:val="Normal"/>
    <w:link w:val="HTMLncedenBiimlendirilmiChar"/>
    <w:uiPriority w:val="99"/>
    <w:unhideWhenUsed/>
    <w:rsid w:val="0079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79456D"/>
    <w:rPr>
      <w:rFonts w:ascii="Courier New" w:hAnsi="Courier New" w:cs="Courier New"/>
      <w:lang w:val="tr-TR" w:eastAsia="tr-TR"/>
    </w:rPr>
  </w:style>
  <w:style w:type="character" w:customStyle="1" w:styleId="crayon-m">
    <w:name w:val="crayon-m"/>
    <w:basedOn w:val="VarsaylanParagrafYazTipi"/>
    <w:rsid w:val="001301FF"/>
  </w:style>
  <w:style w:type="character" w:customStyle="1" w:styleId="crayon-h">
    <w:name w:val="crayon-h"/>
    <w:basedOn w:val="VarsaylanParagrafYazTipi"/>
    <w:rsid w:val="001301FF"/>
  </w:style>
  <w:style w:type="character" w:customStyle="1" w:styleId="crayon-t">
    <w:name w:val="crayon-t"/>
    <w:basedOn w:val="VarsaylanParagrafYazTipi"/>
    <w:rsid w:val="001301FF"/>
  </w:style>
  <w:style w:type="character" w:customStyle="1" w:styleId="crayon-e">
    <w:name w:val="crayon-e"/>
    <w:basedOn w:val="VarsaylanParagrafYazTipi"/>
    <w:rsid w:val="001301FF"/>
  </w:style>
  <w:style w:type="character" w:customStyle="1" w:styleId="crayon-sy">
    <w:name w:val="crayon-sy"/>
    <w:basedOn w:val="VarsaylanParagrafYazTipi"/>
    <w:rsid w:val="001301FF"/>
  </w:style>
  <w:style w:type="character" w:customStyle="1" w:styleId="crayon-v">
    <w:name w:val="crayon-v"/>
    <w:basedOn w:val="VarsaylanParagrafYazTipi"/>
    <w:rsid w:val="001301FF"/>
  </w:style>
  <w:style w:type="character" w:customStyle="1" w:styleId="crayon-i">
    <w:name w:val="crayon-i"/>
    <w:basedOn w:val="VarsaylanParagrafYazTipi"/>
    <w:rsid w:val="001301FF"/>
  </w:style>
  <w:style w:type="character" w:customStyle="1" w:styleId="crayon-o">
    <w:name w:val="crayon-o"/>
    <w:basedOn w:val="VarsaylanParagrafYazTipi"/>
    <w:rsid w:val="001301FF"/>
  </w:style>
  <w:style w:type="character" w:customStyle="1" w:styleId="crayon-cn">
    <w:name w:val="crayon-cn"/>
    <w:basedOn w:val="VarsaylanParagrafYazTipi"/>
    <w:rsid w:val="001301FF"/>
  </w:style>
  <w:style w:type="character" w:customStyle="1" w:styleId="crayon-r">
    <w:name w:val="crayon-r"/>
    <w:basedOn w:val="VarsaylanParagrafYazTipi"/>
    <w:rsid w:val="001301FF"/>
  </w:style>
  <w:style w:type="character" w:customStyle="1" w:styleId="author0">
    <w:name w:val="author"/>
    <w:basedOn w:val="VarsaylanParagrafYazTipi"/>
    <w:rsid w:val="00FC37BD"/>
  </w:style>
  <w:style w:type="character" w:customStyle="1" w:styleId="blcateg">
    <w:name w:val="bl_categ"/>
    <w:basedOn w:val="VarsaylanParagrafYazTipi"/>
    <w:rsid w:val="00FC37BD"/>
  </w:style>
  <w:style w:type="character" w:customStyle="1" w:styleId="sentence">
    <w:name w:val="sentence"/>
    <w:basedOn w:val="VarsaylanParagrafYazTipi"/>
    <w:rsid w:val="00FC37BD"/>
  </w:style>
  <w:style w:type="paragraph" w:styleId="ListeParagraf">
    <w:name w:val="List Paragraph"/>
    <w:basedOn w:val="Normal"/>
    <w:uiPriority w:val="34"/>
    <w:qFormat/>
    <w:rsid w:val="007209CF"/>
    <w:pPr>
      <w:ind w:left="720"/>
      <w:contextualSpacing/>
    </w:pPr>
  </w:style>
  <w:style w:type="character" w:customStyle="1" w:styleId="marked">
    <w:name w:val="marked"/>
    <w:basedOn w:val="VarsaylanParagrafYazTipi"/>
    <w:rsid w:val="005D76D8"/>
  </w:style>
  <w:style w:type="character" w:styleId="HTMLCite">
    <w:name w:val="HTML Cite"/>
    <w:basedOn w:val="VarsaylanParagrafYazTipi"/>
    <w:uiPriority w:val="99"/>
    <w:semiHidden/>
    <w:unhideWhenUsed/>
    <w:rsid w:val="00F222C1"/>
    <w:rPr>
      <w:i/>
      <w:iCs/>
    </w:rPr>
  </w:style>
  <w:style w:type="character" w:styleId="HTMLKodu">
    <w:name w:val="HTML Code"/>
    <w:basedOn w:val="VarsaylanParagrafYazTipi"/>
    <w:uiPriority w:val="99"/>
    <w:semiHidden/>
    <w:unhideWhenUsed/>
    <w:rsid w:val="001D2635"/>
    <w:rPr>
      <w:rFonts w:ascii="Courier New" w:eastAsia="Times New Roman" w:hAnsi="Courier New" w:cs="Courier New"/>
      <w:sz w:val="20"/>
      <w:szCs w:val="20"/>
    </w:rPr>
  </w:style>
  <w:style w:type="character" w:customStyle="1" w:styleId="typ">
    <w:name w:val="typ"/>
    <w:basedOn w:val="VarsaylanParagrafYazTipi"/>
    <w:rsid w:val="00CB4D36"/>
  </w:style>
  <w:style w:type="character" w:customStyle="1" w:styleId="pln">
    <w:name w:val="pln"/>
    <w:basedOn w:val="VarsaylanParagrafYazTipi"/>
    <w:rsid w:val="00CB4D36"/>
  </w:style>
  <w:style w:type="character" w:customStyle="1" w:styleId="pun">
    <w:name w:val="pun"/>
    <w:basedOn w:val="VarsaylanParagrafYazTipi"/>
    <w:rsid w:val="00CB4D36"/>
  </w:style>
  <w:style w:type="character" w:customStyle="1" w:styleId="lit">
    <w:name w:val="lit"/>
    <w:basedOn w:val="VarsaylanParagrafYazTipi"/>
    <w:rsid w:val="00CB4D36"/>
  </w:style>
  <w:style w:type="character" w:customStyle="1" w:styleId="kwd">
    <w:name w:val="kwd"/>
    <w:basedOn w:val="VarsaylanParagrafYazTipi"/>
    <w:rsid w:val="00CB4D36"/>
  </w:style>
  <w:style w:type="character" w:customStyle="1" w:styleId="com">
    <w:name w:val="com"/>
    <w:basedOn w:val="VarsaylanParagrafYazTipi"/>
    <w:rsid w:val="00A82E08"/>
  </w:style>
  <w:style w:type="character" w:customStyle="1" w:styleId="str">
    <w:name w:val="str"/>
    <w:basedOn w:val="VarsaylanParagrafYazTipi"/>
    <w:rsid w:val="00A82E08"/>
  </w:style>
  <w:style w:type="character" w:customStyle="1" w:styleId="Vurgu1">
    <w:name w:val="Vurgu1"/>
    <w:basedOn w:val="VarsaylanParagrafYazTipi"/>
    <w:rsid w:val="001D7BA9"/>
  </w:style>
  <w:style w:type="character" w:styleId="zmlenmeyenBahsetme">
    <w:name w:val="Unresolved Mention"/>
    <w:basedOn w:val="VarsaylanParagrafYazTipi"/>
    <w:uiPriority w:val="99"/>
    <w:semiHidden/>
    <w:unhideWhenUsed/>
    <w:rsid w:val="00C85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325">
      <w:bodyDiv w:val="1"/>
      <w:marLeft w:val="0"/>
      <w:marRight w:val="0"/>
      <w:marTop w:val="0"/>
      <w:marBottom w:val="0"/>
      <w:divBdr>
        <w:top w:val="none" w:sz="0" w:space="0" w:color="auto"/>
        <w:left w:val="none" w:sz="0" w:space="0" w:color="auto"/>
        <w:bottom w:val="none" w:sz="0" w:space="0" w:color="auto"/>
        <w:right w:val="none" w:sz="0" w:space="0" w:color="auto"/>
      </w:divBdr>
    </w:div>
    <w:div w:id="166869924">
      <w:bodyDiv w:val="1"/>
      <w:marLeft w:val="0"/>
      <w:marRight w:val="0"/>
      <w:marTop w:val="0"/>
      <w:marBottom w:val="0"/>
      <w:divBdr>
        <w:top w:val="none" w:sz="0" w:space="0" w:color="auto"/>
        <w:left w:val="none" w:sz="0" w:space="0" w:color="auto"/>
        <w:bottom w:val="none" w:sz="0" w:space="0" w:color="auto"/>
        <w:right w:val="none" w:sz="0" w:space="0" w:color="auto"/>
      </w:divBdr>
      <w:divsChild>
        <w:div w:id="2016371726">
          <w:marLeft w:val="0"/>
          <w:marRight w:val="0"/>
          <w:marTop w:val="0"/>
          <w:marBottom w:val="0"/>
          <w:divBdr>
            <w:top w:val="none" w:sz="0" w:space="0" w:color="auto"/>
            <w:left w:val="none" w:sz="0" w:space="0" w:color="auto"/>
            <w:bottom w:val="none" w:sz="0" w:space="0" w:color="auto"/>
            <w:right w:val="none" w:sz="0" w:space="0" w:color="auto"/>
          </w:divBdr>
        </w:div>
      </w:divsChild>
    </w:div>
    <w:div w:id="175464593">
      <w:bodyDiv w:val="1"/>
      <w:marLeft w:val="0"/>
      <w:marRight w:val="0"/>
      <w:marTop w:val="0"/>
      <w:marBottom w:val="0"/>
      <w:divBdr>
        <w:top w:val="none" w:sz="0" w:space="0" w:color="auto"/>
        <w:left w:val="none" w:sz="0" w:space="0" w:color="auto"/>
        <w:bottom w:val="none" w:sz="0" w:space="0" w:color="auto"/>
        <w:right w:val="none" w:sz="0" w:space="0" w:color="auto"/>
      </w:divBdr>
      <w:divsChild>
        <w:div w:id="177812087">
          <w:marLeft w:val="0"/>
          <w:marRight w:val="0"/>
          <w:marTop w:val="272"/>
          <w:marBottom w:val="272"/>
          <w:divBdr>
            <w:top w:val="none" w:sz="0" w:space="0" w:color="auto"/>
            <w:left w:val="none" w:sz="0" w:space="0" w:color="auto"/>
            <w:bottom w:val="none" w:sz="0" w:space="0" w:color="auto"/>
            <w:right w:val="none" w:sz="0" w:space="0" w:color="auto"/>
          </w:divBdr>
        </w:div>
      </w:divsChild>
    </w:div>
    <w:div w:id="193735813">
      <w:bodyDiv w:val="1"/>
      <w:marLeft w:val="0"/>
      <w:marRight w:val="0"/>
      <w:marTop w:val="0"/>
      <w:marBottom w:val="0"/>
      <w:divBdr>
        <w:top w:val="none" w:sz="0" w:space="0" w:color="auto"/>
        <w:left w:val="none" w:sz="0" w:space="0" w:color="auto"/>
        <w:bottom w:val="none" w:sz="0" w:space="0" w:color="auto"/>
        <w:right w:val="none" w:sz="0" w:space="0" w:color="auto"/>
      </w:divBdr>
    </w:div>
    <w:div w:id="217593114">
      <w:bodyDiv w:val="1"/>
      <w:marLeft w:val="0"/>
      <w:marRight w:val="0"/>
      <w:marTop w:val="0"/>
      <w:marBottom w:val="0"/>
      <w:divBdr>
        <w:top w:val="none" w:sz="0" w:space="0" w:color="auto"/>
        <w:left w:val="none" w:sz="0" w:space="0" w:color="auto"/>
        <w:bottom w:val="none" w:sz="0" w:space="0" w:color="auto"/>
        <w:right w:val="none" w:sz="0" w:space="0" w:color="auto"/>
      </w:divBdr>
    </w:div>
    <w:div w:id="234125484">
      <w:bodyDiv w:val="1"/>
      <w:marLeft w:val="0"/>
      <w:marRight w:val="0"/>
      <w:marTop w:val="0"/>
      <w:marBottom w:val="0"/>
      <w:divBdr>
        <w:top w:val="none" w:sz="0" w:space="0" w:color="auto"/>
        <w:left w:val="none" w:sz="0" w:space="0" w:color="auto"/>
        <w:bottom w:val="none" w:sz="0" w:space="0" w:color="auto"/>
        <w:right w:val="none" w:sz="0" w:space="0" w:color="auto"/>
      </w:divBdr>
    </w:div>
    <w:div w:id="247348595">
      <w:bodyDiv w:val="1"/>
      <w:marLeft w:val="0"/>
      <w:marRight w:val="0"/>
      <w:marTop w:val="0"/>
      <w:marBottom w:val="0"/>
      <w:divBdr>
        <w:top w:val="none" w:sz="0" w:space="0" w:color="auto"/>
        <w:left w:val="none" w:sz="0" w:space="0" w:color="auto"/>
        <w:bottom w:val="none" w:sz="0" w:space="0" w:color="auto"/>
        <w:right w:val="none" w:sz="0" w:space="0" w:color="auto"/>
      </w:divBdr>
    </w:div>
    <w:div w:id="278492504">
      <w:bodyDiv w:val="1"/>
      <w:marLeft w:val="0"/>
      <w:marRight w:val="0"/>
      <w:marTop w:val="0"/>
      <w:marBottom w:val="0"/>
      <w:divBdr>
        <w:top w:val="none" w:sz="0" w:space="0" w:color="auto"/>
        <w:left w:val="none" w:sz="0" w:space="0" w:color="auto"/>
        <w:bottom w:val="none" w:sz="0" w:space="0" w:color="auto"/>
        <w:right w:val="none" w:sz="0" w:space="0" w:color="auto"/>
      </w:divBdr>
      <w:divsChild>
        <w:div w:id="979769633">
          <w:marLeft w:val="0"/>
          <w:marRight w:val="0"/>
          <w:marTop w:val="0"/>
          <w:marBottom w:val="0"/>
          <w:divBdr>
            <w:top w:val="none" w:sz="0" w:space="0" w:color="auto"/>
            <w:left w:val="none" w:sz="0" w:space="0" w:color="auto"/>
            <w:bottom w:val="none" w:sz="0" w:space="0" w:color="auto"/>
            <w:right w:val="none" w:sz="0" w:space="0" w:color="auto"/>
          </w:divBdr>
        </w:div>
      </w:divsChild>
    </w:div>
    <w:div w:id="279919380">
      <w:bodyDiv w:val="1"/>
      <w:marLeft w:val="0"/>
      <w:marRight w:val="0"/>
      <w:marTop w:val="0"/>
      <w:marBottom w:val="0"/>
      <w:divBdr>
        <w:top w:val="none" w:sz="0" w:space="0" w:color="auto"/>
        <w:left w:val="none" w:sz="0" w:space="0" w:color="auto"/>
        <w:bottom w:val="none" w:sz="0" w:space="0" w:color="auto"/>
        <w:right w:val="none" w:sz="0" w:space="0" w:color="auto"/>
      </w:divBdr>
    </w:div>
    <w:div w:id="290064814">
      <w:bodyDiv w:val="1"/>
      <w:marLeft w:val="0"/>
      <w:marRight w:val="0"/>
      <w:marTop w:val="0"/>
      <w:marBottom w:val="0"/>
      <w:divBdr>
        <w:top w:val="none" w:sz="0" w:space="0" w:color="auto"/>
        <w:left w:val="none" w:sz="0" w:space="0" w:color="auto"/>
        <w:bottom w:val="none" w:sz="0" w:space="0" w:color="auto"/>
        <w:right w:val="none" w:sz="0" w:space="0" w:color="auto"/>
      </w:divBdr>
    </w:div>
    <w:div w:id="310796523">
      <w:bodyDiv w:val="1"/>
      <w:marLeft w:val="0"/>
      <w:marRight w:val="0"/>
      <w:marTop w:val="0"/>
      <w:marBottom w:val="0"/>
      <w:divBdr>
        <w:top w:val="none" w:sz="0" w:space="0" w:color="auto"/>
        <w:left w:val="none" w:sz="0" w:space="0" w:color="auto"/>
        <w:bottom w:val="none" w:sz="0" w:space="0" w:color="auto"/>
        <w:right w:val="none" w:sz="0" w:space="0" w:color="auto"/>
      </w:divBdr>
      <w:divsChild>
        <w:div w:id="993727853">
          <w:marLeft w:val="0"/>
          <w:marRight w:val="0"/>
          <w:marTop w:val="180"/>
          <w:marBottom w:val="180"/>
          <w:divBdr>
            <w:top w:val="none" w:sz="0" w:space="0" w:color="auto"/>
            <w:left w:val="none" w:sz="0" w:space="0" w:color="auto"/>
            <w:bottom w:val="none" w:sz="0" w:space="0" w:color="auto"/>
            <w:right w:val="none" w:sz="0" w:space="0" w:color="auto"/>
          </w:divBdr>
          <w:divsChild>
            <w:div w:id="68386067">
              <w:marLeft w:val="0"/>
              <w:marRight w:val="0"/>
              <w:marTop w:val="0"/>
              <w:marBottom w:val="0"/>
              <w:divBdr>
                <w:top w:val="none" w:sz="0" w:space="0" w:color="auto"/>
                <w:left w:val="none" w:sz="0" w:space="0" w:color="auto"/>
                <w:bottom w:val="none" w:sz="0" w:space="0" w:color="auto"/>
                <w:right w:val="none" w:sz="0" w:space="0" w:color="auto"/>
              </w:divBdr>
            </w:div>
            <w:div w:id="1613784687">
              <w:marLeft w:val="0"/>
              <w:marRight w:val="0"/>
              <w:marTop w:val="0"/>
              <w:marBottom w:val="0"/>
              <w:divBdr>
                <w:top w:val="none" w:sz="0" w:space="0" w:color="auto"/>
                <w:left w:val="none" w:sz="0" w:space="0" w:color="auto"/>
                <w:bottom w:val="none" w:sz="0" w:space="0" w:color="auto"/>
                <w:right w:val="none" w:sz="0" w:space="0" w:color="auto"/>
              </w:divBdr>
            </w:div>
            <w:div w:id="1269239349">
              <w:marLeft w:val="0"/>
              <w:marRight w:val="0"/>
              <w:marTop w:val="0"/>
              <w:marBottom w:val="0"/>
              <w:divBdr>
                <w:top w:val="none" w:sz="0" w:space="0" w:color="auto"/>
                <w:left w:val="none" w:sz="0" w:space="0" w:color="auto"/>
                <w:bottom w:val="none" w:sz="0" w:space="0" w:color="auto"/>
                <w:right w:val="none" w:sz="0" w:space="0" w:color="auto"/>
              </w:divBdr>
            </w:div>
            <w:div w:id="347488840">
              <w:marLeft w:val="0"/>
              <w:marRight w:val="0"/>
              <w:marTop w:val="0"/>
              <w:marBottom w:val="0"/>
              <w:divBdr>
                <w:top w:val="none" w:sz="0" w:space="0" w:color="auto"/>
                <w:left w:val="none" w:sz="0" w:space="0" w:color="auto"/>
                <w:bottom w:val="none" w:sz="0" w:space="0" w:color="auto"/>
                <w:right w:val="none" w:sz="0" w:space="0" w:color="auto"/>
              </w:divBdr>
            </w:div>
            <w:div w:id="1688480245">
              <w:marLeft w:val="0"/>
              <w:marRight w:val="0"/>
              <w:marTop w:val="0"/>
              <w:marBottom w:val="0"/>
              <w:divBdr>
                <w:top w:val="none" w:sz="0" w:space="0" w:color="auto"/>
                <w:left w:val="none" w:sz="0" w:space="0" w:color="auto"/>
                <w:bottom w:val="none" w:sz="0" w:space="0" w:color="auto"/>
                <w:right w:val="none" w:sz="0" w:space="0" w:color="auto"/>
              </w:divBdr>
            </w:div>
          </w:divsChild>
        </w:div>
        <w:div w:id="426001773">
          <w:marLeft w:val="0"/>
          <w:marRight w:val="0"/>
          <w:marTop w:val="180"/>
          <w:marBottom w:val="180"/>
          <w:divBdr>
            <w:top w:val="none" w:sz="0" w:space="0" w:color="auto"/>
            <w:left w:val="none" w:sz="0" w:space="0" w:color="auto"/>
            <w:bottom w:val="none" w:sz="0" w:space="0" w:color="auto"/>
            <w:right w:val="none" w:sz="0" w:space="0" w:color="auto"/>
          </w:divBdr>
          <w:divsChild>
            <w:div w:id="335964551">
              <w:marLeft w:val="0"/>
              <w:marRight w:val="0"/>
              <w:marTop w:val="0"/>
              <w:marBottom w:val="0"/>
              <w:divBdr>
                <w:top w:val="none" w:sz="0" w:space="0" w:color="auto"/>
                <w:left w:val="none" w:sz="0" w:space="0" w:color="auto"/>
                <w:bottom w:val="none" w:sz="0" w:space="0" w:color="auto"/>
                <w:right w:val="none" w:sz="0" w:space="0" w:color="auto"/>
              </w:divBdr>
            </w:div>
            <w:div w:id="46220247">
              <w:marLeft w:val="0"/>
              <w:marRight w:val="0"/>
              <w:marTop w:val="0"/>
              <w:marBottom w:val="0"/>
              <w:divBdr>
                <w:top w:val="none" w:sz="0" w:space="0" w:color="auto"/>
                <w:left w:val="none" w:sz="0" w:space="0" w:color="auto"/>
                <w:bottom w:val="none" w:sz="0" w:space="0" w:color="auto"/>
                <w:right w:val="none" w:sz="0" w:space="0" w:color="auto"/>
              </w:divBdr>
            </w:div>
            <w:div w:id="829978098">
              <w:marLeft w:val="0"/>
              <w:marRight w:val="0"/>
              <w:marTop w:val="0"/>
              <w:marBottom w:val="0"/>
              <w:divBdr>
                <w:top w:val="none" w:sz="0" w:space="0" w:color="auto"/>
                <w:left w:val="none" w:sz="0" w:space="0" w:color="auto"/>
                <w:bottom w:val="none" w:sz="0" w:space="0" w:color="auto"/>
                <w:right w:val="none" w:sz="0" w:space="0" w:color="auto"/>
              </w:divBdr>
            </w:div>
            <w:div w:id="1572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170">
      <w:bodyDiv w:val="1"/>
      <w:marLeft w:val="0"/>
      <w:marRight w:val="0"/>
      <w:marTop w:val="0"/>
      <w:marBottom w:val="0"/>
      <w:divBdr>
        <w:top w:val="none" w:sz="0" w:space="0" w:color="auto"/>
        <w:left w:val="none" w:sz="0" w:space="0" w:color="auto"/>
        <w:bottom w:val="none" w:sz="0" w:space="0" w:color="auto"/>
        <w:right w:val="none" w:sz="0" w:space="0" w:color="auto"/>
      </w:divBdr>
    </w:div>
    <w:div w:id="411781626">
      <w:bodyDiv w:val="1"/>
      <w:marLeft w:val="0"/>
      <w:marRight w:val="0"/>
      <w:marTop w:val="0"/>
      <w:marBottom w:val="0"/>
      <w:divBdr>
        <w:top w:val="none" w:sz="0" w:space="0" w:color="auto"/>
        <w:left w:val="none" w:sz="0" w:space="0" w:color="auto"/>
        <w:bottom w:val="none" w:sz="0" w:space="0" w:color="auto"/>
        <w:right w:val="none" w:sz="0" w:space="0" w:color="auto"/>
      </w:divBdr>
    </w:div>
    <w:div w:id="446045036">
      <w:bodyDiv w:val="1"/>
      <w:marLeft w:val="0"/>
      <w:marRight w:val="0"/>
      <w:marTop w:val="0"/>
      <w:marBottom w:val="0"/>
      <w:divBdr>
        <w:top w:val="none" w:sz="0" w:space="0" w:color="auto"/>
        <w:left w:val="none" w:sz="0" w:space="0" w:color="auto"/>
        <w:bottom w:val="none" w:sz="0" w:space="0" w:color="auto"/>
        <w:right w:val="none" w:sz="0" w:space="0" w:color="auto"/>
      </w:divBdr>
    </w:div>
    <w:div w:id="485706283">
      <w:bodyDiv w:val="1"/>
      <w:marLeft w:val="0"/>
      <w:marRight w:val="0"/>
      <w:marTop w:val="0"/>
      <w:marBottom w:val="0"/>
      <w:divBdr>
        <w:top w:val="none" w:sz="0" w:space="0" w:color="auto"/>
        <w:left w:val="none" w:sz="0" w:space="0" w:color="auto"/>
        <w:bottom w:val="none" w:sz="0" w:space="0" w:color="auto"/>
        <w:right w:val="none" w:sz="0" w:space="0" w:color="auto"/>
      </w:divBdr>
    </w:div>
    <w:div w:id="514883235">
      <w:bodyDiv w:val="1"/>
      <w:marLeft w:val="0"/>
      <w:marRight w:val="0"/>
      <w:marTop w:val="0"/>
      <w:marBottom w:val="0"/>
      <w:divBdr>
        <w:top w:val="none" w:sz="0" w:space="0" w:color="auto"/>
        <w:left w:val="none" w:sz="0" w:space="0" w:color="auto"/>
        <w:bottom w:val="none" w:sz="0" w:space="0" w:color="auto"/>
        <w:right w:val="none" w:sz="0" w:space="0" w:color="auto"/>
      </w:divBdr>
      <w:divsChild>
        <w:div w:id="851838893">
          <w:marLeft w:val="0"/>
          <w:marRight w:val="0"/>
          <w:marTop w:val="150"/>
          <w:marBottom w:val="100"/>
          <w:divBdr>
            <w:top w:val="none" w:sz="0" w:space="0" w:color="auto"/>
            <w:left w:val="none" w:sz="0" w:space="0" w:color="auto"/>
            <w:bottom w:val="none" w:sz="0" w:space="0" w:color="auto"/>
            <w:right w:val="none" w:sz="0" w:space="0" w:color="auto"/>
          </w:divBdr>
          <w:divsChild>
            <w:div w:id="612904374">
              <w:marLeft w:val="0"/>
              <w:marRight w:val="0"/>
              <w:marTop w:val="0"/>
              <w:marBottom w:val="0"/>
              <w:divBdr>
                <w:top w:val="none" w:sz="0" w:space="0" w:color="auto"/>
                <w:left w:val="none" w:sz="0" w:space="0" w:color="auto"/>
                <w:bottom w:val="none" w:sz="0" w:space="0" w:color="auto"/>
                <w:right w:val="none" w:sz="0" w:space="0" w:color="auto"/>
              </w:divBdr>
              <w:divsChild>
                <w:div w:id="1619875073">
                  <w:marLeft w:val="0"/>
                  <w:marRight w:val="0"/>
                  <w:marTop w:val="0"/>
                  <w:marBottom w:val="0"/>
                  <w:divBdr>
                    <w:top w:val="none" w:sz="0" w:space="0" w:color="auto"/>
                    <w:left w:val="none" w:sz="0" w:space="0" w:color="auto"/>
                    <w:bottom w:val="none" w:sz="0" w:space="0" w:color="auto"/>
                    <w:right w:val="none" w:sz="0" w:space="0" w:color="auto"/>
                  </w:divBdr>
                  <w:divsChild>
                    <w:div w:id="1439983387">
                      <w:marLeft w:val="0"/>
                      <w:marRight w:val="0"/>
                      <w:marTop w:val="0"/>
                      <w:marBottom w:val="0"/>
                      <w:divBdr>
                        <w:top w:val="none" w:sz="0" w:space="0" w:color="auto"/>
                        <w:left w:val="none" w:sz="0" w:space="0" w:color="auto"/>
                        <w:bottom w:val="none" w:sz="0" w:space="0" w:color="auto"/>
                        <w:right w:val="none" w:sz="0" w:space="0" w:color="auto"/>
                      </w:divBdr>
                    </w:div>
                    <w:div w:id="294221896">
                      <w:marLeft w:val="0"/>
                      <w:marRight w:val="0"/>
                      <w:marTop w:val="0"/>
                      <w:marBottom w:val="0"/>
                      <w:divBdr>
                        <w:top w:val="none" w:sz="0" w:space="0" w:color="auto"/>
                        <w:left w:val="none" w:sz="0" w:space="0" w:color="auto"/>
                        <w:bottom w:val="none" w:sz="0" w:space="0" w:color="auto"/>
                        <w:right w:val="none" w:sz="0" w:space="0" w:color="auto"/>
                      </w:divBdr>
                    </w:div>
                    <w:div w:id="65809071">
                      <w:marLeft w:val="0"/>
                      <w:marRight w:val="0"/>
                      <w:marTop w:val="0"/>
                      <w:marBottom w:val="0"/>
                      <w:divBdr>
                        <w:top w:val="none" w:sz="0" w:space="0" w:color="auto"/>
                        <w:left w:val="none" w:sz="0" w:space="0" w:color="auto"/>
                        <w:bottom w:val="none" w:sz="0" w:space="0" w:color="auto"/>
                        <w:right w:val="none" w:sz="0" w:space="0" w:color="auto"/>
                      </w:divBdr>
                    </w:div>
                    <w:div w:id="567305819">
                      <w:marLeft w:val="0"/>
                      <w:marRight w:val="0"/>
                      <w:marTop w:val="0"/>
                      <w:marBottom w:val="0"/>
                      <w:divBdr>
                        <w:top w:val="none" w:sz="0" w:space="0" w:color="auto"/>
                        <w:left w:val="none" w:sz="0" w:space="0" w:color="auto"/>
                        <w:bottom w:val="none" w:sz="0" w:space="0" w:color="auto"/>
                        <w:right w:val="none" w:sz="0" w:space="0" w:color="auto"/>
                      </w:divBdr>
                    </w:div>
                    <w:div w:id="1576476880">
                      <w:marLeft w:val="0"/>
                      <w:marRight w:val="0"/>
                      <w:marTop w:val="0"/>
                      <w:marBottom w:val="0"/>
                      <w:divBdr>
                        <w:top w:val="none" w:sz="0" w:space="0" w:color="auto"/>
                        <w:left w:val="none" w:sz="0" w:space="0" w:color="auto"/>
                        <w:bottom w:val="none" w:sz="0" w:space="0" w:color="auto"/>
                        <w:right w:val="none" w:sz="0" w:space="0" w:color="auto"/>
                      </w:divBdr>
                      <w:divsChild>
                        <w:div w:id="1549805670">
                          <w:marLeft w:val="0"/>
                          <w:marRight w:val="0"/>
                          <w:marTop w:val="0"/>
                          <w:marBottom w:val="0"/>
                          <w:divBdr>
                            <w:top w:val="none" w:sz="0" w:space="0" w:color="auto"/>
                            <w:left w:val="none" w:sz="0" w:space="0" w:color="auto"/>
                            <w:bottom w:val="none" w:sz="0" w:space="0" w:color="auto"/>
                            <w:right w:val="none" w:sz="0" w:space="0" w:color="auto"/>
                          </w:divBdr>
                        </w:div>
                        <w:div w:id="1899046856">
                          <w:marLeft w:val="0"/>
                          <w:marRight w:val="0"/>
                          <w:marTop w:val="0"/>
                          <w:marBottom w:val="0"/>
                          <w:divBdr>
                            <w:top w:val="none" w:sz="0" w:space="0" w:color="auto"/>
                            <w:left w:val="none" w:sz="0" w:space="0" w:color="auto"/>
                            <w:bottom w:val="none" w:sz="0" w:space="0" w:color="auto"/>
                            <w:right w:val="none" w:sz="0" w:space="0" w:color="auto"/>
                          </w:divBdr>
                        </w:div>
                        <w:div w:id="856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22396">
          <w:marLeft w:val="0"/>
          <w:marRight w:val="0"/>
          <w:marTop w:val="150"/>
          <w:marBottom w:val="100"/>
          <w:divBdr>
            <w:top w:val="none" w:sz="0" w:space="0" w:color="auto"/>
            <w:left w:val="none" w:sz="0" w:space="0" w:color="auto"/>
            <w:bottom w:val="none" w:sz="0" w:space="0" w:color="auto"/>
            <w:right w:val="none" w:sz="0" w:space="0" w:color="auto"/>
          </w:divBdr>
          <w:divsChild>
            <w:div w:id="330564616">
              <w:marLeft w:val="0"/>
              <w:marRight w:val="0"/>
              <w:marTop w:val="0"/>
              <w:marBottom w:val="0"/>
              <w:divBdr>
                <w:top w:val="none" w:sz="0" w:space="0" w:color="auto"/>
                <w:left w:val="none" w:sz="0" w:space="0" w:color="auto"/>
                <w:bottom w:val="none" w:sz="0" w:space="0" w:color="auto"/>
                <w:right w:val="none" w:sz="0" w:space="0" w:color="auto"/>
              </w:divBdr>
              <w:divsChild>
                <w:div w:id="1838299591">
                  <w:marLeft w:val="0"/>
                  <w:marRight w:val="0"/>
                  <w:marTop w:val="0"/>
                  <w:marBottom w:val="0"/>
                  <w:divBdr>
                    <w:top w:val="none" w:sz="0" w:space="0" w:color="auto"/>
                    <w:left w:val="none" w:sz="0" w:space="0" w:color="auto"/>
                    <w:bottom w:val="none" w:sz="0" w:space="0" w:color="auto"/>
                    <w:right w:val="none" w:sz="0" w:space="0" w:color="auto"/>
                  </w:divBdr>
                  <w:divsChild>
                    <w:div w:id="92437673">
                      <w:marLeft w:val="0"/>
                      <w:marRight w:val="0"/>
                      <w:marTop w:val="0"/>
                      <w:marBottom w:val="0"/>
                      <w:divBdr>
                        <w:top w:val="none" w:sz="0" w:space="0" w:color="auto"/>
                        <w:left w:val="none" w:sz="0" w:space="0" w:color="auto"/>
                        <w:bottom w:val="none" w:sz="0" w:space="0" w:color="auto"/>
                        <w:right w:val="none" w:sz="0" w:space="0" w:color="auto"/>
                      </w:divBdr>
                    </w:div>
                    <w:div w:id="461970934">
                      <w:marLeft w:val="0"/>
                      <w:marRight w:val="0"/>
                      <w:marTop w:val="0"/>
                      <w:marBottom w:val="0"/>
                      <w:divBdr>
                        <w:top w:val="none" w:sz="0" w:space="0" w:color="auto"/>
                        <w:left w:val="none" w:sz="0" w:space="0" w:color="auto"/>
                        <w:bottom w:val="none" w:sz="0" w:space="0" w:color="auto"/>
                        <w:right w:val="none" w:sz="0" w:space="0" w:color="auto"/>
                      </w:divBdr>
                    </w:div>
                    <w:div w:id="5062290">
                      <w:marLeft w:val="0"/>
                      <w:marRight w:val="0"/>
                      <w:marTop w:val="0"/>
                      <w:marBottom w:val="0"/>
                      <w:divBdr>
                        <w:top w:val="none" w:sz="0" w:space="0" w:color="auto"/>
                        <w:left w:val="none" w:sz="0" w:space="0" w:color="auto"/>
                        <w:bottom w:val="none" w:sz="0" w:space="0" w:color="auto"/>
                        <w:right w:val="none" w:sz="0" w:space="0" w:color="auto"/>
                      </w:divBdr>
                    </w:div>
                    <w:div w:id="339545657">
                      <w:marLeft w:val="0"/>
                      <w:marRight w:val="0"/>
                      <w:marTop w:val="0"/>
                      <w:marBottom w:val="0"/>
                      <w:divBdr>
                        <w:top w:val="none" w:sz="0" w:space="0" w:color="auto"/>
                        <w:left w:val="none" w:sz="0" w:space="0" w:color="auto"/>
                        <w:bottom w:val="none" w:sz="0" w:space="0" w:color="auto"/>
                        <w:right w:val="none" w:sz="0" w:space="0" w:color="auto"/>
                      </w:divBdr>
                    </w:div>
                    <w:div w:id="567805876">
                      <w:marLeft w:val="0"/>
                      <w:marRight w:val="0"/>
                      <w:marTop w:val="0"/>
                      <w:marBottom w:val="0"/>
                      <w:divBdr>
                        <w:top w:val="none" w:sz="0" w:space="0" w:color="auto"/>
                        <w:left w:val="none" w:sz="0" w:space="0" w:color="auto"/>
                        <w:bottom w:val="none" w:sz="0" w:space="0" w:color="auto"/>
                        <w:right w:val="none" w:sz="0" w:space="0" w:color="auto"/>
                      </w:divBdr>
                    </w:div>
                    <w:div w:id="506678406">
                      <w:marLeft w:val="0"/>
                      <w:marRight w:val="0"/>
                      <w:marTop w:val="0"/>
                      <w:marBottom w:val="0"/>
                      <w:divBdr>
                        <w:top w:val="none" w:sz="0" w:space="0" w:color="auto"/>
                        <w:left w:val="none" w:sz="0" w:space="0" w:color="auto"/>
                        <w:bottom w:val="none" w:sz="0" w:space="0" w:color="auto"/>
                        <w:right w:val="none" w:sz="0" w:space="0" w:color="auto"/>
                      </w:divBdr>
                    </w:div>
                    <w:div w:id="166286358">
                      <w:marLeft w:val="0"/>
                      <w:marRight w:val="0"/>
                      <w:marTop w:val="0"/>
                      <w:marBottom w:val="0"/>
                      <w:divBdr>
                        <w:top w:val="none" w:sz="0" w:space="0" w:color="auto"/>
                        <w:left w:val="none" w:sz="0" w:space="0" w:color="auto"/>
                        <w:bottom w:val="none" w:sz="0" w:space="0" w:color="auto"/>
                        <w:right w:val="none" w:sz="0" w:space="0" w:color="auto"/>
                      </w:divBdr>
                      <w:divsChild>
                        <w:div w:id="1497115272">
                          <w:marLeft w:val="0"/>
                          <w:marRight w:val="0"/>
                          <w:marTop w:val="0"/>
                          <w:marBottom w:val="0"/>
                          <w:divBdr>
                            <w:top w:val="none" w:sz="0" w:space="0" w:color="auto"/>
                            <w:left w:val="none" w:sz="0" w:space="0" w:color="auto"/>
                            <w:bottom w:val="none" w:sz="0" w:space="0" w:color="auto"/>
                            <w:right w:val="none" w:sz="0" w:space="0" w:color="auto"/>
                          </w:divBdr>
                        </w:div>
                        <w:div w:id="720861648">
                          <w:marLeft w:val="0"/>
                          <w:marRight w:val="0"/>
                          <w:marTop w:val="0"/>
                          <w:marBottom w:val="0"/>
                          <w:divBdr>
                            <w:top w:val="none" w:sz="0" w:space="0" w:color="auto"/>
                            <w:left w:val="none" w:sz="0" w:space="0" w:color="auto"/>
                            <w:bottom w:val="none" w:sz="0" w:space="0" w:color="auto"/>
                            <w:right w:val="none" w:sz="0" w:space="0" w:color="auto"/>
                          </w:divBdr>
                        </w:div>
                        <w:div w:id="1211381976">
                          <w:marLeft w:val="0"/>
                          <w:marRight w:val="0"/>
                          <w:marTop w:val="0"/>
                          <w:marBottom w:val="0"/>
                          <w:divBdr>
                            <w:top w:val="none" w:sz="0" w:space="0" w:color="auto"/>
                            <w:left w:val="none" w:sz="0" w:space="0" w:color="auto"/>
                            <w:bottom w:val="none" w:sz="0" w:space="0" w:color="auto"/>
                            <w:right w:val="none" w:sz="0" w:space="0" w:color="auto"/>
                          </w:divBdr>
                        </w:div>
                        <w:div w:id="1158375378">
                          <w:marLeft w:val="0"/>
                          <w:marRight w:val="0"/>
                          <w:marTop w:val="0"/>
                          <w:marBottom w:val="0"/>
                          <w:divBdr>
                            <w:top w:val="none" w:sz="0" w:space="0" w:color="auto"/>
                            <w:left w:val="none" w:sz="0" w:space="0" w:color="auto"/>
                            <w:bottom w:val="none" w:sz="0" w:space="0" w:color="auto"/>
                            <w:right w:val="none" w:sz="0" w:space="0" w:color="auto"/>
                          </w:divBdr>
                        </w:div>
                        <w:div w:id="283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8492">
          <w:marLeft w:val="0"/>
          <w:marRight w:val="0"/>
          <w:marTop w:val="150"/>
          <w:marBottom w:val="100"/>
          <w:divBdr>
            <w:top w:val="none" w:sz="0" w:space="0" w:color="auto"/>
            <w:left w:val="none" w:sz="0" w:space="0" w:color="auto"/>
            <w:bottom w:val="none" w:sz="0" w:space="0" w:color="auto"/>
            <w:right w:val="none" w:sz="0" w:space="0" w:color="auto"/>
          </w:divBdr>
          <w:divsChild>
            <w:div w:id="2067221573">
              <w:marLeft w:val="0"/>
              <w:marRight w:val="0"/>
              <w:marTop w:val="0"/>
              <w:marBottom w:val="0"/>
              <w:divBdr>
                <w:top w:val="none" w:sz="0" w:space="0" w:color="auto"/>
                <w:left w:val="none" w:sz="0" w:space="0" w:color="auto"/>
                <w:bottom w:val="none" w:sz="0" w:space="0" w:color="auto"/>
                <w:right w:val="none" w:sz="0" w:space="0" w:color="auto"/>
              </w:divBdr>
              <w:divsChild>
                <w:div w:id="554388675">
                  <w:marLeft w:val="0"/>
                  <w:marRight w:val="0"/>
                  <w:marTop w:val="0"/>
                  <w:marBottom w:val="0"/>
                  <w:divBdr>
                    <w:top w:val="none" w:sz="0" w:space="0" w:color="auto"/>
                    <w:left w:val="none" w:sz="0" w:space="0" w:color="auto"/>
                    <w:bottom w:val="none" w:sz="0" w:space="0" w:color="auto"/>
                    <w:right w:val="none" w:sz="0" w:space="0" w:color="auto"/>
                  </w:divBdr>
                  <w:divsChild>
                    <w:div w:id="892498119">
                      <w:marLeft w:val="0"/>
                      <w:marRight w:val="0"/>
                      <w:marTop w:val="0"/>
                      <w:marBottom w:val="0"/>
                      <w:divBdr>
                        <w:top w:val="none" w:sz="0" w:space="0" w:color="auto"/>
                        <w:left w:val="none" w:sz="0" w:space="0" w:color="auto"/>
                        <w:bottom w:val="none" w:sz="0" w:space="0" w:color="auto"/>
                        <w:right w:val="none" w:sz="0" w:space="0" w:color="auto"/>
                      </w:divBdr>
                    </w:div>
                    <w:div w:id="772432986">
                      <w:marLeft w:val="0"/>
                      <w:marRight w:val="0"/>
                      <w:marTop w:val="0"/>
                      <w:marBottom w:val="0"/>
                      <w:divBdr>
                        <w:top w:val="none" w:sz="0" w:space="0" w:color="auto"/>
                        <w:left w:val="none" w:sz="0" w:space="0" w:color="auto"/>
                        <w:bottom w:val="none" w:sz="0" w:space="0" w:color="auto"/>
                        <w:right w:val="none" w:sz="0" w:space="0" w:color="auto"/>
                      </w:divBdr>
                    </w:div>
                    <w:div w:id="2096903534">
                      <w:marLeft w:val="0"/>
                      <w:marRight w:val="0"/>
                      <w:marTop w:val="0"/>
                      <w:marBottom w:val="0"/>
                      <w:divBdr>
                        <w:top w:val="none" w:sz="0" w:space="0" w:color="auto"/>
                        <w:left w:val="none" w:sz="0" w:space="0" w:color="auto"/>
                        <w:bottom w:val="none" w:sz="0" w:space="0" w:color="auto"/>
                        <w:right w:val="none" w:sz="0" w:space="0" w:color="auto"/>
                      </w:divBdr>
                    </w:div>
                    <w:div w:id="1189443242">
                      <w:marLeft w:val="0"/>
                      <w:marRight w:val="0"/>
                      <w:marTop w:val="0"/>
                      <w:marBottom w:val="0"/>
                      <w:divBdr>
                        <w:top w:val="none" w:sz="0" w:space="0" w:color="auto"/>
                        <w:left w:val="none" w:sz="0" w:space="0" w:color="auto"/>
                        <w:bottom w:val="none" w:sz="0" w:space="0" w:color="auto"/>
                        <w:right w:val="none" w:sz="0" w:space="0" w:color="auto"/>
                      </w:divBdr>
                    </w:div>
                    <w:div w:id="33241648">
                      <w:marLeft w:val="0"/>
                      <w:marRight w:val="0"/>
                      <w:marTop w:val="0"/>
                      <w:marBottom w:val="0"/>
                      <w:divBdr>
                        <w:top w:val="none" w:sz="0" w:space="0" w:color="auto"/>
                        <w:left w:val="none" w:sz="0" w:space="0" w:color="auto"/>
                        <w:bottom w:val="none" w:sz="0" w:space="0" w:color="auto"/>
                        <w:right w:val="none" w:sz="0" w:space="0" w:color="auto"/>
                      </w:divBdr>
                    </w:div>
                    <w:div w:id="1382365019">
                      <w:marLeft w:val="0"/>
                      <w:marRight w:val="0"/>
                      <w:marTop w:val="0"/>
                      <w:marBottom w:val="0"/>
                      <w:divBdr>
                        <w:top w:val="none" w:sz="0" w:space="0" w:color="auto"/>
                        <w:left w:val="none" w:sz="0" w:space="0" w:color="auto"/>
                        <w:bottom w:val="none" w:sz="0" w:space="0" w:color="auto"/>
                        <w:right w:val="none" w:sz="0" w:space="0" w:color="auto"/>
                      </w:divBdr>
                    </w:div>
                    <w:div w:id="927273496">
                      <w:marLeft w:val="0"/>
                      <w:marRight w:val="0"/>
                      <w:marTop w:val="0"/>
                      <w:marBottom w:val="0"/>
                      <w:divBdr>
                        <w:top w:val="none" w:sz="0" w:space="0" w:color="auto"/>
                        <w:left w:val="none" w:sz="0" w:space="0" w:color="auto"/>
                        <w:bottom w:val="none" w:sz="0" w:space="0" w:color="auto"/>
                        <w:right w:val="none" w:sz="0" w:space="0" w:color="auto"/>
                      </w:divBdr>
                      <w:divsChild>
                        <w:div w:id="872576116">
                          <w:marLeft w:val="0"/>
                          <w:marRight w:val="0"/>
                          <w:marTop w:val="0"/>
                          <w:marBottom w:val="0"/>
                          <w:divBdr>
                            <w:top w:val="none" w:sz="0" w:space="0" w:color="auto"/>
                            <w:left w:val="none" w:sz="0" w:space="0" w:color="auto"/>
                            <w:bottom w:val="none" w:sz="0" w:space="0" w:color="auto"/>
                            <w:right w:val="none" w:sz="0" w:space="0" w:color="auto"/>
                          </w:divBdr>
                        </w:div>
                        <w:div w:id="835269934">
                          <w:marLeft w:val="0"/>
                          <w:marRight w:val="0"/>
                          <w:marTop w:val="0"/>
                          <w:marBottom w:val="0"/>
                          <w:divBdr>
                            <w:top w:val="none" w:sz="0" w:space="0" w:color="auto"/>
                            <w:left w:val="none" w:sz="0" w:space="0" w:color="auto"/>
                            <w:bottom w:val="none" w:sz="0" w:space="0" w:color="auto"/>
                            <w:right w:val="none" w:sz="0" w:space="0" w:color="auto"/>
                          </w:divBdr>
                        </w:div>
                        <w:div w:id="932399284">
                          <w:marLeft w:val="0"/>
                          <w:marRight w:val="0"/>
                          <w:marTop w:val="0"/>
                          <w:marBottom w:val="0"/>
                          <w:divBdr>
                            <w:top w:val="none" w:sz="0" w:space="0" w:color="auto"/>
                            <w:left w:val="none" w:sz="0" w:space="0" w:color="auto"/>
                            <w:bottom w:val="none" w:sz="0" w:space="0" w:color="auto"/>
                            <w:right w:val="none" w:sz="0" w:space="0" w:color="auto"/>
                          </w:divBdr>
                        </w:div>
                        <w:div w:id="745686005">
                          <w:marLeft w:val="0"/>
                          <w:marRight w:val="0"/>
                          <w:marTop w:val="0"/>
                          <w:marBottom w:val="0"/>
                          <w:divBdr>
                            <w:top w:val="none" w:sz="0" w:space="0" w:color="auto"/>
                            <w:left w:val="none" w:sz="0" w:space="0" w:color="auto"/>
                            <w:bottom w:val="none" w:sz="0" w:space="0" w:color="auto"/>
                            <w:right w:val="none" w:sz="0" w:space="0" w:color="auto"/>
                          </w:divBdr>
                        </w:div>
                        <w:div w:id="451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3783">
          <w:marLeft w:val="0"/>
          <w:marRight w:val="0"/>
          <w:marTop w:val="150"/>
          <w:marBottom w:val="100"/>
          <w:divBdr>
            <w:top w:val="none" w:sz="0" w:space="0" w:color="auto"/>
            <w:left w:val="none" w:sz="0" w:space="0" w:color="auto"/>
            <w:bottom w:val="none" w:sz="0" w:space="0" w:color="auto"/>
            <w:right w:val="none" w:sz="0" w:space="0" w:color="auto"/>
          </w:divBdr>
          <w:divsChild>
            <w:div w:id="393160721">
              <w:marLeft w:val="0"/>
              <w:marRight w:val="0"/>
              <w:marTop w:val="0"/>
              <w:marBottom w:val="0"/>
              <w:divBdr>
                <w:top w:val="none" w:sz="0" w:space="0" w:color="auto"/>
                <w:left w:val="none" w:sz="0" w:space="0" w:color="auto"/>
                <w:bottom w:val="none" w:sz="0" w:space="0" w:color="auto"/>
                <w:right w:val="none" w:sz="0" w:space="0" w:color="auto"/>
              </w:divBdr>
              <w:divsChild>
                <w:div w:id="1069502767">
                  <w:marLeft w:val="0"/>
                  <w:marRight w:val="0"/>
                  <w:marTop w:val="0"/>
                  <w:marBottom w:val="0"/>
                  <w:divBdr>
                    <w:top w:val="none" w:sz="0" w:space="0" w:color="auto"/>
                    <w:left w:val="none" w:sz="0" w:space="0" w:color="auto"/>
                    <w:bottom w:val="none" w:sz="0" w:space="0" w:color="auto"/>
                    <w:right w:val="none" w:sz="0" w:space="0" w:color="auto"/>
                  </w:divBdr>
                  <w:divsChild>
                    <w:div w:id="21175873">
                      <w:marLeft w:val="0"/>
                      <w:marRight w:val="0"/>
                      <w:marTop w:val="0"/>
                      <w:marBottom w:val="0"/>
                      <w:divBdr>
                        <w:top w:val="none" w:sz="0" w:space="0" w:color="auto"/>
                        <w:left w:val="none" w:sz="0" w:space="0" w:color="auto"/>
                        <w:bottom w:val="none" w:sz="0" w:space="0" w:color="auto"/>
                        <w:right w:val="none" w:sz="0" w:space="0" w:color="auto"/>
                      </w:divBdr>
                    </w:div>
                    <w:div w:id="737676439">
                      <w:marLeft w:val="0"/>
                      <w:marRight w:val="0"/>
                      <w:marTop w:val="0"/>
                      <w:marBottom w:val="0"/>
                      <w:divBdr>
                        <w:top w:val="none" w:sz="0" w:space="0" w:color="auto"/>
                        <w:left w:val="none" w:sz="0" w:space="0" w:color="auto"/>
                        <w:bottom w:val="none" w:sz="0" w:space="0" w:color="auto"/>
                        <w:right w:val="none" w:sz="0" w:space="0" w:color="auto"/>
                      </w:divBdr>
                    </w:div>
                    <w:div w:id="209148435">
                      <w:marLeft w:val="0"/>
                      <w:marRight w:val="0"/>
                      <w:marTop w:val="0"/>
                      <w:marBottom w:val="0"/>
                      <w:divBdr>
                        <w:top w:val="none" w:sz="0" w:space="0" w:color="auto"/>
                        <w:left w:val="none" w:sz="0" w:space="0" w:color="auto"/>
                        <w:bottom w:val="none" w:sz="0" w:space="0" w:color="auto"/>
                        <w:right w:val="none" w:sz="0" w:space="0" w:color="auto"/>
                      </w:divBdr>
                    </w:div>
                    <w:div w:id="955329461">
                      <w:marLeft w:val="0"/>
                      <w:marRight w:val="0"/>
                      <w:marTop w:val="0"/>
                      <w:marBottom w:val="0"/>
                      <w:divBdr>
                        <w:top w:val="none" w:sz="0" w:space="0" w:color="auto"/>
                        <w:left w:val="none" w:sz="0" w:space="0" w:color="auto"/>
                        <w:bottom w:val="none" w:sz="0" w:space="0" w:color="auto"/>
                        <w:right w:val="none" w:sz="0" w:space="0" w:color="auto"/>
                      </w:divBdr>
                    </w:div>
                    <w:div w:id="1276786255">
                      <w:marLeft w:val="0"/>
                      <w:marRight w:val="0"/>
                      <w:marTop w:val="0"/>
                      <w:marBottom w:val="0"/>
                      <w:divBdr>
                        <w:top w:val="none" w:sz="0" w:space="0" w:color="auto"/>
                        <w:left w:val="none" w:sz="0" w:space="0" w:color="auto"/>
                        <w:bottom w:val="none" w:sz="0" w:space="0" w:color="auto"/>
                        <w:right w:val="none" w:sz="0" w:space="0" w:color="auto"/>
                      </w:divBdr>
                    </w:div>
                    <w:div w:id="1241715441">
                      <w:marLeft w:val="0"/>
                      <w:marRight w:val="0"/>
                      <w:marTop w:val="0"/>
                      <w:marBottom w:val="0"/>
                      <w:divBdr>
                        <w:top w:val="none" w:sz="0" w:space="0" w:color="auto"/>
                        <w:left w:val="none" w:sz="0" w:space="0" w:color="auto"/>
                        <w:bottom w:val="none" w:sz="0" w:space="0" w:color="auto"/>
                        <w:right w:val="none" w:sz="0" w:space="0" w:color="auto"/>
                      </w:divBdr>
                      <w:divsChild>
                        <w:div w:id="2085518641">
                          <w:marLeft w:val="0"/>
                          <w:marRight w:val="0"/>
                          <w:marTop w:val="0"/>
                          <w:marBottom w:val="0"/>
                          <w:divBdr>
                            <w:top w:val="none" w:sz="0" w:space="0" w:color="auto"/>
                            <w:left w:val="none" w:sz="0" w:space="0" w:color="auto"/>
                            <w:bottom w:val="none" w:sz="0" w:space="0" w:color="auto"/>
                            <w:right w:val="none" w:sz="0" w:space="0" w:color="auto"/>
                          </w:divBdr>
                        </w:div>
                        <w:div w:id="2130854738">
                          <w:marLeft w:val="0"/>
                          <w:marRight w:val="0"/>
                          <w:marTop w:val="0"/>
                          <w:marBottom w:val="0"/>
                          <w:divBdr>
                            <w:top w:val="none" w:sz="0" w:space="0" w:color="auto"/>
                            <w:left w:val="none" w:sz="0" w:space="0" w:color="auto"/>
                            <w:bottom w:val="none" w:sz="0" w:space="0" w:color="auto"/>
                            <w:right w:val="none" w:sz="0" w:space="0" w:color="auto"/>
                          </w:divBdr>
                        </w:div>
                        <w:div w:id="753892125">
                          <w:marLeft w:val="0"/>
                          <w:marRight w:val="0"/>
                          <w:marTop w:val="0"/>
                          <w:marBottom w:val="0"/>
                          <w:divBdr>
                            <w:top w:val="none" w:sz="0" w:space="0" w:color="auto"/>
                            <w:left w:val="none" w:sz="0" w:space="0" w:color="auto"/>
                            <w:bottom w:val="none" w:sz="0" w:space="0" w:color="auto"/>
                            <w:right w:val="none" w:sz="0" w:space="0" w:color="auto"/>
                          </w:divBdr>
                        </w:div>
                        <w:div w:id="995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6643">
          <w:marLeft w:val="0"/>
          <w:marRight w:val="0"/>
          <w:marTop w:val="150"/>
          <w:marBottom w:val="100"/>
          <w:divBdr>
            <w:top w:val="none" w:sz="0" w:space="0" w:color="auto"/>
            <w:left w:val="none" w:sz="0" w:space="0" w:color="auto"/>
            <w:bottom w:val="none" w:sz="0" w:space="0" w:color="auto"/>
            <w:right w:val="none" w:sz="0" w:space="0" w:color="auto"/>
          </w:divBdr>
          <w:divsChild>
            <w:div w:id="444234199">
              <w:marLeft w:val="0"/>
              <w:marRight w:val="0"/>
              <w:marTop w:val="0"/>
              <w:marBottom w:val="0"/>
              <w:divBdr>
                <w:top w:val="none" w:sz="0" w:space="0" w:color="auto"/>
                <w:left w:val="none" w:sz="0" w:space="0" w:color="auto"/>
                <w:bottom w:val="none" w:sz="0" w:space="0" w:color="auto"/>
                <w:right w:val="none" w:sz="0" w:space="0" w:color="auto"/>
              </w:divBdr>
              <w:divsChild>
                <w:div w:id="2032337981">
                  <w:marLeft w:val="0"/>
                  <w:marRight w:val="0"/>
                  <w:marTop w:val="0"/>
                  <w:marBottom w:val="0"/>
                  <w:divBdr>
                    <w:top w:val="none" w:sz="0" w:space="0" w:color="auto"/>
                    <w:left w:val="none" w:sz="0" w:space="0" w:color="auto"/>
                    <w:bottom w:val="none" w:sz="0" w:space="0" w:color="auto"/>
                    <w:right w:val="none" w:sz="0" w:space="0" w:color="auto"/>
                  </w:divBdr>
                  <w:divsChild>
                    <w:div w:id="127283645">
                      <w:marLeft w:val="0"/>
                      <w:marRight w:val="0"/>
                      <w:marTop w:val="0"/>
                      <w:marBottom w:val="0"/>
                      <w:divBdr>
                        <w:top w:val="none" w:sz="0" w:space="0" w:color="auto"/>
                        <w:left w:val="none" w:sz="0" w:space="0" w:color="auto"/>
                        <w:bottom w:val="none" w:sz="0" w:space="0" w:color="auto"/>
                        <w:right w:val="none" w:sz="0" w:space="0" w:color="auto"/>
                      </w:divBdr>
                    </w:div>
                    <w:div w:id="1232882882">
                      <w:marLeft w:val="0"/>
                      <w:marRight w:val="0"/>
                      <w:marTop w:val="0"/>
                      <w:marBottom w:val="0"/>
                      <w:divBdr>
                        <w:top w:val="none" w:sz="0" w:space="0" w:color="auto"/>
                        <w:left w:val="none" w:sz="0" w:space="0" w:color="auto"/>
                        <w:bottom w:val="none" w:sz="0" w:space="0" w:color="auto"/>
                        <w:right w:val="none" w:sz="0" w:space="0" w:color="auto"/>
                      </w:divBdr>
                    </w:div>
                    <w:div w:id="1207251788">
                      <w:marLeft w:val="0"/>
                      <w:marRight w:val="0"/>
                      <w:marTop w:val="0"/>
                      <w:marBottom w:val="0"/>
                      <w:divBdr>
                        <w:top w:val="none" w:sz="0" w:space="0" w:color="auto"/>
                        <w:left w:val="none" w:sz="0" w:space="0" w:color="auto"/>
                        <w:bottom w:val="none" w:sz="0" w:space="0" w:color="auto"/>
                        <w:right w:val="none" w:sz="0" w:space="0" w:color="auto"/>
                      </w:divBdr>
                    </w:div>
                    <w:div w:id="312023763">
                      <w:marLeft w:val="0"/>
                      <w:marRight w:val="0"/>
                      <w:marTop w:val="0"/>
                      <w:marBottom w:val="0"/>
                      <w:divBdr>
                        <w:top w:val="none" w:sz="0" w:space="0" w:color="auto"/>
                        <w:left w:val="none" w:sz="0" w:space="0" w:color="auto"/>
                        <w:bottom w:val="none" w:sz="0" w:space="0" w:color="auto"/>
                        <w:right w:val="none" w:sz="0" w:space="0" w:color="auto"/>
                      </w:divBdr>
                    </w:div>
                    <w:div w:id="329606046">
                      <w:marLeft w:val="0"/>
                      <w:marRight w:val="0"/>
                      <w:marTop w:val="0"/>
                      <w:marBottom w:val="0"/>
                      <w:divBdr>
                        <w:top w:val="none" w:sz="0" w:space="0" w:color="auto"/>
                        <w:left w:val="none" w:sz="0" w:space="0" w:color="auto"/>
                        <w:bottom w:val="none" w:sz="0" w:space="0" w:color="auto"/>
                        <w:right w:val="none" w:sz="0" w:space="0" w:color="auto"/>
                      </w:divBdr>
                    </w:div>
                    <w:div w:id="1802771111">
                      <w:marLeft w:val="0"/>
                      <w:marRight w:val="0"/>
                      <w:marTop w:val="0"/>
                      <w:marBottom w:val="0"/>
                      <w:divBdr>
                        <w:top w:val="none" w:sz="0" w:space="0" w:color="auto"/>
                        <w:left w:val="none" w:sz="0" w:space="0" w:color="auto"/>
                        <w:bottom w:val="none" w:sz="0" w:space="0" w:color="auto"/>
                        <w:right w:val="none" w:sz="0" w:space="0" w:color="auto"/>
                      </w:divBdr>
                      <w:divsChild>
                        <w:div w:id="1457143864">
                          <w:marLeft w:val="0"/>
                          <w:marRight w:val="0"/>
                          <w:marTop w:val="0"/>
                          <w:marBottom w:val="0"/>
                          <w:divBdr>
                            <w:top w:val="none" w:sz="0" w:space="0" w:color="auto"/>
                            <w:left w:val="none" w:sz="0" w:space="0" w:color="auto"/>
                            <w:bottom w:val="none" w:sz="0" w:space="0" w:color="auto"/>
                            <w:right w:val="none" w:sz="0" w:space="0" w:color="auto"/>
                          </w:divBdr>
                        </w:div>
                        <w:div w:id="807212839">
                          <w:marLeft w:val="0"/>
                          <w:marRight w:val="0"/>
                          <w:marTop w:val="0"/>
                          <w:marBottom w:val="0"/>
                          <w:divBdr>
                            <w:top w:val="none" w:sz="0" w:space="0" w:color="auto"/>
                            <w:left w:val="none" w:sz="0" w:space="0" w:color="auto"/>
                            <w:bottom w:val="none" w:sz="0" w:space="0" w:color="auto"/>
                            <w:right w:val="none" w:sz="0" w:space="0" w:color="auto"/>
                          </w:divBdr>
                        </w:div>
                        <w:div w:id="837040672">
                          <w:marLeft w:val="0"/>
                          <w:marRight w:val="0"/>
                          <w:marTop w:val="0"/>
                          <w:marBottom w:val="0"/>
                          <w:divBdr>
                            <w:top w:val="none" w:sz="0" w:space="0" w:color="auto"/>
                            <w:left w:val="none" w:sz="0" w:space="0" w:color="auto"/>
                            <w:bottom w:val="none" w:sz="0" w:space="0" w:color="auto"/>
                            <w:right w:val="none" w:sz="0" w:space="0" w:color="auto"/>
                          </w:divBdr>
                        </w:div>
                        <w:div w:id="128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902">
          <w:marLeft w:val="0"/>
          <w:marRight w:val="0"/>
          <w:marTop w:val="150"/>
          <w:marBottom w:val="100"/>
          <w:divBdr>
            <w:top w:val="none" w:sz="0" w:space="0" w:color="auto"/>
            <w:left w:val="none" w:sz="0" w:space="0" w:color="auto"/>
            <w:bottom w:val="none" w:sz="0" w:space="0" w:color="auto"/>
            <w:right w:val="none" w:sz="0" w:space="0" w:color="auto"/>
          </w:divBdr>
          <w:divsChild>
            <w:div w:id="715200460">
              <w:marLeft w:val="0"/>
              <w:marRight w:val="0"/>
              <w:marTop w:val="0"/>
              <w:marBottom w:val="0"/>
              <w:divBdr>
                <w:top w:val="none" w:sz="0" w:space="0" w:color="auto"/>
                <w:left w:val="none" w:sz="0" w:space="0" w:color="auto"/>
                <w:bottom w:val="none" w:sz="0" w:space="0" w:color="auto"/>
                <w:right w:val="none" w:sz="0" w:space="0" w:color="auto"/>
              </w:divBdr>
              <w:divsChild>
                <w:div w:id="1704019313">
                  <w:marLeft w:val="0"/>
                  <w:marRight w:val="0"/>
                  <w:marTop w:val="0"/>
                  <w:marBottom w:val="0"/>
                  <w:divBdr>
                    <w:top w:val="none" w:sz="0" w:space="0" w:color="auto"/>
                    <w:left w:val="none" w:sz="0" w:space="0" w:color="auto"/>
                    <w:bottom w:val="none" w:sz="0" w:space="0" w:color="auto"/>
                    <w:right w:val="none" w:sz="0" w:space="0" w:color="auto"/>
                  </w:divBdr>
                  <w:divsChild>
                    <w:div w:id="1984506841">
                      <w:marLeft w:val="0"/>
                      <w:marRight w:val="0"/>
                      <w:marTop w:val="0"/>
                      <w:marBottom w:val="0"/>
                      <w:divBdr>
                        <w:top w:val="none" w:sz="0" w:space="0" w:color="auto"/>
                        <w:left w:val="none" w:sz="0" w:space="0" w:color="auto"/>
                        <w:bottom w:val="none" w:sz="0" w:space="0" w:color="auto"/>
                        <w:right w:val="none" w:sz="0" w:space="0" w:color="auto"/>
                      </w:divBdr>
                    </w:div>
                    <w:div w:id="814684032">
                      <w:marLeft w:val="0"/>
                      <w:marRight w:val="0"/>
                      <w:marTop w:val="0"/>
                      <w:marBottom w:val="0"/>
                      <w:divBdr>
                        <w:top w:val="none" w:sz="0" w:space="0" w:color="auto"/>
                        <w:left w:val="none" w:sz="0" w:space="0" w:color="auto"/>
                        <w:bottom w:val="none" w:sz="0" w:space="0" w:color="auto"/>
                        <w:right w:val="none" w:sz="0" w:space="0" w:color="auto"/>
                      </w:divBdr>
                    </w:div>
                    <w:div w:id="269241856">
                      <w:marLeft w:val="0"/>
                      <w:marRight w:val="0"/>
                      <w:marTop w:val="0"/>
                      <w:marBottom w:val="0"/>
                      <w:divBdr>
                        <w:top w:val="none" w:sz="0" w:space="0" w:color="auto"/>
                        <w:left w:val="none" w:sz="0" w:space="0" w:color="auto"/>
                        <w:bottom w:val="none" w:sz="0" w:space="0" w:color="auto"/>
                        <w:right w:val="none" w:sz="0" w:space="0" w:color="auto"/>
                      </w:divBdr>
                    </w:div>
                    <w:div w:id="1958368255">
                      <w:marLeft w:val="0"/>
                      <w:marRight w:val="0"/>
                      <w:marTop w:val="0"/>
                      <w:marBottom w:val="0"/>
                      <w:divBdr>
                        <w:top w:val="none" w:sz="0" w:space="0" w:color="auto"/>
                        <w:left w:val="none" w:sz="0" w:space="0" w:color="auto"/>
                        <w:bottom w:val="none" w:sz="0" w:space="0" w:color="auto"/>
                        <w:right w:val="none" w:sz="0" w:space="0" w:color="auto"/>
                      </w:divBdr>
                    </w:div>
                    <w:div w:id="2132626717">
                      <w:marLeft w:val="0"/>
                      <w:marRight w:val="0"/>
                      <w:marTop w:val="0"/>
                      <w:marBottom w:val="0"/>
                      <w:divBdr>
                        <w:top w:val="none" w:sz="0" w:space="0" w:color="auto"/>
                        <w:left w:val="none" w:sz="0" w:space="0" w:color="auto"/>
                        <w:bottom w:val="none" w:sz="0" w:space="0" w:color="auto"/>
                        <w:right w:val="none" w:sz="0" w:space="0" w:color="auto"/>
                      </w:divBdr>
                      <w:divsChild>
                        <w:div w:id="231163042">
                          <w:marLeft w:val="0"/>
                          <w:marRight w:val="0"/>
                          <w:marTop w:val="0"/>
                          <w:marBottom w:val="0"/>
                          <w:divBdr>
                            <w:top w:val="none" w:sz="0" w:space="0" w:color="auto"/>
                            <w:left w:val="none" w:sz="0" w:space="0" w:color="auto"/>
                            <w:bottom w:val="none" w:sz="0" w:space="0" w:color="auto"/>
                            <w:right w:val="none" w:sz="0" w:space="0" w:color="auto"/>
                          </w:divBdr>
                        </w:div>
                        <w:div w:id="110978430">
                          <w:marLeft w:val="0"/>
                          <w:marRight w:val="0"/>
                          <w:marTop w:val="0"/>
                          <w:marBottom w:val="0"/>
                          <w:divBdr>
                            <w:top w:val="none" w:sz="0" w:space="0" w:color="auto"/>
                            <w:left w:val="none" w:sz="0" w:space="0" w:color="auto"/>
                            <w:bottom w:val="none" w:sz="0" w:space="0" w:color="auto"/>
                            <w:right w:val="none" w:sz="0" w:space="0" w:color="auto"/>
                          </w:divBdr>
                        </w:div>
                        <w:div w:id="7336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1674">
          <w:marLeft w:val="0"/>
          <w:marRight w:val="0"/>
          <w:marTop w:val="150"/>
          <w:marBottom w:val="100"/>
          <w:divBdr>
            <w:top w:val="none" w:sz="0" w:space="0" w:color="auto"/>
            <w:left w:val="none" w:sz="0" w:space="0" w:color="auto"/>
            <w:bottom w:val="none" w:sz="0" w:space="0" w:color="auto"/>
            <w:right w:val="none" w:sz="0" w:space="0" w:color="auto"/>
          </w:divBdr>
          <w:divsChild>
            <w:div w:id="338772547">
              <w:marLeft w:val="0"/>
              <w:marRight w:val="0"/>
              <w:marTop w:val="0"/>
              <w:marBottom w:val="0"/>
              <w:divBdr>
                <w:top w:val="none" w:sz="0" w:space="0" w:color="auto"/>
                <w:left w:val="none" w:sz="0" w:space="0" w:color="auto"/>
                <w:bottom w:val="none" w:sz="0" w:space="0" w:color="auto"/>
                <w:right w:val="none" w:sz="0" w:space="0" w:color="auto"/>
              </w:divBdr>
              <w:divsChild>
                <w:div w:id="1959948323">
                  <w:marLeft w:val="0"/>
                  <w:marRight w:val="0"/>
                  <w:marTop w:val="0"/>
                  <w:marBottom w:val="0"/>
                  <w:divBdr>
                    <w:top w:val="none" w:sz="0" w:space="0" w:color="auto"/>
                    <w:left w:val="none" w:sz="0" w:space="0" w:color="auto"/>
                    <w:bottom w:val="none" w:sz="0" w:space="0" w:color="auto"/>
                    <w:right w:val="none" w:sz="0" w:space="0" w:color="auto"/>
                  </w:divBdr>
                  <w:divsChild>
                    <w:div w:id="433743916">
                      <w:marLeft w:val="0"/>
                      <w:marRight w:val="0"/>
                      <w:marTop w:val="0"/>
                      <w:marBottom w:val="0"/>
                      <w:divBdr>
                        <w:top w:val="none" w:sz="0" w:space="0" w:color="auto"/>
                        <w:left w:val="none" w:sz="0" w:space="0" w:color="auto"/>
                        <w:bottom w:val="none" w:sz="0" w:space="0" w:color="auto"/>
                        <w:right w:val="none" w:sz="0" w:space="0" w:color="auto"/>
                      </w:divBdr>
                    </w:div>
                    <w:div w:id="1996908139">
                      <w:marLeft w:val="0"/>
                      <w:marRight w:val="0"/>
                      <w:marTop w:val="0"/>
                      <w:marBottom w:val="0"/>
                      <w:divBdr>
                        <w:top w:val="none" w:sz="0" w:space="0" w:color="auto"/>
                        <w:left w:val="none" w:sz="0" w:space="0" w:color="auto"/>
                        <w:bottom w:val="none" w:sz="0" w:space="0" w:color="auto"/>
                        <w:right w:val="none" w:sz="0" w:space="0" w:color="auto"/>
                      </w:divBdr>
                    </w:div>
                    <w:div w:id="877399569">
                      <w:marLeft w:val="0"/>
                      <w:marRight w:val="0"/>
                      <w:marTop w:val="0"/>
                      <w:marBottom w:val="0"/>
                      <w:divBdr>
                        <w:top w:val="none" w:sz="0" w:space="0" w:color="auto"/>
                        <w:left w:val="none" w:sz="0" w:space="0" w:color="auto"/>
                        <w:bottom w:val="none" w:sz="0" w:space="0" w:color="auto"/>
                        <w:right w:val="none" w:sz="0" w:space="0" w:color="auto"/>
                      </w:divBdr>
                    </w:div>
                    <w:div w:id="869416168">
                      <w:marLeft w:val="0"/>
                      <w:marRight w:val="0"/>
                      <w:marTop w:val="0"/>
                      <w:marBottom w:val="0"/>
                      <w:divBdr>
                        <w:top w:val="none" w:sz="0" w:space="0" w:color="auto"/>
                        <w:left w:val="none" w:sz="0" w:space="0" w:color="auto"/>
                        <w:bottom w:val="none" w:sz="0" w:space="0" w:color="auto"/>
                        <w:right w:val="none" w:sz="0" w:space="0" w:color="auto"/>
                      </w:divBdr>
                    </w:div>
                    <w:div w:id="408044443">
                      <w:marLeft w:val="0"/>
                      <w:marRight w:val="0"/>
                      <w:marTop w:val="0"/>
                      <w:marBottom w:val="0"/>
                      <w:divBdr>
                        <w:top w:val="none" w:sz="0" w:space="0" w:color="auto"/>
                        <w:left w:val="none" w:sz="0" w:space="0" w:color="auto"/>
                        <w:bottom w:val="none" w:sz="0" w:space="0" w:color="auto"/>
                        <w:right w:val="none" w:sz="0" w:space="0" w:color="auto"/>
                      </w:divBdr>
                    </w:div>
                    <w:div w:id="2032029391">
                      <w:marLeft w:val="0"/>
                      <w:marRight w:val="0"/>
                      <w:marTop w:val="0"/>
                      <w:marBottom w:val="0"/>
                      <w:divBdr>
                        <w:top w:val="none" w:sz="0" w:space="0" w:color="auto"/>
                        <w:left w:val="none" w:sz="0" w:space="0" w:color="auto"/>
                        <w:bottom w:val="none" w:sz="0" w:space="0" w:color="auto"/>
                        <w:right w:val="none" w:sz="0" w:space="0" w:color="auto"/>
                      </w:divBdr>
                      <w:divsChild>
                        <w:div w:id="929507949">
                          <w:marLeft w:val="0"/>
                          <w:marRight w:val="0"/>
                          <w:marTop w:val="0"/>
                          <w:marBottom w:val="0"/>
                          <w:divBdr>
                            <w:top w:val="none" w:sz="0" w:space="0" w:color="auto"/>
                            <w:left w:val="none" w:sz="0" w:space="0" w:color="auto"/>
                            <w:bottom w:val="none" w:sz="0" w:space="0" w:color="auto"/>
                            <w:right w:val="none" w:sz="0" w:space="0" w:color="auto"/>
                          </w:divBdr>
                        </w:div>
                        <w:div w:id="1050108143">
                          <w:marLeft w:val="0"/>
                          <w:marRight w:val="0"/>
                          <w:marTop w:val="0"/>
                          <w:marBottom w:val="0"/>
                          <w:divBdr>
                            <w:top w:val="none" w:sz="0" w:space="0" w:color="auto"/>
                            <w:left w:val="none" w:sz="0" w:space="0" w:color="auto"/>
                            <w:bottom w:val="none" w:sz="0" w:space="0" w:color="auto"/>
                            <w:right w:val="none" w:sz="0" w:space="0" w:color="auto"/>
                          </w:divBdr>
                        </w:div>
                        <w:div w:id="1497652322">
                          <w:marLeft w:val="0"/>
                          <w:marRight w:val="0"/>
                          <w:marTop w:val="0"/>
                          <w:marBottom w:val="0"/>
                          <w:divBdr>
                            <w:top w:val="none" w:sz="0" w:space="0" w:color="auto"/>
                            <w:left w:val="none" w:sz="0" w:space="0" w:color="auto"/>
                            <w:bottom w:val="none" w:sz="0" w:space="0" w:color="auto"/>
                            <w:right w:val="none" w:sz="0" w:space="0" w:color="auto"/>
                          </w:divBdr>
                        </w:div>
                        <w:div w:id="12181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186">
          <w:marLeft w:val="0"/>
          <w:marRight w:val="0"/>
          <w:marTop w:val="150"/>
          <w:marBottom w:val="100"/>
          <w:divBdr>
            <w:top w:val="none" w:sz="0" w:space="0" w:color="auto"/>
            <w:left w:val="none" w:sz="0" w:space="0" w:color="auto"/>
            <w:bottom w:val="none" w:sz="0" w:space="0" w:color="auto"/>
            <w:right w:val="none" w:sz="0" w:space="0" w:color="auto"/>
          </w:divBdr>
          <w:divsChild>
            <w:div w:id="1056051330">
              <w:marLeft w:val="0"/>
              <w:marRight w:val="0"/>
              <w:marTop w:val="0"/>
              <w:marBottom w:val="0"/>
              <w:divBdr>
                <w:top w:val="none" w:sz="0" w:space="0" w:color="auto"/>
                <w:left w:val="none" w:sz="0" w:space="0" w:color="auto"/>
                <w:bottom w:val="none" w:sz="0" w:space="0" w:color="auto"/>
                <w:right w:val="none" w:sz="0" w:space="0" w:color="auto"/>
              </w:divBdr>
              <w:divsChild>
                <w:div w:id="1884706650">
                  <w:marLeft w:val="0"/>
                  <w:marRight w:val="0"/>
                  <w:marTop w:val="0"/>
                  <w:marBottom w:val="0"/>
                  <w:divBdr>
                    <w:top w:val="none" w:sz="0" w:space="0" w:color="auto"/>
                    <w:left w:val="none" w:sz="0" w:space="0" w:color="auto"/>
                    <w:bottom w:val="none" w:sz="0" w:space="0" w:color="auto"/>
                    <w:right w:val="none" w:sz="0" w:space="0" w:color="auto"/>
                  </w:divBdr>
                  <w:divsChild>
                    <w:div w:id="431901360">
                      <w:marLeft w:val="0"/>
                      <w:marRight w:val="0"/>
                      <w:marTop w:val="0"/>
                      <w:marBottom w:val="0"/>
                      <w:divBdr>
                        <w:top w:val="none" w:sz="0" w:space="0" w:color="auto"/>
                        <w:left w:val="none" w:sz="0" w:space="0" w:color="auto"/>
                        <w:bottom w:val="none" w:sz="0" w:space="0" w:color="auto"/>
                        <w:right w:val="none" w:sz="0" w:space="0" w:color="auto"/>
                      </w:divBdr>
                    </w:div>
                    <w:div w:id="1699577412">
                      <w:marLeft w:val="0"/>
                      <w:marRight w:val="0"/>
                      <w:marTop w:val="0"/>
                      <w:marBottom w:val="0"/>
                      <w:divBdr>
                        <w:top w:val="none" w:sz="0" w:space="0" w:color="auto"/>
                        <w:left w:val="none" w:sz="0" w:space="0" w:color="auto"/>
                        <w:bottom w:val="none" w:sz="0" w:space="0" w:color="auto"/>
                        <w:right w:val="none" w:sz="0" w:space="0" w:color="auto"/>
                      </w:divBdr>
                    </w:div>
                    <w:div w:id="625552815">
                      <w:marLeft w:val="0"/>
                      <w:marRight w:val="0"/>
                      <w:marTop w:val="0"/>
                      <w:marBottom w:val="0"/>
                      <w:divBdr>
                        <w:top w:val="none" w:sz="0" w:space="0" w:color="auto"/>
                        <w:left w:val="none" w:sz="0" w:space="0" w:color="auto"/>
                        <w:bottom w:val="none" w:sz="0" w:space="0" w:color="auto"/>
                        <w:right w:val="none" w:sz="0" w:space="0" w:color="auto"/>
                      </w:divBdr>
                    </w:div>
                    <w:div w:id="637802061">
                      <w:marLeft w:val="0"/>
                      <w:marRight w:val="0"/>
                      <w:marTop w:val="0"/>
                      <w:marBottom w:val="0"/>
                      <w:divBdr>
                        <w:top w:val="none" w:sz="0" w:space="0" w:color="auto"/>
                        <w:left w:val="none" w:sz="0" w:space="0" w:color="auto"/>
                        <w:bottom w:val="none" w:sz="0" w:space="0" w:color="auto"/>
                        <w:right w:val="none" w:sz="0" w:space="0" w:color="auto"/>
                      </w:divBdr>
                    </w:div>
                    <w:div w:id="643000166">
                      <w:marLeft w:val="0"/>
                      <w:marRight w:val="0"/>
                      <w:marTop w:val="0"/>
                      <w:marBottom w:val="0"/>
                      <w:divBdr>
                        <w:top w:val="none" w:sz="0" w:space="0" w:color="auto"/>
                        <w:left w:val="none" w:sz="0" w:space="0" w:color="auto"/>
                        <w:bottom w:val="none" w:sz="0" w:space="0" w:color="auto"/>
                        <w:right w:val="none" w:sz="0" w:space="0" w:color="auto"/>
                      </w:divBdr>
                    </w:div>
                    <w:div w:id="13042698">
                      <w:marLeft w:val="0"/>
                      <w:marRight w:val="0"/>
                      <w:marTop w:val="0"/>
                      <w:marBottom w:val="0"/>
                      <w:divBdr>
                        <w:top w:val="none" w:sz="0" w:space="0" w:color="auto"/>
                        <w:left w:val="none" w:sz="0" w:space="0" w:color="auto"/>
                        <w:bottom w:val="none" w:sz="0" w:space="0" w:color="auto"/>
                        <w:right w:val="none" w:sz="0" w:space="0" w:color="auto"/>
                      </w:divBdr>
                      <w:divsChild>
                        <w:div w:id="1573664458">
                          <w:marLeft w:val="0"/>
                          <w:marRight w:val="0"/>
                          <w:marTop w:val="0"/>
                          <w:marBottom w:val="0"/>
                          <w:divBdr>
                            <w:top w:val="none" w:sz="0" w:space="0" w:color="auto"/>
                            <w:left w:val="none" w:sz="0" w:space="0" w:color="auto"/>
                            <w:bottom w:val="none" w:sz="0" w:space="0" w:color="auto"/>
                            <w:right w:val="none" w:sz="0" w:space="0" w:color="auto"/>
                          </w:divBdr>
                        </w:div>
                        <w:div w:id="2032216254">
                          <w:marLeft w:val="0"/>
                          <w:marRight w:val="0"/>
                          <w:marTop w:val="0"/>
                          <w:marBottom w:val="0"/>
                          <w:divBdr>
                            <w:top w:val="none" w:sz="0" w:space="0" w:color="auto"/>
                            <w:left w:val="none" w:sz="0" w:space="0" w:color="auto"/>
                            <w:bottom w:val="none" w:sz="0" w:space="0" w:color="auto"/>
                            <w:right w:val="none" w:sz="0" w:space="0" w:color="auto"/>
                          </w:divBdr>
                        </w:div>
                        <w:div w:id="566379832">
                          <w:marLeft w:val="0"/>
                          <w:marRight w:val="0"/>
                          <w:marTop w:val="0"/>
                          <w:marBottom w:val="0"/>
                          <w:divBdr>
                            <w:top w:val="none" w:sz="0" w:space="0" w:color="auto"/>
                            <w:left w:val="none" w:sz="0" w:space="0" w:color="auto"/>
                            <w:bottom w:val="none" w:sz="0" w:space="0" w:color="auto"/>
                            <w:right w:val="none" w:sz="0" w:space="0" w:color="auto"/>
                          </w:divBdr>
                        </w:div>
                        <w:div w:id="3322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9656">
          <w:marLeft w:val="0"/>
          <w:marRight w:val="0"/>
          <w:marTop w:val="150"/>
          <w:marBottom w:val="100"/>
          <w:divBdr>
            <w:top w:val="none" w:sz="0" w:space="0" w:color="auto"/>
            <w:left w:val="none" w:sz="0" w:space="0" w:color="auto"/>
            <w:bottom w:val="none" w:sz="0" w:space="0" w:color="auto"/>
            <w:right w:val="none" w:sz="0" w:space="0" w:color="auto"/>
          </w:divBdr>
          <w:divsChild>
            <w:div w:id="875384496">
              <w:marLeft w:val="0"/>
              <w:marRight w:val="0"/>
              <w:marTop w:val="0"/>
              <w:marBottom w:val="0"/>
              <w:divBdr>
                <w:top w:val="none" w:sz="0" w:space="0" w:color="auto"/>
                <w:left w:val="none" w:sz="0" w:space="0" w:color="auto"/>
                <w:bottom w:val="none" w:sz="0" w:space="0" w:color="auto"/>
                <w:right w:val="none" w:sz="0" w:space="0" w:color="auto"/>
              </w:divBdr>
              <w:divsChild>
                <w:div w:id="796991615">
                  <w:marLeft w:val="0"/>
                  <w:marRight w:val="0"/>
                  <w:marTop w:val="0"/>
                  <w:marBottom w:val="0"/>
                  <w:divBdr>
                    <w:top w:val="none" w:sz="0" w:space="0" w:color="auto"/>
                    <w:left w:val="none" w:sz="0" w:space="0" w:color="auto"/>
                    <w:bottom w:val="none" w:sz="0" w:space="0" w:color="auto"/>
                    <w:right w:val="none" w:sz="0" w:space="0" w:color="auto"/>
                  </w:divBdr>
                  <w:divsChild>
                    <w:div w:id="1073237505">
                      <w:marLeft w:val="0"/>
                      <w:marRight w:val="0"/>
                      <w:marTop w:val="0"/>
                      <w:marBottom w:val="0"/>
                      <w:divBdr>
                        <w:top w:val="none" w:sz="0" w:space="0" w:color="auto"/>
                        <w:left w:val="none" w:sz="0" w:space="0" w:color="auto"/>
                        <w:bottom w:val="none" w:sz="0" w:space="0" w:color="auto"/>
                        <w:right w:val="none" w:sz="0" w:space="0" w:color="auto"/>
                      </w:divBdr>
                    </w:div>
                    <w:div w:id="300310968">
                      <w:marLeft w:val="0"/>
                      <w:marRight w:val="0"/>
                      <w:marTop w:val="0"/>
                      <w:marBottom w:val="0"/>
                      <w:divBdr>
                        <w:top w:val="none" w:sz="0" w:space="0" w:color="auto"/>
                        <w:left w:val="none" w:sz="0" w:space="0" w:color="auto"/>
                        <w:bottom w:val="none" w:sz="0" w:space="0" w:color="auto"/>
                        <w:right w:val="none" w:sz="0" w:space="0" w:color="auto"/>
                      </w:divBdr>
                    </w:div>
                    <w:div w:id="85733159">
                      <w:marLeft w:val="0"/>
                      <w:marRight w:val="0"/>
                      <w:marTop w:val="0"/>
                      <w:marBottom w:val="0"/>
                      <w:divBdr>
                        <w:top w:val="none" w:sz="0" w:space="0" w:color="auto"/>
                        <w:left w:val="none" w:sz="0" w:space="0" w:color="auto"/>
                        <w:bottom w:val="none" w:sz="0" w:space="0" w:color="auto"/>
                        <w:right w:val="none" w:sz="0" w:space="0" w:color="auto"/>
                      </w:divBdr>
                    </w:div>
                    <w:div w:id="70003583">
                      <w:marLeft w:val="0"/>
                      <w:marRight w:val="0"/>
                      <w:marTop w:val="0"/>
                      <w:marBottom w:val="0"/>
                      <w:divBdr>
                        <w:top w:val="none" w:sz="0" w:space="0" w:color="auto"/>
                        <w:left w:val="none" w:sz="0" w:space="0" w:color="auto"/>
                        <w:bottom w:val="none" w:sz="0" w:space="0" w:color="auto"/>
                        <w:right w:val="none" w:sz="0" w:space="0" w:color="auto"/>
                      </w:divBdr>
                    </w:div>
                    <w:div w:id="1003364367">
                      <w:marLeft w:val="0"/>
                      <w:marRight w:val="0"/>
                      <w:marTop w:val="0"/>
                      <w:marBottom w:val="0"/>
                      <w:divBdr>
                        <w:top w:val="none" w:sz="0" w:space="0" w:color="auto"/>
                        <w:left w:val="none" w:sz="0" w:space="0" w:color="auto"/>
                        <w:bottom w:val="none" w:sz="0" w:space="0" w:color="auto"/>
                        <w:right w:val="none" w:sz="0" w:space="0" w:color="auto"/>
                      </w:divBdr>
                    </w:div>
                    <w:div w:id="8726141">
                      <w:marLeft w:val="0"/>
                      <w:marRight w:val="0"/>
                      <w:marTop w:val="0"/>
                      <w:marBottom w:val="0"/>
                      <w:divBdr>
                        <w:top w:val="none" w:sz="0" w:space="0" w:color="auto"/>
                        <w:left w:val="none" w:sz="0" w:space="0" w:color="auto"/>
                        <w:bottom w:val="none" w:sz="0" w:space="0" w:color="auto"/>
                        <w:right w:val="none" w:sz="0" w:space="0" w:color="auto"/>
                      </w:divBdr>
                    </w:div>
                    <w:div w:id="639959699">
                      <w:marLeft w:val="0"/>
                      <w:marRight w:val="0"/>
                      <w:marTop w:val="0"/>
                      <w:marBottom w:val="0"/>
                      <w:divBdr>
                        <w:top w:val="none" w:sz="0" w:space="0" w:color="auto"/>
                        <w:left w:val="none" w:sz="0" w:space="0" w:color="auto"/>
                        <w:bottom w:val="none" w:sz="0" w:space="0" w:color="auto"/>
                        <w:right w:val="none" w:sz="0" w:space="0" w:color="auto"/>
                      </w:divBdr>
                    </w:div>
                    <w:div w:id="1145851012">
                      <w:marLeft w:val="0"/>
                      <w:marRight w:val="0"/>
                      <w:marTop w:val="0"/>
                      <w:marBottom w:val="0"/>
                      <w:divBdr>
                        <w:top w:val="none" w:sz="0" w:space="0" w:color="auto"/>
                        <w:left w:val="none" w:sz="0" w:space="0" w:color="auto"/>
                        <w:bottom w:val="none" w:sz="0" w:space="0" w:color="auto"/>
                        <w:right w:val="none" w:sz="0" w:space="0" w:color="auto"/>
                      </w:divBdr>
                    </w:div>
                    <w:div w:id="26492719">
                      <w:marLeft w:val="0"/>
                      <w:marRight w:val="0"/>
                      <w:marTop w:val="0"/>
                      <w:marBottom w:val="0"/>
                      <w:divBdr>
                        <w:top w:val="none" w:sz="0" w:space="0" w:color="auto"/>
                        <w:left w:val="none" w:sz="0" w:space="0" w:color="auto"/>
                        <w:bottom w:val="none" w:sz="0" w:space="0" w:color="auto"/>
                        <w:right w:val="none" w:sz="0" w:space="0" w:color="auto"/>
                      </w:divBdr>
                    </w:div>
                    <w:div w:id="2004897303">
                      <w:marLeft w:val="0"/>
                      <w:marRight w:val="0"/>
                      <w:marTop w:val="0"/>
                      <w:marBottom w:val="0"/>
                      <w:divBdr>
                        <w:top w:val="none" w:sz="0" w:space="0" w:color="auto"/>
                        <w:left w:val="none" w:sz="0" w:space="0" w:color="auto"/>
                        <w:bottom w:val="none" w:sz="0" w:space="0" w:color="auto"/>
                        <w:right w:val="none" w:sz="0" w:space="0" w:color="auto"/>
                      </w:divBdr>
                    </w:div>
                    <w:div w:id="1854297764">
                      <w:marLeft w:val="0"/>
                      <w:marRight w:val="0"/>
                      <w:marTop w:val="0"/>
                      <w:marBottom w:val="0"/>
                      <w:divBdr>
                        <w:top w:val="none" w:sz="0" w:space="0" w:color="auto"/>
                        <w:left w:val="none" w:sz="0" w:space="0" w:color="auto"/>
                        <w:bottom w:val="none" w:sz="0" w:space="0" w:color="auto"/>
                        <w:right w:val="none" w:sz="0" w:space="0" w:color="auto"/>
                      </w:divBdr>
                    </w:div>
                    <w:div w:id="2131123386">
                      <w:marLeft w:val="0"/>
                      <w:marRight w:val="0"/>
                      <w:marTop w:val="0"/>
                      <w:marBottom w:val="0"/>
                      <w:divBdr>
                        <w:top w:val="none" w:sz="0" w:space="0" w:color="auto"/>
                        <w:left w:val="none" w:sz="0" w:space="0" w:color="auto"/>
                        <w:bottom w:val="none" w:sz="0" w:space="0" w:color="auto"/>
                        <w:right w:val="none" w:sz="0" w:space="0" w:color="auto"/>
                      </w:divBdr>
                    </w:div>
                    <w:div w:id="1952741064">
                      <w:marLeft w:val="0"/>
                      <w:marRight w:val="0"/>
                      <w:marTop w:val="0"/>
                      <w:marBottom w:val="0"/>
                      <w:divBdr>
                        <w:top w:val="none" w:sz="0" w:space="0" w:color="auto"/>
                        <w:left w:val="none" w:sz="0" w:space="0" w:color="auto"/>
                        <w:bottom w:val="none" w:sz="0" w:space="0" w:color="auto"/>
                        <w:right w:val="none" w:sz="0" w:space="0" w:color="auto"/>
                      </w:divBdr>
                    </w:div>
                    <w:div w:id="2105101389">
                      <w:marLeft w:val="0"/>
                      <w:marRight w:val="0"/>
                      <w:marTop w:val="0"/>
                      <w:marBottom w:val="0"/>
                      <w:divBdr>
                        <w:top w:val="none" w:sz="0" w:space="0" w:color="auto"/>
                        <w:left w:val="none" w:sz="0" w:space="0" w:color="auto"/>
                        <w:bottom w:val="none" w:sz="0" w:space="0" w:color="auto"/>
                        <w:right w:val="none" w:sz="0" w:space="0" w:color="auto"/>
                      </w:divBdr>
                    </w:div>
                    <w:div w:id="1214731018">
                      <w:marLeft w:val="0"/>
                      <w:marRight w:val="0"/>
                      <w:marTop w:val="0"/>
                      <w:marBottom w:val="0"/>
                      <w:divBdr>
                        <w:top w:val="none" w:sz="0" w:space="0" w:color="auto"/>
                        <w:left w:val="none" w:sz="0" w:space="0" w:color="auto"/>
                        <w:bottom w:val="none" w:sz="0" w:space="0" w:color="auto"/>
                        <w:right w:val="none" w:sz="0" w:space="0" w:color="auto"/>
                      </w:divBdr>
                    </w:div>
                    <w:div w:id="936139601">
                      <w:marLeft w:val="0"/>
                      <w:marRight w:val="0"/>
                      <w:marTop w:val="0"/>
                      <w:marBottom w:val="0"/>
                      <w:divBdr>
                        <w:top w:val="none" w:sz="0" w:space="0" w:color="auto"/>
                        <w:left w:val="none" w:sz="0" w:space="0" w:color="auto"/>
                        <w:bottom w:val="none" w:sz="0" w:space="0" w:color="auto"/>
                        <w:right w:val="none" w:sz="0" w:space="0" w:color="auto"/>
                      </w:divBdr>
                    </w:div>
                    <w:div w:id="1657224409">
                      <w:marLeft w:val="0"/>
                      <w:marRight w:val="0"/>
                      <w:marTop w:val="0"/>
                      <w:marBottom w:val="0"/>
                      <w:divBdr>
                        <w:top w:val="none" w:sz="0" w:space="0" w:color="auto"/>
                        <w:left w:val="none" w:sz="0" w:space="0" w:color="auto"/>
                        <w:bottom w:val="none" w:sz="0" w:space="0" w:color="auto"/>
                        <w:right w:val="none" w:sz="0" w:space="0" w:color="auto"/>
                      </w:divBdr>
                    </w:div>
                    <w:div w:id="1715496945">
                      <w:marLeft w:val="0"/>
                      <w:marRight w:val="0"/>
                      <w:marTop w:val="0"/>
                      <w:marBottom w:val="0"/>
                      <w:divBdr>
                        <w:top w:val="none" w:sz="0" w:space="0" w:color="auto"/>
                        <w:left w:val="none" w:sz="0" w:space="0" w:color="auto"/>
                        <w:bottom w:val="none" w:sz="0" w:space="0" w:color="auto"/>
                        <w:right w:val="none" w:sz="0" w:space="0" w:color="auto"/>
                      </w:divBdr>
                    </w:div>
                    <w:div w:id="705251891">
                      <w:marLeft w:val="0"/>
                      <w:marRight w:val="0"/>
                      <w:marTop w:val="0"/>
                      <w:marBottom w:val="0"/>
                      <w:divBdr>
                        <w:top w:val="none" w:sz="0" w:space="0" w:color="auto"/>
                        <w:left w:val="none" w:sz="0" w:space="0" w:color="auto"/>
                        <w:bottom w:val="none" w:sz="0" w:space="0" w:color="auto"/>
                        <w:right w:val="none" w:sz="0" w:space="0" w:color="auto"/>
                      </w:divBdr>
                      <w:divsChild>
                        <w:div w:id="574516129">
                          <w:marLeft w:val="0"/>
                          <w:marRight w:val="0"/>
                          <w:marTop w:val="0"/>
                          <w:marBottom w:val="0"/>
                          <w:divBdr>
                            <w:top w:val="none" w:sz="0" w:space="0" w:color="auto"/>
                            <w:left w:val="none" w:sz="0" w:space="0" w:color="auto"/>
                            <w:bottom w:val="none" w:sz="0" w:space="0" w:color="auto"/>
                            <w:right w:val="none" w:sz="0" w:space="0" w:color="auto"/>
                          </w:divBdr>
                        </w:div>
                        <w:div w:id="623584111">
                          <w:marLeft w:val="0"/>
                          <w:marRight w:val="0"/>
                          <w:marTop w:val="0"/>
                          <w:marBottom w:val="0"/>
                          <w:divBdr>
                            <w:top w:val="none" w:sz="0" w:space="0" w:color="auto"/>
                            <w:left w:val="none" w:sz="0" w:space="0" w:color="auto"/>
                            <w:bottom w:val="none" w:sz="0" w:space="0" w:color="auto"/>
                            <w:right w:val="none" w:sz="0" w:space="0" w:color="auto"/>
                          </w:divBdr>
                        </w:div>
                        <w:div w:id="2101021725">
                          <w:marLeft w:val="0"/>
                          <w:marRight w:val="0"/>
                          <w:marTop w:val="0"/>
                          <w:marBottom w:val="0"/>
                          <w:divBdr>
                            <w:top w:val="none" w:sz="0" w:space="0" w:color="auto"/>
                            <w:left w:val="none" w:sz="0" w:space="0" w:color="auto"/>
                            <w:bottom w:val="none" w:sz="0" w:space="0" w:color="auto"/>
                            <w:right w:val="none" w:sz="0" w:space="0" w:color="auto"/>
                          </w:divBdr>
                        </w:div>
                        <w:div w:id="993291395">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656495516">
                          <w:marLeft w:val="0"/>
                          <w:marRight w:val="0"/>
                          <w:marTop w:val="0"/>
                          <w:marBottom w:val="0"/>
                          <w:divBdr>
                            <w:top w:val="none" w:sz="0" w:space="0" w:color="auto"/>
                            <w:left w:val="none" w:sz="0" w:space="0" w:color="auto"/>
                            <w:bottom w:val="none" w:sz="0" w:space="0" w:color="auto"/>
                            <w:right w:val="none" w:sz="0" w:space="0" w:color="auto"/>
                          </w:divBdr>
                        </w:div>
                        <w:div w:id="1735546115">
                          <w:marLeft w:val="0"/>
                          <w:marRight w:val="0"/>
                          <w:marTop w:val="0"/>
                          <w:marBottom w:val="0"/>
                          <w:divBdr>
                            <w:top w:val="none" w:sz="0" w:space="0" w:color="auto"/>
                            <w:left w:val="none" w:sz="0" w:space="0" w:color="auto"/>
                            <w:bottom w:val="none" w:sz="0" w:space="0" w:color="auto"/>
                            <w:right w:val="none" w:sz="0" w:space="0" w:color="auto"/>
                          </w:divBdr>
                        </w:div>
                        <w:div w:id="28383199">
                          <w:marLeft w:val="0"/>
                          <w:marRight w:val="0"/>
                          <w:marTop w:val="0"/>
                          <w:marBottom w:val="0"/>
                          <w:divBdr>
                            <w:top w:val="none" w:sz="0" w:space="0" w:color="auto"/>
                            <w:left w:val="none" w:sz="0" w:space="0" w:color="auto"/>
                            <w:bottom w:val="none" w:sz="0" w:space="0" w:color="auto"/>
                            <w:right w:val="none" w:sz="0" w:space="0" w:color="auto"/>
                          </w:divBdr>
                        </w:div>
                        <w:div w:id="1363245885">
                          <w:marLeft w:val="0"/>
                          <w:marRight w:val="0"/>
                          <w:marTop w:val="0"/>
                          <w:marBottom w:val="0"/>
                          <w:divBdr>
                            <w:top w:val="none" w:sz="0" w:space="0" w:color="auto"/>
                            <w:left w:val="none" w:sz="0" w:space="0" w:color="auto"/>
                            <w:bottom w:val="none" w:sz="0" w:space="0" w:color="auto"/>
                            <w:right w:val="none" w:sz="0" w:space="0" w:color="auto"/>
                          </w:divBdr>
                        </w:div>
                        <w:div w:id="1862157537">
                          <w:marLeft w:val="0"/>
                          <w:marRight w:val="0"/>
                          <w:marTop w:val="0"/>
                          <w:marBottom w:val="0"/>
                          <w:divBdr>
                            <w:top w:val="none" w:sz="0" w:space="0" w:color="auto"/>
                            <w:left w:val="none" w:sz="0" w:space="0" w:color="auto"/>
                            <w:bottom w:val="none" w:sz="0" w:space="0" w:color="auto"/>
                            <w:right w:val="none" w:sz="0" w:space="0" w:color="auto"/>
                          </w:divBdr>
                        </w:div>
                        <w:div w:id="316232343">
                          <w:marLeft w:val="0"/>
                          <w:marRight w:val="0"/>
                          <w:marTop w:val="0"/>
                          <w:marBottom w:val="0"/>
                          <w:divBdr>
                            <w:top w:val="none" w:sz="0" w:space="0" w:color="auto"/>
                            <w:left w:val="none" w:sz="0" w:space="0" w:color="auto"/>
                            <w:bottom w:val="none" w:sz="0" w:space="0" w:color="auto"/>
                            <w:right w:val="none" w:sz="0" w:space="0" w:color="auto"/>
                          </w:divBdr>
                        </w:div>
                        <w:div w:id="185220244">
                          <w:marLeft w:val="0"/>
                          <w:marRight w:val="0"/>
                          <w:marTop w:val="0"/>
                          <w:marBottom w:val="0"/>
                          <w:divBdr>
                            <w:top w:val="none" w:sz="0" w:space="0" w:color="auto"/>
                            <w:left w:val="none" w:sz="0" w:space="0" w:color="auto"/>
                            <w:bottom w:val="none" w:sz="0" w:space="0" w:color="auto"/>
                            <w:right w:val="none" w:sz="0" w:space="0" w:color="auto"/>
                          </w:divBdr>
                        </w:div>
                        <w:div w:id="564874992">
                          <w:marLeft w:val="0"/>
                          <w:marRight w:val="0"/>
                          <w:marTop w:val="0"/>
                          <w:marBottom w:val="0"/>
                          <w:divBdr>
                            <w:top w:val="none" w:sz="0" w:space="0" w:color="auto"/>
                            <w:left w:val="none" w:sz="0" w:space="0" w:color="auto"/>
                            <w:bottom w:val="none" w:sz="0" w:space="0" w:color="auto"/>
                            <w:right w:val="none" w:sz="0" w:space="0" w:color="auto"/>
                          </w:divBdr>
                        </w:div>
                        <w:div w:id="1790003901">
                          <w:marLeft w:val="0"/>
                          <w:marRight w:val="0"/>
                          <w:marTop w:val="0"/>
                          <w:marBottom w:val="0"/>
                          <w:divBdr>
                            <w:top w:val="none" w:sz="0" w:space="0" w:color="auto"/>
                            <w:left w:val="none" w:sz="0" w:space="0" w:color="auto"/>
                            <w:bottom w:val="none" w:sz="0" w:space="0" w:color="auto"/>
                            <w:right w:val="none" w:sz="0" w:space="0" w:color="auto"/>
                          </w:divBdr>
                        </w:div>
                        <w:div w:id="1122192756">
                          <w:marLeft w:val="0"/>
                          <w:marRight w:val="0"/>
                          <w:marTop w:val="0"/>
                          <w:marBottom w:val="0"/>
                          <w:divBdr>
                            <w:top w:val="none" w:sz="0" w:space="0" w:color="auto"/>
                            <w:left w:val="none" w:sz="0" w:space="0" w:color="auto"/>
                            <w:bottom w:val="none" w:sz="0" w:space="0" w:color="auto"/>
                            <w:right w:val="none" w:sz="0" w:space="0" w:color="auto"/>
                          </w:divBdr>
                        </w:div>
                        <w:div w:id="2123647329">
                          <w:marLeft w:val="0"/>
                          <w:marRight w:val="0"/>
                          <w:marTop w:val="0"/>
                          <w:marBottom w:val="0"/>
                          <w:divBdr>
                            <w:top w:val="none" w:sz="0" w:space="0" w:color="auto"/>
                            <w:left w:val="none" w:sz="0" w:space="0" w:color="auto"/>
                            <w:bottom w:val="none" w:sz="0" w:space="0" w:color="auto"/>
                            <w:right w:val="none" w:sz="0" w:space="0" w:color="auto"/>
                          </w:divBdr>
                        </w:div>
                        <w:div w:id="10247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304">
          <w:marLeft w:val="0"/>
          <w:marRight w:val="0"/>
          <w:marTop w:val="100"/>
          <w:marBottom w:val="100"/>
          <w:divBdr>
            <w:top w:val="none" w:sz="0" w:space="0" w:color="auto"/>
            <w:left w:val="none" w:sz="0" w:space="0" w:color="auto"/>
            <w:bottom w:val="none" w:sz="0" w:space="0" w:color="auto"/>
            <w:right w:val="none" w:sz="0" w:space="0" w:color="auto"/>
          </w:divBdr>
        </w:div>
      </w:divsChild>
    </w:div>
    <w:div w:id="520440183">
      <w:bodyDiv w:val="1"/>
      <w:marLeft w:val="0"/>
      <w:marRight w:val="0"/>
      <w:marTop w:val="0"/>
      <w:marBottom w:val="0"/>
      <w:divBdr>
        <w:top w:val="none" w:sz="0" w:space="0" w:color="auto"/>
        <w:left w:val="none" w:sz="0" w:space="0" w:color="auto"/>
        <w:bottom w:val="none" w:sz="0" w:space="0" w:color="auto"/>
        <w:right w:val="none" w:sz="0" w:space="0" w:color="auto"/>
      </w:divBdr>
    </w:div>
    <w:div w:id="523791392">
      <w:bodyDiv w:val="1"/>
      <w:marLeft w:val="0"/>
      <w:marRight w:val="0"/>
      <w:marTop w:val="0"/>
      <w:marBottom w:val="0"/>
      <w:divBdr>
        <w:top w:val="none" w:sz="0" w:space="0" w:color="auto"/>
        <w:left w:val="none" w:sz="0" w:space="0" w:color="auto"/>
        <w:bottom w:val="none" w:sz="0" w:space="0" w:color="auto"/>
        <w:right w:val="none" w:sz="0" w:space="0" w:color="auto"/>
      </w:divBdr>
    </w:div>
    <w:div w:id="525751364">
      <w:bodyDiv w:val="1"/>
      <w:marLeft w:val="0"/>
      <w:marRight w:val="0"/>
      <w:marTop w:val="0"/>
      <w:marBottom w:val="0"/>
      <w:divBdr>
        <w:top w:val="none" w:sz="0" w:space="0" w:color="auto"/>
        <w:left w:val="none" w:sz="0" w:space="0" w:color="auto"/>
        <w:bottom w:val="none" w:sz="0" w:space="0" w:color="auto"/>
        <w:right w:val="none" w:sz="0" w:space="0" w:color="auto"/>
      </w:divBdr>
    </w:div>
    <w:div w:id="547840577">
      <w:bodyDiv w:val="1"/>
      <w:marLeft w:val="0"/>
      <w:marRight w:val="0"/>
      <w:marTop w:val="0"/>
      <w:marBottom w:val="0"/>
      <w:divBdr>
        <w:top w:val="none" w:sz="0" w:space="0" w:color="auto"/>
        <w:left w:val="none" w:sz="0" w:space="0" w:color="auto"/>
        <w:bottom w:val="none" w:sz="0" w:space="0" w:color="auto"/>
        <w:right w:val="none" w:sz="0" w:space="0" w:color="auto"/>
      </w:divBdr>
      <w:divsChild>
        <w:div w:id="1275596057">
          <w:marLeft w:val="0"/>
          <w:marRight w:val="0"/>
          <w:marTop w:val="180"/>
          <w:marBottom w:val="180"/>
          <w:divBdr>
            <w:top w:val="none" w:sz="0" w:space="0" w:color="auto"/>
            <w:left w:val="none" w:sz="0" w:space="0" w:color="auto"/>
            <w:bottom w:val="none" w:sz="0" w:space="0" w:color="auto"/>
            <w:right w:val="none" w:sz="0" w:space="0" w:color="auto"/>
          </w:divBdr>
          <w:divsChild>
            <w:div w:id="1173106778">
              <w:marLeft w:val="0"/>
              <w:marRight w:val="0"/>
              <w:marTop w:val="0"/>
              <w:marBottom w:val="0"/>
              <w:divBdr>
                <w:top w:val="none" w:sz="0" w:space="0" w:color="auto"/>
                <w:left w:val="none" w:sz="0" w:space="0" w:color="auto"/>
                <w:bottom w:val="none" w:sz="0" w:space="0" w:color="auto"/>
                <w:right w:val="none" w:sz="0" w:space="0" w:color="auto"/>
              </w:divBdr>
            </w:div>
            <w:div w:id="1889952017">
              <w:marLeft w:val="0"/>
              <w:marRight w:val="0"/>
              <w:marTop w:val="0"/>
              <w:marBottom w:val="0"/>
              <w:divBdr>
                <w:top w:val="none" w:sz="0" w:space="0" w:color="auto"/>
                <w:left w:val="none" w:sz="0" w:space="0" w:color="auto"/>
                <w:bottom w:val="none" w:sz="0" w:space="0" w:color="auto"/>
                <w:right w:val="none" w:sz="0" w:space="0" w:color="auto"/>
              </w:divBdr>
            </w:div>
            <w:div w:id="1766222727">
              <w:marLeft w:val="0"/>
              <w:marRight w:val="0"/>
              <w:marTop w:val="0"/>
              <w:marBottom w:val="0"/>
              <w:divBdr>
                <w:top w:val="none" w:sz="0" w:space="0" w:color="auto"/>
                <w:left w:val="none" w:sz="0" w:space="0" w:color="auto"/>
                <w:bottom w:val="none" w:sz="0" w:space="0" w:color="auto"/>
                <w:right w:val="none" w:sz="0" w:space="0" w:color="auto"/>
              </w:divBdr>
            </w:div>
            <w:div w:id="1087120373">
              <w:marLeft w:val="0"/>
              <w:marRight w:val="0"/>
              <w:marTop w:val="0"/>
              <w:marBottom w:val="0"/>
              <w:divBdr>
                <w:top w:val="none" w:sz="0" w:space="0" w:color="auto"/>
                <w:left w:val="none" w:sz="0" w:space="0" w:color="auto"/>
                <w:bottom w:val="none" w:sz="0" w:space="0" w:color="auto"/>
                <w:right w:val="none" w:sz="0" w:space="0" w:color="auto"/>
              </w:divBdr>
            </w:div>
            <w:div w:id="2019960396">
              <w:marLeft w:val="0"/>
              <w:marRight w:val="0"/>
              <w:marTop w:val="0"/>
              <w:marBottom w:val="0"/>
              <w:divBdr>
                <w:top w:val="none" w:sz="0" w:space="0" w:color="auto"/>
                <w:left w:val="none" w:sz="0" w:space="0" w:color="auto"/>
                <w:bottom w:val="none" w:sz="0" w:space="0" w:color="auto"/>
                <w:right w:val="none" w:sz="0" w:space="0" w:color="auto"/>
              </w:divBdr>
            </w:div>
          </w:divsChild>
        </w:div>
        <w:div w:id="594945071">
          <w:marLeft w:val="0"/>
          <w:marRight w:val="0"/>
          <w:marTop w:val="180"/>
          <w:marBottom w:val="180"/>
          <w:divBdr>
            <w:top w:val="none" w:sz="0" w:space="0" w:color="auto"/>
            <w:left w:val="none" w:sz="0" w:space="0" w:color="auto"/>
            <w:bottom w:val="none" w:sz="0" w:space="0" w:color="auto"/>
            <w:right w:val="none" w:sz="0" w:space="0" w:color="auto"/>
          </w:divBdr>
          <w:divsChild>
            <w:div w:id="1932398221">
              <w:marLeft w:val="0"/>
              <w:marRight w:val="0"/>
              <w:marTop w:val="0"/>
              <w:marBottom w:val="0"/>
              <w:divBdr>
                <w:top w:val="none" w:sz="0" w:space="0" w:color="auto"/>
                <w:left w:val="none" w:sz="0" w:space="0" w:color="auto"/>
                <w:bottom w:val="none" w:sz="0" w:space="0" w:color="auto"/>
                <w:right w:val="none" w:sz="0" w:space="0" w:color="auto"/>
              </w:divBdr>
            </w:div>
            <w:div w:id="1396197159">
              <w:marLeft w:val="0"/>
              <w:marRight w:val="0"/>
              <w:marTop w:val="0"/>
              <w:marBottom w:val="0"/>
              <w:divBdr>
                <w:top w:val="none" w:sz="0" w:space="0" w:color="auto"/>
                <w:left w:val="none" w:sz="0" w:space="0" w:color="auto"/>
                <w:bottom w:val="none" w:sz="0" w:space="0" w:color="auto"/>
                <w:right w:val="none" w:sz="0" w:space="0" w:color="auto"/>
              </w:divBdr>
            </w:div>
            <w:div w:id="1010521772">
              <w:marLeft w:val="0"/>
              <w:marRight w:val="0"/>
              <w:marTop w:val="0"/>
              <w:marBottom w:val="0"/>
              <w:divBdr>
                <w:top w:val="none" w:sz="0" w:space="0" w:color="auto"/>
                <w:left w:val="none" w:sz="0" w:space="0" w:color="auto"/>
                <w:bottom w:val="none" w:sz="0" w:space="0" w:color="auto"/>
                <w:right w:val="none" w:sz="0" w:space="0" w:color="auto"/>
              </w:divBdr>
            </w:div>
            <w:div w:id="7261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042">
      <w:bodyDiv w:val="1"/>
      <w:marLeft w:val="0"/>
      <w:marRight w:val="0"/>
      <w:marTop w:val="0"/>
      <w:marBottom w:val="0"/>
      <w:divBdr>
        <w:top w:val="none" w:sz="0" w:space="0" w:color="auto"/>
        <w:left w:val="none" w:sz="0" w:space="0" w:color="auto"/>
        <w:bottom w:val="none" w:sz="0" w:space="0" w:color="auto"/>
        <w:right w:val="none" w:sz="0" w:space="0" w:color="auto"/>
      </w:divBdr>
    </w:div>
    <w:div w:id="604533656">
      <w:bodyDiv w:val="1"/>
      <w:marLeft w:val="0"/>
      <w:marRight w:val="0"/>
      <w:marTop w:val="0"/>
      <w:marBottom w:val="0"/>
      <w:divBdr>
        <w:top w:val="none" w:sz="0" w:space="0" w:color="auto"/>
        <w:left w:val="none" w:sz="0" w:space="0" w:color="auto"/>
        <w:bottom w:val="none" w:sz="0" w:space="0" w:color="auto"/>
        <w:right w:val="none" w:sz="0" w:space="0" w:color="auto"/>
      </w:divBdr>
    </w:div>
    <w:div w:id="610357840">
      <w:bodyDiv w:val="1"/>
      <w:marLeft w:val="0"/>
      <w:marRight w:val="0"/>
      <w:marTop w:val="0"/>
      <w:marBottom w:val="0"/>
      <w:divBdr>
        <w:top w:val="none" w:sz="0" w:space="0" w:color="auto"/>
        <w:left w:val="none" w:sz="0" w:space="0" w:color="auto"/>
        <w:bottom w:val="none" w:sz="0" w:space="0" w:color="auto"/>
        <w:right w:val="none" w:sz="0" w:space="0" w:color="auto"/>
      </w:divBdr>
      <w:divsChild>
        <w:div w:id="1351684385">
          <w:marLeft w:val="41"/>
          <w:marRight w:val="41"/>
          <w:marTop w:val="14"/>
          <w:marBottom w:val="0"/>
          <w:divBdr>
            <w:top w:val="none" w:sz="0" w:space="0" w:color="auto"/>
            <w:left w:val="none" w:sz="0" w:space="0" w:color="auto"/>
            <w:bottom w:val="none" w:sz="0" w:space="0" w:color="auto"/>
            <w:right w:val="none" w:sz="0" w:space="0" w:color="auto"/>
          </w:divBdr>
          <w:divsChild>
            <w:div w:id="19894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7565">
      <w:bodyDiv w:val="1"/>
      <w:marLeft w:val="0"/>
      <w:marRight w:val="0"/>
      <w:marTop w:val="0"/>
      <w:marBottom w:val="0"/>
      <w:divBdr>
        <w:top w:val="none" w:sz="0" w:space="0" w:color="auto"/>
        <w:left w:val="none" w:sz="0" w:space="0" w:color="auto"/>
        <w:bottom w:val="none" w:sz="0" w:space="0" w:color="auto"/>
        <w:right w:val="none" w:sz="0" w:space="0" w:color="auto"/>
      </w:divBdr>
    </w:div>
    <w:div w:id="733968460">
      <w:bodyDiv w:val="1"/>
      <w:marLeft w:val="0"/>
      <w:marRight w:val="0"/>
      <w:marTop w:val="0"/>
      <w:marBottom w:val="0"/>
      <w:divBdr>
        <w:top w:val="none" w:sz="0" w:space="0" w:color="auto"/>
        <w:left w:val="none" w:sz="0" w:space="0" w:color="auto"/>
        <w:bottom w:val="none" w:sz="0" w:space="0" w:color="auto"/>
        <w:right w:val="none" w:sz="0" w:space="0" w:color="auto"/>
      </w:divBdr>
    </w:div>
    <w:div w:id="823202274">
      <w:bodyDiv w:val="1"/>
      <w:marLeft w:val="0"/>
      <w:marRight w:val="0"/>
      <w:marTop w:val="0"/>
      <w:marBottom w:val="0"/>
      <w:divBdr>
        <w:top w:val="none" w:sz="0" w:space="0" w:color="auto"/>
        <w:left w:val="none" w:sz="0" w:space="0" w:color="auto"/>
        <w:bottom w:val="none" w:sz="0" w:space="0" w:color="auto"/>
        <w:right w:val="none" w:sz="0" w:space="0" w:color="auto"/>
      </w:divBdr>
    </w:div>
    <w:div w:id="886181851">
      <w:bodyDiv w:val="1"/>
      <w:marLeft w:val="0"/>
      <w:marRight w:val="0"/>
      <w:marTop w:val="0"/>
      <w:marBottom w:val="0"/>
      <w:divBdr>
        <w:top w:val="none" w:sz="0" w:space="0" w:color="auto"/>
        <w:left w:val="none" w:sz="0" w:space="0" w:color="auto"/>
        <w:bottom w:val="none" w:sz="0" w:space="0" w:color="auto"/>
        <w:right w:val="none" w:sz="0" w:space="0" w:color="auto"/>
      </w:divBdr>
    </w:div>
    <w:div w:id="948396093">
      <w:bodyDiv w:val="1"/>
      <w:marLeft w:val="0"/>
      <w:marRight w:val="0"/>
      <w:marTop w:val="0"/>
      <w:marBottom w:val="0"/>
      <w:divBdr>
        <w:top w:val="none" w:sz="0" w:space="0" w:color="auto"/>
        <w:left w:val="none" w:sz="0" w:space="0" w:color="auto"/>
        <w:bottom w:val="none" w:sz="0" w:space="0" w:color="auto"/>
        <w:right w:val="none" w:sz="0" w:space="0" w:color="auto"/>
      </w:divBdr>
    </w:div>
    <w:div w:id="988753854">
      <w:bodyDiv w:val="1"/>
      <w:marLeft w:val="0"/>
      <w:marRight w:val="0"/>
      <w:marTop w:val="0"/>
      <w:marBottom w:val="0"/>
      <w:divBdr>
        <w:top w:val="none" w:sz="0" w:space="0" w:color="auto"/>
        <w:left w:val="none" w:sz="0" w:space="0" w:color="auto"/>
        <w:bottom w:val="none" w:sz="0" w:space="0" w:color="auto"/>
        <w:right w:val="none" w:sz="0" w:space="0" w:color="auto"/>
      </w:divBdr>
      <w:divsChild>
        <w:div w:id="586573647">
          <w:marLeft w:val="0"/>
          <w:marRight w:val="0"/>
          <w:marTop w:val="0"/>
          <w:marBottom w:val="525"/>
          <w:divBdr>
            <w:top w:val="none" w:sz="0" w:space="0" w:color="auto"/>
            <w:left w:val="none" w:sz="0" w:space="0" w:color="auto"/>
            <w:bottom w:val="none" w:sz="0" w:space="0" w:color="auto"/>
            <w:right w:val="none" w:sz="0" w:space="0" w:color="auto"/>
          </w:divBdr>
          <w:divsChild>
            <w:div w:id="947585763">
              <w:marLeft w:val="0"/>
              <w:marRight w:val="0"/>
              <w:marTop w:val="0"/>
              <w:marBottom w:val="0"/>
              <w:divBdr>
                <w:top w:val="none" w:sz="0" w:space="0" w:color="auto"/>
                <w:left w:val="none" w:sz="0" w:space="0" w:color="auto"/>
                <w:bottom w:val="none" w:sz="0" w:space="0" w:color="auto"/>
                <w:right w:val="none" w:sz="0" w:space="0" w:color="auto"/>
              </w:divBdr>
            </w:div>
            <w:div w:id="239950125">
              <w:marLeft w:val="0"/>
              <w:marRight w:val="0"/>
              <w:marTop w:val="0"/>
              <w:marBottom w:val="0"/>
              <w:divBdr>
                <w:top w:val="none" w:sz="0" w:space="0" w:color="auto"/>
                <w:left w:val="none" w:sz="0" w:space="0" w:color="auto"/>
                <w:bottom w:val="none" w:sz="0" w:space="0" w:color="auto"/>
                <w:right w:val="none" w:sz="0" w:space="0" w:color="auto"/>
              </w:divBdr>
              <w:divsChild>
                <w:div w:id="1366368555">
                  <w:marLeft w:val="0"/>
                  <w:marRight w:val="0"/>
                  <w:marTop w:val="0"/>
                  <w:marBottom w:val="0"/>
                  <w:divBdr>
                    <w:top w:val="none" w:sz="0" w:space="0" w:color="auto"/>
                    <w:left w:val="none" w:sz="0" w:space="0" w:color="auto"/>
                    <w:bottom w:val="none" w:sz="0" w:space="0" w:color="auto"/>
                    <w:right w:val="none" w:sz="0" w:space="0" w:color="auto"/>
                  </w:divBdr>
                  <w:divsChild>
                    <w:div w:id="1438401927">
                      <w:marLeft w:val="0"/>
                      <w:marRight w:val="0"/>
                      <w:marTop w:val="0"/>
                      <w:marBottom w:val="0"/>
                      <w:divBdr>
                        <w:top w:val="none" w:sz="0" w:space="0" w:color="auto"/>
                        <w:left w:val="none" w:sz="0" w:space="0" w:color="auto"/>
                        <w:bottom w:val="none" w:sz="0" w:space="0" w:color="auto"/>
                        <w:right w:val="none" w:sz="0" w:space="0" w:color="auto"/>
                      </w:divBdr>
                    </w:div>
                    <w:div w:id="18508723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07717922">
          <w:marLeft w:val="0"/>
          <w:marRight w:val="0"/>
          <w:marTop w:val="0"/>
          <w:marBottom w:val="0"/>
          <w:divBdr>
            <w:top w:val="none" w:sz="0" w:space="0" w:color="auto"/>
            <w:left w:val="none" w:sz="0" w:space="0" w:color="auto"/>
            <w:bottom w:val="none" w:sz="0" w:space="0" w:color="auto"/>
            <w:right w:val="none" w:sz="0" w:space="0" w:color="auto"/>
          </w:divBdr>
          <w:divsChild>
            <w:div w:id="567230373">
              <w:marLeft w:val="0"/>
              <w:marRight w:val="0"/>
              <w:marTop w:val="0"/>
              <w:marBottom w:val="0"/>
              <w:divBdr>
                <w:top w:val="none" w:sz="0" w:space="0" w:color="auto"/>
                <w:left w:val="none" w:sz="0" w:space="0" w:color="auto"/>
                <w:bottom w:val="none" w:sz="0" w:space="0" w:color="auto"/>
                <w:right w:val="none" w:sz="0" w:space="0" w:color="auto"/>
              </w:divBdr>
              <w:divsChild>
                <w:div w:id="1987317073">
                  <w:marLeft w:val="0"/>
                  <w:marRight w:val="0"/>
                  <w:marTop w:val="0"/>
                  <w:marBottom w:val="0"/>
                  <w:divBdr>
                    <w:top w:val="none" w:sz="0" w:space="0" w:color="auto"/>
                    <w:left w:val="none" w:sz="0" w:space="0" w:color="auto"/>
                    <w:bottom w:val="none" w:sz="0" w:space="0" w:color="auto"/>
                    <w:right w:val="none" w:sz="0" w:space="0" w:color="auto"/>
                  </w:divBdr>
                  <w:divsChild>
                    <w:div w:id="1117941732">
                      <w:marLeft w:val="0"/>
                      <w:marRight w:val="0"/>
                      <w:marTop w:val="0"/>
                      <w:marBottom w:val="0"/>
                      <w:divBdr>
                        <w:top w:val="none" w:sz="0" w:space="0" w:color="auto"/>
                        <w:left w:val="none" w:sz="0" w:space="0" w:color="auto"/>
                        <w:bottom w:val="none" w:sz="0" w:space="0" w:color="auto"/>
                        <w:right w:val="none" w:sz="0" w:space="0" w:color="auto"/>
                      </w:divBdr>
                    </w:div>
                    <w:div w:id="477769064">
                      <w:marLeft w:val="0"/>
                      <w:marRight w:val="0"/>
                      <w:marTop w:val="0"/>
                      <w:marBottom w:val="0"/>
                      <w:divBdr>
                        <w:top w:val="none" w:sz="0" w:space="0" w:color="auto"/>
                        <w:left w:val="none" w:sz="0" w:space="0" w:color="auto"/>
                        <w:bottom w:val="none" w:sz="0" w:space="0" w:color="auto"/>
                        <w:right w:val="none" w:sz="0" w:space="0" w:color="auto"/>
                      </w:divBdr>
                    </w:div>
                  </w:divsChild>
                </w:div>
                <w:div w:id="26687703">
                  <w:marLeft w:val="0"/>
                  <w:marRight w:val="0"/>
                  <w:marTop w:val="0"/>
                  <w:marBottom w:val="0"/>
                  <w:divBdr>
                    <w:top w:val="none" w:sz="0" w:space="0" w:color="auto"/>
                    <w:left w:val="none" w:sz="0" w:space="0" w:color="auto"/>
                    <w:bottom w:val="none" w:sz="0" w:space="0" w:color="auto"/>
                    <w:right w:val="none" w:sz="0" w:space="0" w:color="auto"/>
                  </w:divBdr>
                  <w:divsChild>
                    <w:div w:id="317073854">
                      <w:marLeft w:val="0"/>
                      <w:marRight w:val="0"/>
                      <w:marTop w:val="0"/>
                      <w:marBottom w:val="0"/>
                      <w:divBdr>
                        <w:top w:val="none" w:sz="0" w:space="0" w:color="auto"/>
                        <w:left w:val="none" w:sz="0" w:space="0" w:color="auto"/>
                        <w:bottom w:val="none" w:sz="0" w:space="0" w:color="auto"/>
                        <w:right w:val="none" w:sz="0" w:space="0" w:color="auto"/>
                      </w:divBdr>
                      <w:divsChild>
                        <w:div w:id="1834683503">
                          <w:marLeft w:val="0"/>
                          <w:marRight w:val="0"/>
                          <w:marTop w:val="0"/>
                          <w:marBottom w:val="0"/>
                          <w:divBdr>
                            <w:top w:val="none" w:sz="0" w:space="0" w:color="auto"/>
                            <w:left w:val="none" w:sz="0" w:space="0" w:color="auto"/>
                            <w:bottom w:val="none" w:sz="0" w:space="0" w:color="auto"/>
                            <w:right w:val="none" w:sz="0" w:space="0" w:color="auto"/>
                          </w:divBdr>
                          <w:divsChild>
                            <w:div w:id="1776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96438349">
      <w:bodyDiv w:val="1"/>
      <w:marLeft w:val="0"/>
      <w:marRight w:val="0"/>
      <w:marTop w:val="0"/>
      <w:marBottom w:val="0"/>
      <w:divBdr>
        <w:top w:val="none" w:sz="0" w:space="0" w:color="auto"/>
        <w:left w:val="none" w:sz="0" w:space="0" w:color="auto"/>
        <w:bottom w:val="none" w:sz="0" w:space="0" w:color="auto"/>
        <w:right w:val="none" w:sz="0" w:space="0" w:color="auto"/>
      </w:divBdr>
    </w:div>
    <w:div w:id="1106920264">
      <w:bodyDiv w:val="1"/>
      <w:marLeft w:val="0"/>
      <w:marRight w:val="0"/>
      <w:marTop w:val="0"/>
      <w:marBottom w:val="0"/>
      <w:divBdr>
        <w:top w:val="none" w:sz="0" w:space="0" w:color="auto"/>
        <w:left w:val="none" w:sz="0" w:space="0" w:color="auto"/>
        <w:bottom w:val="none" w:sz="0" w:space="0" w:color="auto"/>
        <w:right w:val="none" w:sz="0" w:space="0" w:color="auto"/>
      </w:divBdr>
    </w:div>
    <w:div w:id="1115489600">
      <w:bodyDiv w:val="1"/>
      <w:marLeft w:val="0"/>
      <w:marRight w:val="0"/>
      <w:marTop w:val="0"/>
      <w:marBottom w:val="0"/>
      <w:divBdr>
        <w:top w:val="none" w:sz="0" w:space="0" w:color="auto"/>
        <w:left w:val="none" w:sz="0" w:space="0" w:color="auto"/>
        <w:bottom w:val="none" w:sz="0" w:space="0" w:color="auto"/>
        <w:right w:val="none" w:sz="0" w:space="0" w:color="auto"/>
      </w:divBdr>
    </w:div>
    <w:div w:id="1116876523">
      <w:bodyDiv w:val="1"/>
      <w:marLeft w:val="0"/>
      <w:marRight w:val="0"/>
      <w:marTop w:val="0"/>
      <w:marBottom w:val="0"/>
      <w:divBdr>
        <w:top w:val="none" w:sz="0" w:space="0" w:color="auto"/>
        <w:left w:val="none" w:sz="0" w:space="0" w:color="auto"/>
        <w:bottom w:val="none" w:sz="0" w:space="0" w:color="auto"/>
        <w:right w:val="none" w:sz="0" w:space="0" w:color="auto"/>
      </w:divBdr>
    </w:div>
    <w:div w:id="1125852323">
      <w:bodyDiv w:val="1"/>
      <w:marLeft w:val="0"/>
      <w:marRight w:val="0"/>
      <w:marTop w:val="0"/>
      <w:marBottom w:val="0"/>
      <w:divBdr>
        <w:top w:val="none" w:sz="0" w:space="0" w:color="auto"/>
        <w:left w:val="none" w:sz="0" w:space="0" w:color="auto"/>
        <w:bottom w:val="none" w:sz="0" w:space="0" w:color="auto"/>
        <w:right w:val="none" w:sz="0" w:space="0" w:color="auto"/>
      </w:divBdr>
    </w:div>
    <w:div w:id="1193300822">
      <w:bodyDiv w:val="1"/>
      <w:marLeft w:val="0"/>
      <w:marRight w:val="0"/>
      <w:marTop w:val="0"/>
      <w:marBottom w:val="0"/>
      <w:divBdr>
        <w:top w:val="none" w:sz="0" w:space="0" w:color="auto"/>
        <w:left w:val="none" w:sz="0" w:space="0" w:color="auto"/>
        <w:bottom w:val="none" w:sz="0" w:space="0" w:color="auto"/>
        <w:right w:val="none" w:sz="0" w:space="0" w:color="auto"/>
      </w:divBdr>
    </w:div>
    <w:div w:id="1309749173">
      <w:bodyDiv w:val="1"/>
      <w:marLeft w:val="0"/>
      <w:marRight w:val="0"/>
      <w:marTop w:val="0"/>
      <w:marBottom w:val="0"/>
      <w:divBdr>
        <w:top w:val="none" w:sz="0" w:space="0" w:color="auto"/>
        <w:left w:val="none" w:sz="0" w:space="0" w:color="auto"/>
        <w:bottom w:val="none" w:sz="0" w:space="0" w:color="auto"/>
        <w:right w:val="none" w:sz="0" w:space="0" w:color="auto"/>
      </w:divBdr>
    </w:div>
    <w:div w:id="1313407729">
      <w:bodyDiv w:val="1"/>
      <w:marLeft w:val="0"/>
      <w:marRight w:val="0"/>
      <w:marTop w:val="0"/>
      <w:marBottom w:val="0"/>
      <w:divBdr>
        <w:top w:val="none" w:sz="0" w:space="0" w:color="auto"/>
        <w:left w:val="none" w:sz="0" w:space="0" w:color="auto"/>
        <w:bottom w:val="none" w:sz="0" w:space="0" w:color="auto"/>
        <w:right w:val="none" w:sz="0" w:space="0" w:color="auto"/>
      </w:divBdr>
    </w:div>
    <w:div w:id="1442065477">
      <w:bodyDiv w:val="1"/>
      <w:marLeft w:val="0"/>
      <w:marRight w:val="0"/>
      <w:marTop w:val="0"/>
      <w:marBottom w:val="0"/>
      <w:divBdr>
        <w:top w:val="none" w:sz="0" w:space="0" w:color="auto"/>
        <w:left w:val="none" w:sz="0" w:space="0" w:color="auto"/>
        <w:bottom w:val="none" w:sz="0" w:space="0" w:color="auto"/>
        <w:right w:val="none" w:sz="0" w:space="0" w:color="auto"/>
      </w:divBdr>
    </w:div>
    <w:div w:id="1492021351">
      <w:bodyDiv w:val="1"/>
      <w:marLeft w:val="0"/>
      <w:marRight w:val="0"/>
      <w:marTop w:val="0"/>
      <w:marBottom w:val="0"/>
      <w:divBdr>
        <w:top w:val="none" w:sz="0" w:space="0" w:color="auto"/>
        <w:left w:val="none" w:sz="0" w:space="0" w:color="auto"/>
        <w:bottom w:val="none" w:sz="0" w:space="0" w:color="auto"/>
        <w:right w:val="none" w:sz="0" w:space="0" w:color="auto"/>
      </w:divBdr>
      <w:divsChild>
        <w:div w:id="1568766570">
          <w:marLeft w:val="0"/>
          <w:marRight w:val="0"/>
          <w:marTop w:val="272"/>
          <w:marBottom w:val="272"/>
          <w:divBdr>
            <w:top w:val="none" w:sz="0" w:space="0" w:color="auto"/>
            <w:left w:val="none" w:sz="0" w:space="0" w:color="auto"/>
            <w:bottom w:val="none" w:sz="0" w:space="0" w:color="auto"/>
            <w:right w:val="none" w:sz="0" w:space="0" w:color="auto"/>
          </w:divBdr>
        </w:div>
      </w:divsChild>
    </w:div>
    <w:div w:id="1516460044">
      <w:bodyDiv w:val="1"/>
      <w:marLeft w:val="0"/>
      <w:marRight w:val="0"/>
      <w:marTop w:val="0"/>
      <w:marBottom w:val="0"/>
      <w:divBdr>
        <w:top w:val="none" w:sz="0" w:space="0" w:color="auto"/>
        <w:left w:val="none" w:sz="0" w:space="0" w:color="auto"/>
        <w:bottom w:val="none" w:sz="0" w:space="0" w:color="auto"/>
        <w:right w:val="none" w:sz="0" w:space="0" w:color="auto"/>
      </w:divBdr>
    </w:div>
    <w:div w:id="1566456215">
      <w:bodyDiv w:val="1"/>
      <w:marLeft w:val="0"/>
      <w:marRight w:val="0"/>
      <w:marTop w:val="0"/>
      <w:marBottom w:val="0"/>
      <w:divBdr>
        <w:top w:val="none" w:sz="0" w:space="0" w:color="auto"/>
        <w:left w:val="none" w:sz="0" w:space="0" w:color="auto"/>
        <w:bottom w:val="none" w:sz="0" w:space="0" w:color="auto"/>
        <w:right w:val="none" w:sz="0" w:space="0" w:color="auto"/>
      </w:divBdr>
    </w:div>
    <w:div w:id="1573009220">
      <w:bodyDiv w:val="1"/>
      <w:marLeft w:val="0"/>
      <w:marRight w:val="0"/>
      <w:marTop w:val="0"/>
      <w:marBottom w:val="0"/>
      <w:divBdr>
        <w:top w:val="none" w:sz="0" w:space="0" w:color="auto"/>
        <w:left w:val="none" w:sz="0" w:space="0" w:color="auto"/>
        <w:bottom w:val="none" w:sz="0" w:space="0" w:color="auto"/>
        <w:right w:val="none" w:sz="0" w:space="0" w:color="auto"/>
      </w:divBdr>
    </w:div>
    <w:div w:id="1579091050">
      <w:bodyDiv w:val="1"/>
      <w:marLeft w:val="0"/>
      <w:marRight w:val="0"/>
      <w:marTop w:val="0"/>
      <w:marBottom w:val="0"/>
      <w:divBdr>
        <w:top w:val="none" w:sz="0" w:space="0" w:color="auto"/>
        <w:left w:val="none" w:sz="0" w:space="0" w:color="auto"/>
        <w:bottom w:val="none" w:sz="0" w:space="0" w:color="auto"/>
        <w:right w:val="none" w:sz="0" w:space="0" w:color="auto"/>
      </w:divBdr>
      <w:divsChild>
        <w:div w:id="1319728332">
          <w:marLeft w:val="41"/>
          <w:marRight w:val="41"/>
          <w:marTop w:val="14"/>
          <w:marBottom w:val="0"/>
          <w:divBdr>
            <w:top w:val="none" w:sz="0" w:space="0" w:color="auto"/>
            <w:left w:val="none" w:sz="0" w:space="0" w:color="auto"/>
            <w:bottom w:val="none" w:sz="0" w:space="0" w:color="auto"/>
            <w:right w:val="none" w:sz="0" w:space="0" w:color="auto"/>
          </w:divBdr>
          <w:divsChild>
            <w:div w:id="9338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0959">
      <w:bodyDiv w:val="1"/>
      <w:marLeft w:val="0"/>
      <w:marRight w:val="0"/>
      <w:marTop w:val="0"/>
      <w:marBottom w:val="0"/>
      <w:divBdr>
        <w:top w:val="none" w:sz="0" w:space="0" w:color="auto"/>
        <w:left w:val="none" w:sz="0" w:space="0" w:color="auto"/>
        <w:bottom w:val="none" w:sz="0" w:space="0" w:color="auto"/>
        <w:right w:val="none" w:sz="0" w:space="0" w:color="auto"/>
      </w:divBdr>
      <w:divsChild>
        <w:div w:id="1749227501">
          <w:marLeft w:val="0"/>
          <w:marRight w:val="0"/>
          <w:marTop w:val="0"/>
          <w:marBottom w:val="75"/>
          <w:divBdr>
            <w:top w:val="none" w:sz="0" w:space="0" w:color="auto"/>
            <w:left w:val="none" w:sz="0" w:space="0" w:color="auto"/>
            <w:bottom w:val="single" w:sz="6" w:space="4" w:color="CCCCCC"/>
            <w:right w:val="none" w:sz="0" w:space="0" w:color="auto"/>
          </w:divBdr>
        </w:div>
        <w:div w:id="1343703493">
          <w:marLeft w:val="0"/>
          <w:marRight w:val="0"/>
          <w:marTop w:val="0"/>
          <w:marBottom w:val="0"/>
          <w:divBdr>
            <w:top w:val="none" w:sz="0" w:space="0" w:color="auto"/>
            <w:left w:val="none" w:sz="0" w:space="0" w:color="auto"/>
            <w:bottom w:val="none" w:sz="0" w:space="0" w:color="auto"/>
            <w:right w:val="none" w:sz="0" w:space="0" w:color="auto"/>
          </w:divBdr>
          <w:divsChild>
            <w:div w:id="439450194">
              <w:marLeft w:val="0"/>
              <w:marRight w:val="0"/>
              <w:marTop w:val="0"/>
              <w:marBottom w:val="0"/>
              <w:divBdr>
                <w:top w:val="none" w:sz="0" w:space="0" w:color="auto"/>
                <w:left w:val="none" w:sz="0" w:space="0" w:color="auto"/>
                <w:bottom w:val="none" w:sz="0" w:space="0" w:color="auto"/>
                <w:right w:val="none" w:sz="0" w:space="0" w:color="auto"/>
              </w:divBdr>
              <w:divsChild>
                <w:div w:id="2000376852">
                  <w:marLeft w:val="0"/>
                  <w:marRight w:val="0"/>
                  <w:marTop w:val="0"/>
                  <w:marBottom w:val="0"/>
                  <w:divBdr>
                    <w:top w:val="none" w:sz="0" w:space="0" w:color="auto"/>
                    <w:left w:val="none" w:sz="0" w:space="0" w:color="auto"/>
                    <w:bottom w:val="none" w:sz="0" w:space="0" w:color="auto"/>
                    <w:right w:val="none" w:sz="0" w:space="0" w:color="auto"/>
                  </w:divBdr>
                </w:div>
                <w:div w:id="624964612">
                  <w:marLeft w:val="0"/>
                  <w:marRight w:val="0"/>
                  <w:marTop w:val="0"/>
                  <w:marBottom w:val="0"/>
                  <w:divBdr>
                    <w:top w:val="none" w:sz="0" w:space="0" w:color="auto"/>
                    <w:left w:val="none" w:sz="0" w:space="0" w:color="auto"/>
                    <w:bottom w:val="none" w:sz="0" w:space="0" w:color="auto"/>
                    <w:right w:val="none" w:sz="0" w:space="0" w:color="auto"/>
                  </w:divBdr>
                  <w:divsChild>
                    <w:div w:id="473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28672">
          <w:marLeft w:val="0"/>
          <w:marRight w:val="0"/>
          <w:marTop w:val="0"/>
          <w:marBottom w:val="0"/>
          <w:divBdr>
            <w:top w:val="none" w:sz="0" w:space="0" w:color="auto"/>
            <w:left w:val="none" w:sz="0" w:space="0" w:color="auto"/>
            <w:bottom w:val="none" w:sz="0" w:space="0" w:color="auto"/>
            <w:right w:val="none" w:sz="0" w:space="0" w:color="auto"/>
          </w:divBdr>
          <w:divsChild>
            <w:div w:id="2006088012">
              <w:marLeft w:val="0"/>
              <w:marRight w:val="0"/>
              <w:marTop w:val="0"/>
              <w:marBottom w:val="0"/>
              <w:divBdr>
                <w:top w:val="none" w:sz="0" w:space="0" w:color="auto"/>
                <w:left w:val="none" w:sz="0" w:space="0" w:color="auto"/>
                <w:bottom w:val="none" w:sz="0" w:space="0" w:color="auto"/>
                <w:right w:val="none" w:sz="0" w:space="0" w:color="auto"/>
              </w:divBdr>
              <w:divsChild>
                <w:div w:id="732892903">
                  <w:marLeft w:val="0"/>
                  <w:marRight w:val="0"/>
                  <w:marTop w:val="0"/>
                  <w:marBottom w:val="0"/>
                  <w:divBdr>
                    <w:top w:val="none" w:sz="0" w:space="0" w:color="auto"/>
                    <w:left w:val="none" w:sz="0" w:space="0" w:color="auto"/>
                    <w:bottom w:val="none" w:sz="0" w:space="0" w:color="auto"/>
                    <w:right w:val="none" w:sz="0" w:space="0" w:color="auto"/>
                  </w:divBdr>
                </w:div>
                <w:div w:id="1350524933">
                  <w:marLeft w:val="0"/>
                  <w:marRight w:val="0"/>
                  <w:marTop w:val="0"/>
                  <w:marBottom w:val="0"/>
                  <w:divBdr>
                    <w:top w:val="none" w:sz="0" w:space="0" w:color="auto"/>
                    <w:left w:val="none" w:sz="0" w:space="0" w:color="auto"/>
                    <w:bottom w:val="none" w:sz="0" w:space="0" w:color="auto"/>
                    <w:right w:val="none" w:sz="0" w:space="0" w:color="auto"/>
                  </w:divBdr>
                </w:div>
                <w:div w:id="1377972212">
                  <w:marLeft w:val="0"/>
                  <w:marRight w:val="0"/>
                  <w:marTop w:val="0"/>
                  <w:marBottom w:val="0"/>
                  <w:divBdr>
                    <w:top w:val="none" w:sz="0" w:space="0" w:color="auto"/>
                    <w:left w:val="none" w:sz="0" w:space="0" w:color="auto"/>
                    <w:bottom w:val="none" w:sz="0" w:space="0" w:color="auto"/>
                    <w:right w:val="none" w:sz="0" w:space="0" w:color="auto"/>
                  </w:divBdr>
                </w:div>
                <w:div w:id="1010185007">
                  <w:marLeft w:val="0"/>
                  <w:marRight w:val="0"/>
                  <w:marTop w:val="0"/>
                  <w:marBottom w:val="0"/>
                  <w:divBdr>
                    <w:top w:val="none" w:sz="0" w:space="0" w:color="auto"/>
                    <w:left w:val="none" w:sz="0" w:space="0" w:color="auto"/>
                    <w:bottom w:val="none" w:sz="0" w:space="0" w:color="auto"/>
                    <w:right w:val="none" w:sz="0" w:space="0" w:color="auto"/>
                  </w:divBdr>
                </w:div>
                <w:div w:id="1040863444">
                  <w:marLeft w:val="0"/>
                  <w:marRight w:val="0"/>
                  <w:marTop w:val="0"/>
                  <w:marBottom w:val="0"/>
                  <w:divBdr>
                    <w:top w:val="none" w:sz="0" w:space="0" w:color="auto"/>
                    <w:left w:val="none" w:sz="0" w:space="0" w:color="auto"/>
                    <w:bottom w:val="none" w:sz="0" w:space="0" w:color="auto"/>
                    <w:right w:val="none" w:sz="0" w:space="0" w:color="auto"/>
                  </w:divBdr>
                  <w:divsChild>
                    <w:div w:id="520358248">
                      <w:marLeft w:val="0"/>
                      <w:marRight w:val="0"/>
                      <w:marTop w:val="0"/>
                      <w:marBottom w:val="0"/>
                      <w:divBdr>
                        <w:top w:val="none" w:sz="0" w:space="0" w:color="auto"/>
                        <w:left w:val="none" w:sz="0" w:space="0" w:color="auto"/>
                        <w:bottom w:val="none" w:sz="0" w:space="0" w:color="auto"/>
                        <w:right w:val="none" w:sz="0" w:space="0" w:color="auto"/>
                      </w:divBdr>
                    </w:div>
                    <w:div w:id="1479760994">
                      <w:marLeft w:val="0"/>
                      <w:marRight w:val="0"/>
                      <w:marTop w:val="0"/>
                      <w:marBottom w:val="0"/>
                      <w:divBdr>
                        <w:top w:val="none" w:sz="0" w:space="0" w:color="auto"/>
                        <w:left w:val="none" w:sz="0" w:space="0" w:color="auto"/>
                        <w:bottom w:val="none" w:sz="0" w:space="0" w:color="auto"/>
                        <w:right w:val="none" w:sz="0" w:space="0" w:color="auto"/>
                      </w:divBdr>
                    </w:div>
                    <w:div w:id="1066490530">
                      <w:marLeft w:val="0"/>
                      <w:marRight w:val="0"/>
                      <w:marTop w:val="0"/>
                      <w:marBottom w:val="0"/>
                      <w:divBdr>
                        <w:top w:val="none" w:sz="0" w:space="0" w:color="auto"/>
                        <w:left w:val="none" w:sz="0" w:space="0" w:color="auto"/>
                        <w:bottom w:val="none" w:sz="0" w:space="0" w:color="auto"/>
                        <w:right w:val="none" w:sz="0" w:space="0" w:color="auto"/>
                      </w:divBdr>
                    </w:div>
                    <w:div w:id="3281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8573">
          <w:marLeft w:val="0"/>
          <w:marRight w:val="0"/>
          <w:marTop w:val="0"/>
          <w:marBottom w:val="0"/>
          <w:divBdr>
            <w:top w:val="none" w:sz="0" w:space="0" w:color="auto"/>
            <w:left w:val="none" w:sz="0" w:space="0" w:color="auto"/>
            <w:bottom w:val="none" w:sz="0" w:space="0" w:color="auto"/>
            <w:right w:val="none" w:sz="0" w:space="0" w:color="auto"/>
          </w:divBdr>
          <w:divsChild>
            <w:div w:id="2040888336">
              <w:marLeft w:val="0"/>
              <w:marRight w:val="0"/>
              <w:marTop w:val="0"/>
              <w:marBottom w:val="0"/>
              <w:divBdr>
                <w:top w:val="none" w:sz="0" w:space="0" w:color="auto"/>
                <w:left w:val="none" w:sz="0" w:space="0" w:color="auto"/>
                <w:bottom w:val="none" w:sz="0" w:space="0" w:color="auto"/>
                <w:right w:val="none" w:sz="0" w:space="0" w:color="auto"/>
              </w:divBdr>
              <w:divsChild>
                <w:div w:id="554392032">
                  <w:marLeft w:val="0"/>
                  <w:marRight w:val="0"/>
                  <w:marTop w:val="0"/>
                  <w:marBottom w:val="0"/>
                  <w:divBdr>
                    <w:top w:val="none" w:sz="0" w:space="0" w:color="auto"/>
                    <w:left w:val="none" w:sz="0" w:space="0" w:color="auto"/>
                    <w:bottom w:val="none" w:sz="0" w:space="0" w:color="auto"/>
                    <w:right w:val="none" w:sz="0" w:space="0" w:color="auto"/>
                  </w:divBdr>
                </w:div>
                <w:div w:id="373500672">
                  <w:marLeft w:val="0"/>
                  <w:marRight w:val="0"/>
                  <w:marTop w:val="0"/>
                  <w:marBottom w:val="0"/>
                  <w:divBdr>
                    <w:top w:val="none" w:sz="0" w:space="0" w:color="auto"/>
                    <w:left w:val="none" w:sz="0" w:space="0" w:color="auto"/>
                    <w:bottom w:val="none" w:sz="0" w:space="0" w:color="auto"/>
                    <w:right w:val="none" w:sz="0" w:space="0" w:color="auto"/>
                  </w:divBdr>
                  <w:divsChild>
                    <w:div w:id="1130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461">
          <w:marLeft w:val="0"/>
          <w:marRight w:val="0"/>
          <w:marTop w:val="0"/>
          <w:marBottom w:val="0"/>
          <w:divBdr>
            <w:top w:val="none" w:sz="0" w:space="0" w:color="auto"/>
            <w:left w:val="none" w:sz="0" w:space="0" w:color="auto"/>
            <w:bottom w:val="none" w:sz="0" w:space="0" w:color="auto"/>
            <w:right w:val="none" w:sz="0" w:space="0" w:color="auto"/>
          </w:divBdr>
          <w:divsChild>
            <w:div w:id="1469204221">
              <w:marLeft w:val="0"/>
              <w:marRight w:val="0"/>
              <w:marTop w:val="0"/>
              <w:marBottom w:val="0"/>
              <w:divBdr>
                <w:top w:val="none" w:sz="0" w:space="0" w:color="auto"/>
                <w:left w:val="none" w:sz="0" w:space="0" w:color="auto"/>
                <w:bottom w:val="none" w:sz="0" w:space="0" w:color="auto"/>
                <w:right w:val="none" w:sz="0" w:space="0" w:color="auto"/>
              </w:divBdr>
              <w:divsChild>
                <w:div w:id="2112818466">
                  <w:marLeft w:val="0"/>
                  <w:marRight w:val="0"/>
                  <w:marTop w:val="0"/>
                  <w:marBottom w:val="0"/>
                  <w:divBdr>
                    <w:top w:val="none" w:sz="0" w:space="0" w:color="auto"/>
                    <w:left w:val="none" w:sz="0" w:space="0" w:color="auto"/>
                    <w:bottom w:val="none" w:sz="0" w:space="0" w:color="auto"/>
                    <w:right w:val="none" w:sz="0" w:space="0" w:color="auto"/>
                  </w:divBdr>
                </w:div>
                <w:div w:id="1345128947">
                  <w:marLeft w:val="0"/>
                  <w:marRight w:val="0"/>
                  <w:marTop w:val="0"/>
                  <w:marBottom w:val="0"/>
                  <w:divBdr>
                    <w:top w:val="none" w:sz="0" w:space="0" w:color="auto"/>
                    <w:left w:val="none" w:sz="0" w:space="0" w:color="auto"/>
                    <w:bottom w:val="none" w:sz="0" w:space="0" w:color="auto"/>
                    <w:right w:val="none" w:sz="0" w:space="0" w:color="auto"/>
                  </w:divBdr>
                </w:div>
                <w:div w:id="886988767">
                  <w:marLeft w:val="0"/>
                  <w:marRight w:val="0"/>
                  <w:marTop w:val="0"/>
                  <w:marBottom w:val="0"/>
                  <w:divBdr>
                    <w:top w:val="none" w:sz="0" w:space="0" w:color="auto"/>
                    <w:left w:val="none" w:sz="0" w:space="0" w:color="auto"/>
                    <w:bottom w:val="none" w:sz="0" w:space="0" w:color="auto"/>
                    <w:right w:val="none" w:sz="0" w:space="0" w:color="auto"/>
                  </w:divBdr>
                </w:div>
                <w:div w:id="15160781">
                  <w:marLeft w:val="0"/>
                  <w:marRight w:val="0"/>
                  <w:marTop w:val="0"/>
                  <w:marBottom w:val="0"/>
                  <w:divBdr>
                    <w:top w:val="none" w:sz="0" w:space="0" w:color="auto"/>
                    <w:left w:val="none" w:sz="0" w:space="0" w:color="auto"/>
                    <w:bottom w:val="none" w:sz="0" w:space="0" w:color="auto"/>
                    <w:right w:val="none" w:sz="0" w:space="0" w:color="auto"/>
                  </w:divBdr>
                  <w:divsChild>
                    <w:div w:id="128669280">
                      <w:marLeft w:val="0"/>
                      <w:marRight w:val="0"/>
                      <w:marTop w:val="0"/>
                      <w:marBottom w:val="0"/>
                      <w:divBdr>
                        <w:top w:val="none" w:sz="0" w:space="0" w:color="auto"/>
                        <w:left w:val="none" w:sz="0" w:space="0" w:color="auto"/>
                        <w:bottom w:val="none" w:sz="0" w:space="0" w:color="auto"/>
                        <w:right w:val="none" w:sz="0" w:space="0" w:color="auto"/>
                      </w:divBdr>
                    </w:div>
                    <w:div w:id="885797611">
                      <w:marLeft w:val="0"/>
                      <w:marRight w:val="0"/>
                      <w:marTop w:val="0"/>
                      <w:marBottom w:val="0"/>
                      <w:divBdr>
                        <w:top w:val="none" w:sz="0" w:space="0" w:color="auto"/>
                        <w:left w:val="none" w:sz="0" w:space="0" w:color="auto"/>
                        <w:bottom w:val="none" w:sz="0" w:space="0" w:color="auto"/>
                        <w:right w:val="none" w:sz="0" w:space="0" w:color="auto"/>
                      </w:divBdr>
                    </w:div>
                    <w:div w:id="178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6626">
          <w:marLeft w:val="0"/>
          <w:marRight w:val="0"/>
          <w:marTop w:val="0"/>
          <w:marBottom w:val="0"/>
          <w:divBdr>
            <w:top w:val="none" w:sz="0" w:space="0" w:color="auto"/>
            <w:left w:val="none" w:sz="0" w:space="0" w:color="auto"/>
            <w:bottom w:val="none" w:sz="0" w:space="0" w:color="auto"/>
            <w:right w:val="none" w:sz="0" w:space="0" w:color="auto"/>
          </w:divBdr>
          <w:divsChild>
            <w:div w:id="488448503">
              <w:marLeft w:val="0"/>
              <w:marRight w:val="0"/>
              <w:marTop w:val="0"/>
              <w:marBottom w:val="0"/>
              <w:divBdr>
                <w:top w:val="none" w:sz="0" w:space="0" w:color="auto"/>
                <w:left w:val="none" w:sz="0" w:space="0" w:color="auto"/>
                <w:bottom w:val="none" w:sz="0" w:space="0" w:color="auto"/>
                <w:right w:val="none" w:sz="0" w:space="0" w:color="auto"/>
              </w:divBdr>
              <w:divsChild>
                <w:div w:id="1508594830">
                  <w:marLeft w:val="0"/>
                  <w:marRight w:val="0"/>
                  <w:marTop w:val="0"/>
                  <w:marBottom w:val="0"/>
                  <w:divBdr>
                    <w:top w:val="none" w:sz="0" w:space="0" w:color="auto"/>
                    <w:left w:val="none" w:sz="0" w:space="0" w:color="auto"/>
                    <w:bottom w:val="none" w:sz="0" w:space="0" w:color="auto"/>
                    <w:right w:val="none" w:sz="0" w:space="0" w:color="auto"/>
                  </w:divBdr>
                </w:div>
                <w:div w:id="114912745">
                  <w:marLeft w:val="0"/>
                  <w:marRight w:val="0"/>
                  <w:marTop w:val="0"/>
                  <w:marBottom w:val="0"/>
                  <w:divBdr>
                    <w:top w:val="none" w:sz="0" w:space="0" w:color="auto"/>
                    <w:left w:val="none" w:sz="0" w:space="0" w:color="auto"/>
                    <w:bottom w:val="none" w:sz="0" w:space="0" w:color="auto"/>
                    <w:right w:val="none" w:sz="0" w:space="0" w:color="auto"/>
                  </w:divBdr>
                  <w:divsChild>
                    <w:div w:id="2000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4502">
          <w:marLeft w:val="0"/>
          <w:marRight w:val="0"/>
          <w:marTop w:val="0"/>
          <w:marBottom w:val="0"/>
          <w:divBdr>
            <w:top w:val="none" w:sz="0" w:space="0" w:color="auto"/>
            <w:left w:val="none" w:sz="0" w:space="0" w:color="auto"/>
            <w:bottom w:val="none" w:sz="0" w:space="0" w:color="auto"/>
            <w:right w:val="none" w:sz="0" w:space="0" w:color="auto"/>
          </w:divBdr>
          <w:divsChild>
            <w:div w:id="20521043">
              <w:marLeft w:val="0"/>
              <w:marRight w:val="0"/>
              <w:marTop w:val="0"/>
              <w:marBottom w:val="0"/>
              <w:divBdr>
                <w:top w:val="none" w:sz="0" w:space="0" w:color="auto"/>
                <w:left w:val="none" w:sz="0" w:space="0" w:color="auto"/>
                <w:bottom w:val="none" w:sz="0" w:space="0" w:color="auto"/>
                <w:right w:val="none" w:sz="0" w:space="0" w:color="auto"/>
              </w:divBdr>
              <w:divsChild>
                <w:div w:id="862520772">
                  <w:marLeft w:val="0"/>
                  <w:marRight w:val="0"/>
                  <w:marTop w:val="0"/>
                  <w:marBottom w:val="0"/>
                  <w:divBdr>
                    <w:top w:val="none" w:sz="0" w:space="0" w:color="auto"/>
                    <w:left w:val="none" w:sz="0" w:space="0" w:color="auto"/>
                    <w:bottom w:val="none" w:sz="0" w:space="0" w:color="auto"/>
                    <w:right w:val="none" w:sz="0" w:space="0" w:color="auto"/>
                  </w:divBdr>
                </w:div>
                <w:div w:id="776873504">
                  <w:marLeft w:val="0"/>
                  <w:marRight w:val="0"/>
                  <w:marTop w:val="0"/>
                  <w:marBottom w:val="0"/>
                  <w:divBdr>
                    <w:top w:val="none" w:sz="0" w:space="0" w:color="auto"/>
                    <w:left w:val="none" w:sz="0" w:space="0" w:color="auto"/>
                    <w:bottom w:val="none" w:sz="0" w:space="0" w:color="auto"/>
                    <w:right w:val="none" w:sz="0" w:space="0" w:color="auto"/>
                  </w:divBdr>
                </w:div>
                <w:div w:id="762265527">
                  <w:marLeft w:val="0"/>
                  <w:marRight w:val="0"/>
                  <w:marTop w:val="0"/>
                  <w:marBottom w:val="0"/>
                  <w:divBdr>
                    <w:top w:val="none" w:sz="0" w:space="0" w:color="auto"/>
                    <w:left w:val="none" w:sz="0" w:space="0" w:color="auto"/>
                    <w:bottom w:val="none" w:sz="0" w:space="0" w:color="auto"/>
                    <w:right w:val="none" w:sz="0" w:space="0" w:color="auto"/>
                  </w:divBdr>
                </w:div>
                <w:div w:id="1786150173">
                  <w:marLeft w:val="0"/>
                  <w:marRight w:val="0"/>
                  <w:marTop w:val="0"/>
                  <w:marBottom w:val="0"/>
                  <w:divBdr>
                    <w:top w:val="none" w:sz="0" w:space="0" w:color="auto"/>
                    <w:left w:val="none" w:sz="0" w:space="0" w:color="auto"/>
                    <w:bottom w:val="none" w:sz="0" w:space="0" w:color="auto"/>
                    <w:right w:val="none" w:sz="0" w:space="0" w:color="auto"/>
                  </w:divBdr>
                </w:div>
                <w:div w:id="1427969013">
                  <w:marLeft w:val="0"/>
                  <w:marRight w:val="0"/>
                  <w:marTop w:val="0"/>
                  <w:marBottom w:val="0"/>
                  <w:divBdr>
                    <w:top w:val="none" w:sz="0" w:space="0" w:color="auto"/>
                    <w:left w:val="none" w:sz="0" w:space="0" w:color="auto"/>
                    <w:bottom w:val="none" w:sz="0" w:space="0" w:color="auto"/>
                    <w:right w:val="none" w:sz="0" w:space="0" w:color="auto"/>
                  </w:divBdr>
                  <w:divsChild>
                    <w:div w:id="1854104178">
                      <w:marLeft w:val="0"/>
                      <w:marRight w:val="0"/>
                      <w:marTop w:val="0"/>
                      <w:marBottom w:val="0"/>
                      <w:divBdr>
                        <w:top w:val="none" w:sz="0" w:space="0" w:color="auto"/>
                        <w:left w:val="none" w:sz="0" w:space="0" w:color="auto"/>
                        <w:bottom w:val="none" w:sz="0" w:space="0" w:color="auto"/>
                        <w:right w:val="none" w:sz="0" w:space="0" w:color="auto"/>
                      </w:divBdr>
                    </w:div>
                    <w:div w:id="1648165372">
                      <w:marLeft w:val="0"/>
                      <w:marRight w:val="0"/>
                      <w:marTop w:val="0"/>
                      <w:marBottom w:val="0"/>
                      <w:divBdr>
                        <w:top w:val="none" w:sz="0" w:space="0" w:color="auto"/>
                        <w:left w:val="none" w:sz="0" w:space="0" w:color="auto"/>
                        <w:bottom w:val="none" w:sz="0" w:space="0" w:color="auto"/>
                        <w:right w:val="none" w:sz="0" w:space="0" w:color="auto"/>
                      </w:divBdr>
                    </w:div>
                    <w:div w:id="434208125">
                      <w:marLeft w:val="0"/>
                      <w:marRight w:val="0"/>
                      <w:marTop w:val="0"/>
                      <w:marBottom w:val="0"/>
                      <w:divBdr>
                        <w:top w:val="none" w:sz="0" w:space="0" w:color="auto"/>
                        <w:left w:val="none" w:sz="0" w:space="0" w:color="auto"/>
                        <w:bottom w:val="none" w:sz="0" w:space="0" w:color="auto"/>
                        <w:right w:val="none" w:sz="0" w:space="0" w:color="auto"/>
                      </w:divBdr>
                    </w:div>
                    <w:div w:id="16619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1782">
          <w:marLeft w:val="0"/>
          <w:marRight w:val="0"/>
          <w:marTop w:val="0"/>
          <w:marBottom w:val="0"/>
          <w:divBdr>
            <w:top w:val="none" w:sz="0" w:space="0" w:color="auto"/>
            <w:left w:val="none" w:sz="0" w:space="0" w:color="auto"/>
            <w:bottom w:val="none" w:sz="0" w:space="0" w:color="auto"/>
            <w:right w:val="none" w:sz="0" w:space="0" w:color="auto"/>
          </w:divBdr>
          <w:divsChild>
            <w:div w:id="1505779862">
              <w:marLeft w:val="0"/>
              <w:marRight w:val="0"/>
              <w:marTop w:val="0"/>
              <w:marBottom w:val="0"/>
              <w:divBdr>
                <w:top w:val="none" w:sz="0" w:space="0" w:color="auto"/>
                <w:left w:val="none" w:sz="0" w:space="0" w:color="auto"/>
                <w:bottom w:val="none" w:sz="0" w:space="0" w:color="auto"/>
                <w:right w:val="none" w:sz="0" w:space="0" w:color="auto"/>
              </w:divBdr>
              <w:divsChild>
                <w:div w:id="636643798">
                  <w:marLeft w:val="0"/>
                  <w:marRight w:val="0"/>
                  <w:marTop w:val="0"/>
                  <w:marBottom w:val="0"/>
                  <w:divBdr>
                    <w:top w:val="none" w:sz="0" w:space="0" w:color="auto"/>
                    <w:left w:val="none" w:sz="0" w:space="0" w:color="auto"/>
                    <w:bottom w:val="none" w:sz="0" w:space="0" w:color="auto"/>
                    <w:right w:val="none" w:sz="0" w:space="0" w:color="auto"/>
                  </w:divBdr>
                </w:div>
                <w:div w:id="1690836000">
                  <w:marLeft w:val="0"/>
                  <w:marRight w:val="0"/>
                  <w:marTop w:val="0"/>
                  <w:marBottom w:val="0"/>
                  <w:divBdr>
                    <w:top w:val="none" w:sz="0" w:space="0" w:color="auto"/>
                    <w:left w:val="none" w:sz="0" w:space="0" w:color="auto"/>
                    <w:bottom w:val="none" w:sz="0" w:space="0" w:color="auto"/>
                    <w:right w:val="none" w:sz="0" w:space="0" w:color="auto"/>
                  </w:divBdr>
                </w:div>
                <w:div w:id="436411887">
                  <w:marLeft w:val="0"/>
                  <w:marRight w:val="0"/>
                  <w:marTop w:val="0"/>
                  <w:marBottom w:val="0"/>
                  <w:divBdr>
                    <w:top w:val="none" w:sz="0" w:space="0" w:color="auto"/>
                    <w:left w:val="none" w:sz="0" w:space="0" w:color="auto"/>
                    <w:bottom w:val="none" w:sz="0" w:space="0" w:color="auto"/>
                    <w:right w:val="none" w:sz="0" w:space="0" w:color="auto"/>
                  </w:divBdr>
                </w:div>
                <w:div w:id="1705446529">
                  <w:marLeft w:val="0"/>
                  <w:marRight w:val="0"/>
                  <w:marTop w:val="0"/>
                  <w:marBottom w:val="0"/>
                  <w:divBdr>
                    <w:top w:val="none" w:sz="0" w:space="0" w:color="auto"/>
                    <w:left w:val="none" w:sz="0" w:space="0" w:color="auto"/>
                    <w:bottom w:val="none" w:sz="0" w:space="0" w:color="auto"/>
                    <w:right w:val="none" w:sz="0" w:space="0" w:color="auto"/>
                  </w:divBdr>
                </w:div>
                <w:div w:id="1567062225">
                  <w:marLeft w:val="0"/>
                  <w:marRight w:val="0"/>
                  <w:marTop w:val="0"/>
                  <w:marBottom w:val="0"/>
                  <w:divBdr>
                    <w:top w:val="none" w:sz="0" w:space="0" w:color="auto"/>
                    <w:left w:val="none" w:sz="0" w:space="0" w:color="auto"/>
                    <w:bottom w:val="none" w:sz="0" w:space="0" w:color="auto"/>
                    <w:right w:val="none" w:sz="0" w:space="0" w:color="auto"/>
                  </w:divBdr>
                  <w:divsChild>
                    <w:div w:id="1091387633">
                      <w:marLeft w:val="0"/>
                      <w:marRight w:val="0"/>
                      <w:marTop w:val="0"/>
                      <w:marBottom w:val="0"/>
                      <w:divBdr>
                        <w:top w:val="none" w:sz="0" w:space="0" w:color="auto"/>
                        <w:left w:val="none" w:sz="0" w:space="0" w:color="auto"/>
                        <w:bottom w:val="none" w:sz="0" w:space="0" w:color="auto"/>
                        <w:right w:val="none" w:sz="0" w:space="0" w:color="auto"/>
                      </w:divBdr>
                    </w:div>
                    <w:div w:id="1932203321">
                      <w:marLeft w:val="0"/>
                      <w:marRight w:val="0"/>
                      <w:marTop w:val="0"/>
                      <w:marBottom w:val="0"/>
                      <w:divBdr>
                        <w:top w:val="none" w:sz="0" w:space="0" w:color="auto"/>
                        <w:left w:val="none" w:sz="0" w:space="0" w:color="auto"/>
                        <w:bottom w:val="none" w:sz="0" w:space="0" w:color="auto"/>
                        <w:right w:val="none" w:sz="0" w:space="0" w:color="auto"/>
                      </w:divBdr>
                    </w:div>
                    <w:div w:id="880246727">
                      <w:marLeft w:val="0"/>
                      <w:marRight w:val="0"/>
                      <w:marTop w:val="0"/>
                      <w:marBottom w:val="0"/>
                      <w:divBdr>
                        <w:top w:val="none" w:sz="0" w:space="0" w:color="auto"/>
                        <w:left w:val="none" w:sz="0" w:space="0" w:color="auto"/>
                        <w:bottom w:val="none" w:sz="0" w:space="0" w:color="auto"/>
                        <w:right w:val="none" w:sz="0" w:space="0" w:color="auto"/>
                      </w:divBdr>
                    </w:div>
                    <w:div w:id="912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7437">
          <w:marLeft w:val="0"/>
          <w:marRight w:val="0"/>
          <w:marTop w:val="0"/>
          <w:marBottom w:val="0"/>
          <w:divBdr>
            <w:top w:val="none" w:sz="0" w:space="0" w:color="auto"/>
            <w:left w:val="none" w:sz="0" w:space="0" w:color="auto"/>
            <w:bottom w:val="none" w:sz="0" w:space="0" w:color="auto"/>
            <w:right w:val="none" w:sz="0" w:space="0" w:color="auto"/>
          </w:divBdr>
          <w:divsChild>
            <w:div w:id="82578162">
              <w:marLeft w:val="0"/>
              <w:marRight w:val="0"/>
              <w:marTop w:val="0"/>
              <w:marBottom w:val="0"/>
              <w:divBdr>
                <w:top w:val="none" w:sz="0" w:space="0" w:color="auto"/>
                <w:left w:val="none" w:sz="0" w:space="0" w:color="auto"/>
                <w:bottom w:val="none" w:sz="0" w:space="0" w:color="auto"/>
                <w:right w:val="none" w:sz="0" w:space="0" w:color="auto"/>
              </w:divBdr>
              <w:divsChild>
                <w:div w:id="848714869">
                  <w:marLeft w:val="0"/>
                  <w:marRight w:val="0"/>
                  <w:marTop w:val="0"/>
                  <w:marBottom w:val="0"/>
                  <w:divBdr>
                    <w:top w:val="none" w:sz="0" w:space="0" w:color="auto"/>
                    <w:left w:val="none" w:sz="0" w:space="0" w:color="auto"/>
                    <w:bottom w:val="none" w:sz="0" w:space="0" w:color="auto"/>
                    <w:right w:val="none" w:sz="0" w:space="0" w:color="auto"/>
                  </w:divBdr>
                </w:div>
                <w:div w:id="439878222">
                  <w:marLeft w:val="0"/>
                  <w:marRight w:val="0"/>
                  <w:marTop w:val="0"/>
                  <w:marBottom w:val="0"/>
                  <w:divBdr>
                    <w:top w:val="none" w:sz="0" w:space="0" w:color="auto"/>
                    <w:left w:val="none" w:sz="0" w:space="0" w:color="auto"/>
                    <w:bottom w:val="none" w:sz="0" w:space="0" w:color="auto"/>
                    <w:right w:val="none" w:sz="0" w:space="0" w:color="auto"/>
                  </w:divBdr>
                </w:div>
                <w:div w:id="1681080214">
                  <w:marLeft w:val="0"/>
                  <w:marRight w:val="0"/>
                  <w:marTop w:val="0"/>
                  <w:marBottom w:val="0"/>
                  <w:divBdr>
                    <w:top w:val="none" w:sz="0" w:space="0" w:color="auto"/>
                    <w:left w:val="none" w:sz="0" w:space="0" w:color="auto"/>
                    <w:bottom w:val="none" w:sz="0" w:space="0" w:color="auto"/>
                    <w:right w:val="none" w:sz="0" w:space="0" w:color="auto"/>
                  </w:divBdr>
                </w:div>
                <w:div w:id="1822237485">
                  <w:marLeft w:val="0"/>
                  <w:marRight w:val="0"/>
                  <w:marTop w:val="0"/>
                  <w:marBottom w:val="0"/>
                  <w:divBdr>
                    <w:top w:val="none" w:sz="0" w:space="0" w:color="auto"/>
                    <w:left w:val="none" w:sz="0" w:space="0" w:color="auto"/>
                    <w:bottom w:val="none" w:sz="0" w:space="0" w:color="auto"/>
                    <w:right w:val="none" w:sz="0" w:space="0" w:color="auto"/>
                  </w:divBdr>
                </w:div>
                <w:div w:id="319619289">
                  <w:marLeft w:val="0"/>
                  <w:marRight w:val="0"/>
                  <w:marTop w:val="0"/>
                  <w:marBottom w:val="0"/>
                  <w:divBdr>
                    <w:top w:val="none" w:sz="0" w:space="0" w:color="auto"/>
                    <w:left w:val="none" w:sz="0" w:space="0" w:color="auto"/>
                    <w:bottom w:val="none" w:sz="0" w:space="0" w:color="auto"/>
                    <w:right w:val="none" w:sz="0" w:space="0" w:color="auto"/>
                  </w:divBdr>
                </w:div>
                <w:div w:id="1631745941">
                  <w:marLeft w:val="0"/>
                  <w:marRight w:val="0"/>
                  <w:marTop w:val="0"/>
                  <w:marBottom w:val="0"/>
                  <w:divBdr>
                    <w:top w:val="none" w:sz="0" w:space="0" w:color="auto"/>
                    <w:left w:val="none" w:sz="0" w:space="0" w:color="auto"/>
                    <w:bottom w:val="none" w:sz="0" w:space="0" w:color="auto"/>
                    <w:right w:val="none" w:sz="0" w:space="0" w:color="auto"/>
                  </w:divBdr>
                  <w:divsChild>
                    <w:div w:id="2115248589">
                      <w:marLeft w:val="0"/>
                      <w:marRight w:val="0"/>
                      <w:marTop w:val="0"/>
                      <w:marBottom w:val="0"/>
                      <w:divBdr>
                        <w:top w:val="none" w:sz="0" w:space="0" w:color="auto"/>
                        <w:left w:val="none" w:sz="0" w:space="0" w:color="auto"/>
                        <w:bottom w:val="none" w:sz="0" w:space="0" w:color="auto"/>
                        <w:right w:val="none" w:sz="0" w:space="0" w:color="auto"/>
                      </w:divBdr>
                    </w:div>
                    <w:div w:id="1466850717">
                      <w:marLeft w:val="0"/>
                      <w:marRight w:val="0"/>
                      <w:marTop w:val="0"/>
                      <w:marBottom w:val="0"/>
                      <w:divBdr>
                        <w:top w:val="none" w:sz="0" w:space="0" w:color="auto"/>
                        <w:left w:val="none" w:sz="0" w:space="0" w:color="auto"/>
                        <w:bottom w:val="none" w:sz="0" w:space="0" w:color="auto"/>
                        <w:right w:val="none" w:sz="0" w:space="0" w:color="auto"/>
                      </w:divBdr>
                    </w:div>
                    <w:div w:id="2016299808">
                      <w:marLeft w:val="0"/>
                      <w:marRight w:val="0"/>
                      <w:marTop w:val="0"/>
                      <w:marBottom w:val="0"/>
                      <w:divBdr>
                        <w:top w:val="none" w:sz="0" w:space="0" w:color="auto"/>
                        <w:left w:val="none" w:sz="0" w:space="0" w:color="auto"/>
                        <w:bottom w:val="none" w:sz="0" w:space="0" w:color="auto"/>
                        <w:right w:val="none" w:sz="0" w:space="0" w:color="auto"/>
                      </w:divBdr>
                    </w:div>
                    <w:div w:id="481311574">
                      <w:marLeft w:val="0"/>
                      <w:marRight w:val="0"/>
                      <w:marTop w:val="0"/>
                      <w:marBottom w:val="0"/>
                      <w:divBdr>
                        <w:top w:val="none" w:sz="0" w:space="0" w:color="auto"/>
                        <w:left w:val="none" w:sz="0" w:space="0" w:color="auto"/>
                        <w:bottom w:val="none" w:sz="0" w:space="0" w:color="auto"/>
                        <w:right w:val="none" w:sz="0" w:space="0" w:color="auto"/>
                      </w:divBdr>
                    </w:div>
                    <w:div w:id="1648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8904">
          <w:marLeft w:val="0"/>
          <w:marRight w:val="0"/>
          <w:marTop w:val="0"/>
          <w:marBottom w:val="0"/>
          <w:divBdr>
            <w:top w:val="none" w:sz="0" w:space="0" w:color="auto"/>
            <w:left w:val="none" w:sz="0" w:space="0" w:color="auto"/>
            <w:bottom w:val="none" w:sz="0" w:space="0" w:color="auto"/>
            <w:right w:val="none" w:sz="0" w:space="0" w:color="auto"/>
          </w:divBdr>
          <w:divsChild>
            <w:div w:id="190146949">
              <w:marLeft w:val="0"/>
              <w:marRight w:val="0"/>
              <w:marTop w:val="0"/>
              <w:marBottom w:val="0"/>
              <w:divBdr>
                <w:top w:val="none" w:sz="0" w:space="0" w:color="auto"/>
                <w:left w:val="none" w:sz="0" w:space="0" w:color="auto"/>
                <w:bottom w:val="none" w:sz="0" w:space="0" w:color="auto"/>
                <w:right w:val="none" w:sz="0" w:space="0" w:color="auto"/>
              </w:divBdr>
              <w:divsChild>
                <w:div w:id="1067612745">
                  <w:marLeft w:val="0"/>
                  <w:marRight w:val="0"/>
                  <w:marTop w:val="0"/>
                  <w:marBottom w:val="0"/>
                  <w:divBdr>
                    <w:top w:val="none" w:sz="0" w:space="0" w:color="auto"/>
                    <w:left w:val="none" w:sz="0" w:space="0" w:color="auto"/>
                    <w:bottom w:val="none" w:sz="0" w:space="0" w:color="auto"/>
                    <w:right w:val="none" w:sz="0" w:space="0" w:color="auto"/>
                  </w:divBdr>
                </w:div>
                <w:div w:id="1952082972">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09595289">
                  <w:marLeft w:val="0"/>
                  <w:marRight w:val="0"/>
                  <w:marTop w:val="0"/>
                  <w:marBottom w:val="0"/>
                  <w:divBdr>
                    <w:top w:val="none" w:sz="0" w:space="0" w:color="auto"/>
                    <w:left w:val="none" w:sz="0" w:space="0" w:color="auto"/>
                    <w:bottom w:val="none" w:sz="0" w:space="0" w:color="auto"/>
                    <w:right w:val="none" w:sz="0" w:space="0" w:color="auto"/>
                  </w:divBdr>
                </w:div>
                <w:div w:id="861016756">
                  <w:marLeft w:val="0"/>
                  <w:marRight w:val="0"/>
                  <w:marTop w:val="0"/>
                  <w:marBottom w:val="0"/>
                  <w:divBdr>
                    <w:top w:val="none" w:sz="0" w:space="0" w:color="auto"/>
                    <w:left w:val="none" w:sz="0" w:space="0" w:color="auto"/>
                    <w:bottom w:val="none" w:sz="0" w:space="0" w:color="auto"/>
                    <w:right w:val="none" w:sz="0" w:space="0" w:color="auto"/>
                  </w:divBdr>
                  <w:divsChild>
                    <w:div w:id="2060745406">
                      <w:marLeft w:val="0"/>
                      <w:marRight w:val="0"/>
                      <w:marTop w:val="0"/>
                      <w:marBottom w:val="0"/>
                      <w:divBdr>
                        <w:top w:val="none" w:sz="0" w:space="0" w:color="auto"/>
                        <w:left w:val="none" w:sz="0" w:space="0" w:color="auto"/>
                        <w:bottom w:val="none" w:sz="0" w:space="0" w:color="auto"/>
                        <w:right w:val="none" w:sz="0" w:space="0" w:color="auto"/>
                      </w:divBdr>
                    </w:div>
                    <w:div w:id="2028755098">
                      <w:marLeft w:val="0"/>
                      <w:marRight w:val="0"/>
                      <w:marTop w:val="0"/>
                      <w:marBottom w:val="0"/>
                      <w:divBdr>
                        <w:top w:val="none" w:sz="0" w:space="0" w:color="auto"/>
                        <w:left w:val="none" w:sz="0" w:space="0" w:color="auto"/>
                        <w:bottom w:val="none" w:sz="0" w:space="0" w:color="auto"/>
                        <w:right w:val="none" w:sz="0" w:space="0" w:color="auto"/>
                      </w:divBdr>
                    </w:div>
                    <w:div w:id="785930543">
                      <w:marLeft w:val="0"/>
                      <w:marRight w:val="0"/>
                      <w:marTop w:val="0"/>
                      <w:marBottom w:val="0"/>
                      <w:divBdr>
                        <w:top w:val="none" w:sz="0" w:space="0" w:color="auto"/>
                        <w:left w:val="none" w:sz="0" w:space="0" w:color="auto"/>
                        <w:bottom w:val="none" w:sz="0" w:space="0" w:color="auto"/>
                        <w:right w:val="none" w:sz="0" w:space="0" w:color="auto"/>
                      </w:divBdr>
                    </w:div>
                    <w:div w:id="20423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0515">
          <w:marLeft w:val="0"/>
          <w:marRight w:val="0"/>
          <w:marTop w:val="0"/>
          <w:marBottom w:val="0"/>
          <w:divBdr>
            <w:top w:val="none" w:sz="0" w:space="0" w:color="auto"/>
            <w:left w:val="none" w:sz="0" w:space="0" w:color="auto"/>
            <w:bottom w:val="none" w:sz="0" w:space="0" w:color="auto"/>
            <w:right w:val="none" w:sz="0" w:space="0" w:color="auto"/>
          </w:divBdr>
          <w:divsChild>
            <w:div w:id="1898860387">
              <w:marLeft w:val="0"/>
              <w:marRight w:val="0"/>
              <w:marTop w:val="0"/>
              <w:marBottom w:val="0"/>
              <w:divBdr>
                <w:top w:val="none" w:sz="0" w:space="0" w:color="auto"/>
                <w:left w:val="none" w:sz="0" w:space="0" w:color="auto"/>
                <w:bottom w:val="none" w:sz="0" w:space="0" w:color="auto"/>
                <w:right w:val="none" w:sz="0" w:space="0" w:color="auto"/>
              </w:divBdr>
              <w:divsChild>
                <w:div w:id="907761881">
                  <w:marLeft w:val="0"/>
                  <w:marRight w:val="0"/>
                  <w:marTop w:val="0"/>
                  <w:marBottom w:val="0"/>
                  <w:divBdr>
                    <w:top w:val="none" w:sz="0" w:space="0" w:color="auto"/>
                    <w:left w:val="none" w:sz="0" w:space="0" w:color="auto"/>
                    <w:bottom w:val="none" w:sz="0" w:space="0" w:color="auto"/>
                    <w:right w:val="none" w:sz="0" w:space="0" w:color="auto"/>
                  </w:divBdr>
                </w:div>
                <w:div w:id="304705145">
                  <w:marLeft w:val="0"/>
                  <w:marRight w:val="0"/>
                  <w:marTop w:val="0"/>
                  <w:marBottom w:val="0"/>
                  <w:divBdr>
                    <w:top w:val="none" w:sz="0" w:space="0" w:color="auto"/>
                    <w:left w:val="none" w:sz="0" w:space="0" w:color="auto"/>
                    <w:bottom w:val="none" w:sz="0" w:space="0" w:color="auto"/>
                    <w:right w:val="none" w:sz="0" w:space="0" w:color="auto"/>
                  </w:divBdr>
                </w:div>
                <w:div w:id="970019547">
                  <w:marLeft w:val="0"/>
                  <w:marRight w:val="0"/>
                  <w:marTop w:val="0"/>
                  <w:marBottom w:val="0"/>
                  <w:divBdr>
                    <w:top w:val="none" w:sz="0" w:space="0" w:color="auto"/>
                    <w:left w:val="none" w:sz="0" w:space="0" w:color="auto"/>
                    <w:bottom w:val="none" w:sz="0" w:space="0" w:color="auto"/>
                    <w:right w:val="none" w:sz="0" w:space="0" w:color="auto"/>
                  </w:divBdr>
                </w:div>
                <w:div w:id="1160002187">
                  <w:marLeft w:val="0"/>
                  <w:marRight w:val="0"/>
                  <w:marTop w:val="0"/>
                  <w:marBottom w:val="0"/>
                  <w:divBdr>
                    <w:top w:val="none" w:sz="0" w:space="0" w:color="auto"/>
                    <w:left w:val="none" w:sz="0" w:space="0" w:color="auto"/>
                    <w:bottom w:val="none" w:sz="0" w:space="0" w:color="auto"/>
                    <w:right w:val="none" w:sz="0" w:space="0" w:color="auto"/>
                  </w:divBdr>
                </w:div>
                <w:div w:id="136651806">
                  <w:marLeft w:val="0"/>
                  <w:marRight w:val="0"/>
                  <w:marTop w:val="0"/>
                  <w:marBottom w:val="0"/>
                  <w:divBdr>
                    <w:top w:val="none" w:sz="0" w:space="0" w:color="auto"/>
                    <w:left w:val="none" w:sz="0" w:space="0" w:color="auto"/>
                    <w:bottom w:val="none" w:sz="0" w:space="0" w:color="auto"/>
                    <w:right w:val="none" w:sz="0" w:space="0" w:color="auto"/>
                  </w:divBdr>
                </w:div>
                <w:div w:id="326133099">
                  <w:marLeft w:val="0"/>
                  <w:marRight w:val="0"/>
                  <w:marTop w:val="0"/>
                  <w:marBottom w:val="0"/>
                  <w:divBdr>
                    <w:top w:val="none" w:sz="0" w:space="0" w:color="auto"/>
                    <w:left w:val="none" w:sz="0" w:space="0" w:color="auto"/>
                    <w:bottom w:val="none" w:sz="0" w:space="0" w:color="auto"/>
                    <w:right w:val="none" w:sz="0" w:space="0" w:color="auto"/>
                  </w:divBdr>
                </w:div>
                <w:div w:id="1661347202">
                  <w:marLeft w:val="0"/>
                  <w:marRight w:val="0"/>
                  <w:marTop w:val="0"/>
                  <w:marBottom w:val="0"/>
                  <w:divBdr>
                    <w:top w:val="none" w:sz="0" w:space="0" w:color="auto"/>
                    <w:left w:val="none" w:sz="0" w:space="0" w:color="auto"/>
                    <w:bottom w:val="none" w:sz="0" w:space="0" w:color="auto"/>
                    <w:right w:val="none" w:sz="0" w:space="0" w:color="auto"/>
                  </w:divBdr>
                </w:div>
                <w:div w:id="191386354">
                  <w:marLeft w:val="0"/>
                  <w:marRight w:val="0"/>
                  <w:marTop w:val="0"/>
                  <w:marBottom w:val="0"/>
                  <w:divBdr>
                    <w:top w:val="none" w:sz="0" w:space="0" w:color="auto"/>
                    <w:left w:val="none" w:sz="0" w:space="0" w:color="auto"/>
                    <w:bottom w:val="none" w:sz="0" w:space="0" w:color="auto"/>
                    <w:right w:val="none" w:sz="0" w:space="0" w:color="auto"/>
                  </w:divBdr>
                </w:div>
                <w:div w:id="546373642">
                  <w:marLeft w:val="0"/>
                  <w:marRight w:val="0"/>
                  <w:marTop w:val="0"/>
                  <w:marBottom w:val="0"/>
                  <w:divBdr>
                    <w:top w:val="none" w:sz="0" w:space="0" w:color="auto"/>
                    <w:left w:val="none" w:sz="0" w:space="0" w:color="auto"/>
                    <w:bottom w:val="none" w:sz="0" w:space="0" w:color="auto"/>
                    <w:right w:val="none" w:sz="0" w:space="0" w:color="auto"/>
                  </w:divBdr>
                </w:div>
                <w:div w:id="989791228">
                  <w:marLeft w:val="0"/>
                  <w:marRight w:val="0"/>
                  <w:marTop w:val="0"/>
                  <w:marBottom w:val="0"/>
                  <w:divBdr>
                    <w:top w:val="none" w:sz="0" w:space="0" w:color="auto"/>
                    <w:left w:val="none" w:sz="0" w:space="0" w:color="auto"/>
                    <w:bottom w:val="none" w:sz="0" w:space="0" w:color="auto"/>
                    <w:right w:val="none" w:sz="0" w:space="0" w:color="auto"/>
                  </w:divBdr>
                  <w:divsChild>
                    <w:div w:id="392168558">
                      <w:marLeft w:val="0"/>
                      <w:marRight w:val="0"/>
                      <w:marTop w:val="0"/>
                      <w:marBottom w:val="0"/>
                      <w:divBdr>
                        <w:top w:val="none" w:sz="0" w:space="0" w:color="auto"/>
                        <w:left w:val="none" w:sz="0" w:space="0" w:color="auto"/>
                        <w:bottom w:val="none" w:sz="0" w:space="0" w:color="auto"/>
                        <w:right w:val="none" w:sz="0" w:space="0" w:color="auto"/>
                      </w:divBdr>
                    </w:div>
                    <w:div w:id="1816486762">
                      <w:marLeft w:val="0"/>
                      <w:marRight w:val="0"/>
                      <w:marTop w:val="0"/>
                      <w:marBottom w:val="0"/>
                      <w:divBdr>
                        <w:top w:val="none" w:sz="0" w:space="0" w:color="auto"/>
                        <w:left w:val="none" w:sz="0" w:space="0" w:color="auto"/>
                        <w:bottom w:val="none" w:sz="0" w:space="0" w:color="auto"/>
                        <w:right w:val="none" w:sz="0" w:space="0" w:color="auto"/>
                      </w:divBdr>
                    </w:div>
                    <w:div w:id="2046787465">
                      <w:marLeft w:val="0"/>
                      <w:marRight w:val="0"/>
                      <w:marTop w:val="0"/>
                      <w:marBottom w:val="0"/>
                      <w:divBdr>
                        <w:top w:val="none" w:sz="0" w:space="0" w:color="auto"/>
                        <w:left w:val="none" w:sz="0" w:space="0" w:color="auto"/>
                        <w:bottom w:val="none" w:sz="0" w:space="0" w:color="auto"/>
                        <w:right w:val="none" w:sz="0" w:space="0" w:color="auto"/>
                      </w:divBdr>
                    </w:div>
                    <w:div w:id="1473670872">
                      <w:marLeft w:val="0"/>
                      <w:marRight w:val="0"/>
                      <w:marTop w:val="0"/>
                      <w:marBottom w:val="0"/>
                      <w:divBdr>
                        <w:top w:val="none" w:sz="0" w:space="0" w:color="auto"/>
                        <w:left w:val="none" w:sz="0" w:space="0" w:color="auto"/>
                        <w:bottom w:val="none" w:sz="0" w:space="0" w:color="auto"/>
                        <w:right w:val="none" w:sz="0" w:space="0" w:color="auto"/>
                      </w:divBdr>
                    </w:div>
                    <w:div w:id="1913276115">
                      <w:marLeft w:val="0"/>
                      <w:marRight w:val="0"/>
                      <w:marTop w:val="0"/>
                      <w:marBottom w:val="0"/>
                      <w:divBdr>
                        <w:top w:val="none" w:sz="0" w:space="0" w:color="auto"/>
                        <w:left w:val="none" w:sz="0" w:space="0" w:color="auto"/>
                        <w:bottom w:val="none" w:sz="0" w:space="0" w:color="auto"/>
                        <w:right w:val="none" w:sz="0" w:space="0" w:color="auto"/>
                      </w:divBdr>
                    </w:div>
                    <w:div w:id="663357944">
                      <w:marLeft w:val="0"/>
                      <w:marRight w:val="0"/>
                      <w:marTop w:val="0"/>
                      <w:marBottom w:val="0"/>
                      <w:divBdr>
                        <w:top w:val="none" w:sz="0" w:space="0" w:color="auto"/>
                        <w:left w:val="none" w:sz="0" w:space="0" w:color="auto"/>
                        <w:bottom w:val="none" w:sz="0" w:space="0" w:color="auto"/>
                        <w:right w:val="none" w:sz="0" w:space="0" w:color="auto"/>
                      </w:divBdr>
                    </w:div>
                    <w:div w:id="1754274009">
                      <w:marLeft w:val="0"/>
                      <w:marRight w:val="0"/>
                      <w:marTop w:val="0"/>
                      <w:marBottom w:val="0"/>
                      <w:divBdr>
                        <w:top w:val="none" w:sz="0" w:space="0" w:color="auto"/>
                        <w:left w:val="none" w:sz="0" w:space="0" w:color="auto"/>
                        <w:bottom w:val="none" w:sz="0" w:space="0" w:color="auto"/>
                        <w:right w:val="none" w:sz="0" w:space="0" w:color="auto"/>
                      </w:divBdr>
                    </w:div>
                    <w:div w:id="984089386">
                      <w:marLeft w:val="0"/>
                      <w:marRight w:val="0"/>
                      <w:marTop w:val="0"/>
                      <w:marBottom w:val="0"/>
                      <w:divBdr>
                        <w:top w:val="none" w:sz="0" w:space="0" w:color="auto"/>
                        <w:left w:val="none" w:sz="0" w:space="0" w:color="auto"/>
                        <w:bottom w:val="none" w:sz="0" w:space="0" w:color="auto"/>
                        <w:right w:val="none" w:sz="0" w:space="0" w:color="auto"/>
                      </w:divBdr>
                    </w:div>
                    <w:div w:id="15627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7482">
          <w:marLeft w:val="0"/>
          <w:marRight w:val="0"/>
          <w:marTop w:val="0"/>
          <w:marBottom w:val="0"/>
          <w:divBdr>
            <w:top w:val="none" w:sz="0" w:space="0" w:color="auto"/>
            <w:left w:val="none" w:sz="0" w:space="0" w:color="auto"/>
            <w:bottom w:val="none" w:sz="0" w:space="0" w:color="auto"/>
            <w:right w:val="none" w:sz="0" w:space="0" w:color="auto"/>
          </w:divBdr>
          <w:divsChild>
            <w:div w:id="875237177">
              <w:marLeft w:val="0"/>
              <w:marRight w:val="0"/>
              <w:marTop w:val="0"/>
              <w:marBottom w:val="0"/>
              <w:divBdr>
                <w:top w:val="none" w:sz="0" w:space="0" w:color="auto"/>
                <w:left w:val="none" w:sz="0" w:space="0" w:color="auto"/>
                <w:bottom w:val="none" w:sz="0" w:space="0" w:color="auto"/>
                <w:right w:val="none" w:sz="0" w:space="0" w:color="auto"/>
              </w:divBdr>
              <w:divsChild>
                <w:div w:id="2035693216">
                  <w:marLeft w:val="0"/>
                  <w:marRight w:val="0"/>
                  <w:marTop w:val="0"/>
                  <w:marBottom w:val="0"/>
                  <w:divBdr>
                    <w:top w:val="none" w:sz="0" w:space="0" w:color="auto"/>
                    <w:left w:val="none" w:sz="0" w:space="0" w:color="auto"/>
                    <w:bottom w:val="none" w:sz="0" w:space="0" w:color="auto"/>
                    <w:right w:val="none" w:sz="0" w:space="0" w:color="auto"/>
                  </w:divBdr>
                </w:div>
                <w:div w:id="1055088198">
                  <w:marLeft w:val="0"/>
                  <w:marRight w:val="0"/>
                  <w:marTop w:val="0"/>
                  <w:marBottom w:val="0"/>
                  <w:divBdr>
                    <w:top w:val="none" w:sz="0" w:space="0" w:color="auto"/>
                    <w:left w:val="none" w:sz="0" w:space="0" w:color="auto"/>
                    <w:bottom w:val="none" w:sz="0" w:space="0" w:color="auto"/>
                    <w:right w:val="none" w:sz="0" w:space="0" w:color="auto"/>
                  </w:divBdr>
                </w:div>
                <w:div w:id="1064525698">
                  <w:marLeft w:val="0"/>
                  <w:marRight w:val="0"/>
                  <w:marTop w:val="0"/>
                  <w:marBottom w:val="0"/>
                  <w:divBdr>
                    <w:top w:val="none" w:sz="0" w:space="0" w:color="auto"/>
                    <w:left w:val="none" w:sz="0" w:space="0" w:color="auto"/>
                    <w:bottom w:val="none" w:sz="0" w:space="0" w:color="auto"/>
                    <w:right w:val="none" w:sz="0" w:space="0" w:color="auto"/>
                  </w:divBdr>
                </w:div>
                <w:div w:id="501816141">
                  <w:marLeft w:val="0"/>
                  <w:marRight w:val="0"/>
                  <w:marTop w:val="0"/>
                  <w:marBottom w:val="0"/>
                  <w:divBdr>
                    <w:top w:val="none" w:sz="0" w:space="0" w:color="auto"/>
                    <w:left w:val="none" w:sz="0" w:space="0" w:color="auto"/>
                    <w:bottom w:val="none" w:sz="0" w:space="0" w:color="auto"/>
                    <w:right w:val="none" w:sz="0" w:space="0" w:color="auto"/>
                  </w:divBdr>
                </w:div>
                <w:div w:id="1956327427">
                  <w:marLeft w:val="0"/>
                  <w:marRight w:val="0"/>
                  <w:marTop w:val="0"/>
                  <w:marBottom w:val="0"/>
                  <w:divBdr>
                    <w:top w:val="none" w:sz="0" w:space="0" w:color="auto"/>
                    <w:left w:val="none" w:sz="0" w:space="0" w:color="auto"/>
                    <w:bottom w:val="none" w:sz="0" w:space="0" w:color="auto"/>
                    <w:right w:val="none" w:sz="0" w:space="0" w:color="auto"/>
                  </w:divBdr>
                </w:div>
                <w:div w:id="1942949789">
                  <w:marLeft w:val="0"/>
                  <w:marRight w:val="0"/>
                  <w:marTop w:val="0"/>
                  <w:marBottom w:val="0"/>
                  <w:divBdr>
                    <w:top w:val="none" w:sz="0" w:space="0" w:color="auto"/>
                    <w:left w:val="none" w:sz="0" w:space="0" w:color="auto"/>
                    <w:bottom w:val="none" w:sz="0" w:space="0" w:color="auto"/>
                    <w:right w:val="none" w:sz="0" w:space="0" w:color="auto"/>
                  </w:divBdr>
                </w:div>
                <w:div w:id="67045194">
                  <w:marLeft w:val="0"/>
                  <w:marRight w:val="0"/>
                  <w:marTop w:val="0"/>
                  <w:marBottom w:val="0"/>
                  <w:divBdr>
                    <w:top w:val="none" w:sz="0" w:space="0" w:color="auto"/>
                    <w:left w:val="none" w:sz="0" w:space="0" w:color="auto"/>
                    <w:bottom w:val="none" w:sz="0" w:space="0" w:color="auto"/>
                    <w:right w:val="none" w:sz="0" w:space="0" w:color="auto"/>
                  </w:divBdr>
                </w:div>
                <w:div w:id="66343370">
                  <w:marLeft w:val="0"/>
                  <w:marRight w:val="0"/>
                  <w:marTop w:val="0"/>
                  <w:marBottom w:val="0"/>
                  <w:divBdr>
                    <w:top w:val="none" w:sz="0" w:space="0" w:color="auto"/>
                    <w:left w:val="none" w:sz="0" w:space="0" w:color="auto"/>
                    <w:bottom w:val="none" w:sz="0" w:space="0" w:color="auto"/>
                    <w:right w:val="none" w:sz="0" w:space="0" w:color="auto"/>
                  </w:divBdr>
                  <w:divsChild>
                    <w:div w:id="678387896">
                      <w:marLeft w:val="0"/>
                      <w:marRight w:val="0"/>
                      <w:marTop w:val="0"/>
                      <w:marBottom w:val="0"/>
                      <w:divBdr>
                        <w:top w:val="none" w:sz="0" w:space="0" w:color="auto"/>
                        <w:left w:val="none" w:sz="0" w:space="0" w:color="auto"/>
                        <w:bottom w:val="none" w:sz="0" w:space="0" w:color="auto"/>
                        <w:right w:val="none" w:sz="0" w:space="0" w:color="auto"/>
                      </w:divBdr>
                    </w:div>
                    <w:div w:id="333534876">
                      <w:marLeft w:val="0"/>
                      <w:marRight w:val="0"/>
                      <w:marTop w:val="0"/>
                      <w:marBottom w:val="0"/>
                      <w:divBdr>
                        <w:top w:val="none" w:sz="0" w:space="0" w:color="auto"/>
                        <w:left w:val="none" w:sz="0" w:space="0" w:color="auto"/>
                        <w:bottom w:val="none" w:sz="0" w:space="0" w:color="auto"/>
                        <w:right w:val="none" w:sz="0" w:space="0" w:color="auto"/>
                      </w:divBdr>
                    </w:div>
                    <w:div w:id="1348947265">
                      <w:marLeft w:val="0"/>
                      <w:marRight w:val="0"/>
                      <w:marTop w:val="0"/>
                      <w:marBottom w:val="0"/>
                      <w:divBdr>
                        <w:top w:val="none" w:sz="0" w:space="0" w:color="auto"/>
                        <w:left w:val="none" w:sz="0" w:space="0" w:color="auto"/>
                        <w:bottom w:val="none" w:sz="0" w:space="0" w:color="auto"/>
                        <w:right w:val="none" w:sz="0" w:space="0" w:color="auto"/>
                      </w:divBdr>
                    </w:div>
                    <w:div w:id="1659111442">
                      <w:marLeft w:val="0"/>
                      <w:marRight w:val="0"/>
                      <w:marTop w:val="0"/>
                      <w:marBottom w:val="0"/>
                      <w:divBdr>
                        <w:top w:val="none" w:sz="0" w:space="0" w:color="auto"/>
                        <w:left w:val="none" w:sz="0" w:space="0" w:color="auto"/>
                        <w:bottom w:val="none" w:sz="0" w:space="0" w:color="auto"/>
                        <w:right w:val="none" w:sz="0" w:space="0" w:color="auto"/>
                      </w:divBdr>
                    </w:div>
                    <w:div w:id="361906201">
                      <w:marLeft w:val="0"/>
                      <w:marRight w:val="0"/>
                      <w:marTop w:val="0"/>
                      <w:marBottom w:val="0"/>
                      <w:divBdr>
                        <w:top w:val="none" w:sz="0" w:space="0" w:color="auto"/>
                        <w:left w:val="none" w:sz="0" w:space="0" w:color="auto"/>
                        <w:bottom w:val="none" w:sz="0" w:space="0" w:color="auto"/>
                        <w:right w:val="none" w:sz="0" w:space="0" w:color="auto"/>
                      </w:divBdr>
                    </w:div>
                    <w:div w:id="291331755">
                      <w:marLeft w:val="0"/>
                      <w:marRight w:val="0"/>
                      <w:marTop w:val="0"/>
                      <w:marBottom w:val="0"/>
                      <w:divBdr>
                        <w:top w:val="none" w:sz="0" w:space="0" w:color="auto"/>
                        <w:left w:val="none" w:sz="0" w:space="0" w:color="auto"/>
                        <w:bottom w:val="none" w:sz="0" w:space="0" w:color="auto"/>
                        <w:right w:val="none" w:sz="0" w:space="0" w:color="auto"/>
                      </w:divBdr>
                    </w:div>
                    <w:div w:id="1775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3017">
          <w:marLeft w:val="0"/>
          <w:marRight w:val="0"/>
          <w:marTop w:val="0"/>
          <w:marBottom w:val="0"/>
          <w:divBdr>
            <w:top w:val="none" w:sz="0" w:space="0" w:color="auto"/>
            <w:left w:val="none" w:sz="0" w:space="0" w:color="auto"/>
            <w:bottom w:val="none" w:sz="0" w:space="0" w:color="auto"/>
            <w:right w:val="none" w:sz="0" w:space="0" w:color="auto"/>
          </w:divBdr>
          <w:divsChild>
            <w:div w:id="270472542">
              <w:marLeft w:val="0"/>
              <w:marRight w:val="0"/>
              <w:marTop w:val="0"/>
              <w:marBottom w:val="0"/>
              <w:divBdr>
                <w:top w:val="none" w:sz="0" w:space="0" w:color="auto"/>
                <w:left w:val="none" w:sz="0" w:space="0" w:color="auto"/>
                <w:bottom w:val="none" w:sz="0" w:space="0" w:color="auto"/>
                <w:right w:val="none" w:sz="0" w:space="0" w:color="auto"/>
              </w:divBdr>
              <w:divsChild>
                <w:div w:id="343283819">
                  <w:marLeft w:val="0"/>
                  <w:marRight w:val="0"/>
                  <w:marTop w:val="0"/>
                  <w:marBottom w:val="0"/>
                  <w:divBdr>
                    <w:top w:val="none" w:sz="0" w:space="0" w:color="auto"/>
                    <w:left w:val="none" w:sz="0" w:space="0" w:color="auto"/>
                    <w:bottom w:val="none" w:sz="0" w:space="0" w:color="auto"/>
                    <w:right w:val="none" w:sz="0" w:space="0" w:color="auto"/>
                  </w:divBdr>
                </w:div>
                <w:div w:id="1387803496">
                  <w:marLeft w:val="0"/>
                  <w:marRight w:val="0"/>
                  <w:marTop w:val="0"/>
                  <w:marBottom w:val="0"/>
                  <w:divBdr>
                    <w:top w:val="none" w:sz="0" w:space="0" w:color="auto"/>
                    <w:left w:val="none" w:sz="0" w:space="0" w:color="auto"/>
                    <w:bottom w:val="none" w:sz="0" w:space="0" w:color="auto"/>
                    <w:right w:val="none" w:sz="0" w:space="0" w:color="auto"/>
                  </w:divBdr>
                </w:div>
                <w:div w:id="1911580129">
                  <w:marLeft w:val="0"/>
                  <w:marRight w:val="0"/>
                  <w:marTop w:val="0"/>
                  <w:marBottom w:val="0"/>
                  <w:divBdr>
                    <w:top w:val="none" w:sz="0" w:space="0" w:color="auto"/>
                    <w:left w:val="none" w:sz="0" w:space="0" w:color="auto"/>
                    <w:bottom w:val="none" w:sz="0" w:space="0" w:color="auto"/>
                    <w:right w:val="none" w:sz="0" w:space="0" w:color="auto"/>
                  </w:divBdr>
                  <w:divsChild>
                    <w:div w:id="940141461">
                      <w:marLeft w:val="0"/>
                      <w:marRight w:val="0"/>
                      <w:marTop w:val="0"/>
                      <w:marBottom w:val="0"/>
                      <w:divBdr>
                        <w:top w:val="none" w:sz="0" w:space="0" w:color="auto"/>
                        <w:left w:val="none" w:sz="0" w:space="0" w:color="auto"/>
                        <w:bottom w:val="none" w:sz="0" w:space="0" w:color="auto"/>
                        <w:right w:val="none" w:sz="0" w:space="0" w:color="auto"/>
                      </w:divBdr>
                    </w:div>
                    <w:div w:id="1845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594">
          <w:marLeft w:val="0"/>
          <w:marRight w:val="0"/>
          <w:marTop w:val="0"/>
          <w:marBottom w:val="0"/>
          <w:divBdr>
            <w:top w:val="none" w:sz="0" w:space="0" w:color="auto"/>
            <w:left w:val="none" w:sz="0" w:space="0" w:color="auto"/>
            <w:bottom w:val="none" w:sz="0" w:space="0" w:color="auto"/>
            <w:right w:val="none" w:sz="0" w:space="0" w:color="auto"/>
          </w:divBdr>
          <w:divsChild>
            <w:div w:id="1770614294">
              <w:marLeft w:val="0"/>
              <w:marRight w:val="0"/>
              <w:marTop w:val="0"/>
              <w:marBottom w:val="0"/>
              <w:divBdr>
                <w:top w:val="none" w:sz="0" w:space="0" w:color="auto"/>
                <w:left w:val="none" w:sz="0" w:space="0" w:color="auto"/>
                <w:bottom w:val="none" w:sz="0" w:space="0" w:color="auto"/>
                <w:right w:val="none" w:sz="0" w:space="0" w:color="auto"/>
              </w:divBdr>
              <w:divsChild>
                <w:div w:id="1624268962">
                  <w:marLeft w:val="0"/>
                  <w:marRight w:val="0"/>
                  <w:marTop w:val="0"/>
                  <w:marBottom w:val="0"/>
                  <w:divBdr>
                    <w:top w:val="none" w:sz="0" w:space="0" w:color="auto"/>
                    <w:left w:val="none" w:sz="0" w:space="0" w:color="auto"/>
                    <w:bottom w:val="none" w:sz="0" w:space="0" w:color="auto"/>
                    <w:right w:val="none" w:sz="0" w:space="0" w:color="auto"/>
                  </w:divBdr>
                  <w:divsChild>
                    <w:div w:id="320891581">
                      <w:marLeft w:val="0"/>
                      <w:marRight w:val="0"/>
                      <w:marTop w:val="0"/>
                      <w:marBottom w:val="0"/>
                      <w:divBdr>
                        <w:top w:val="none" w:sz="0" w:space="0" w:color="auto"/>
                        <w:left w:val="none" w:sz="0" w:space="0" w:color="auto"/>
                        <w:bottom w:val="none" w:sz="0" w:space="0" w:color="auto"/>
                        <w:right w:val="none" w:sz="0" w:space="0" w:color="auto"/>
                      </w:divBdr>
                    </w:div>
                    <w:div w:id="1977371357">
                      <w:marLeft w:val="0"/>
                      <w:marRight w:val="0"/>
                      <w:marTop w:val="0"/>
                      <w:marBottom w:val="0"/>
                      <w:divBdr>
                        <w:top w:val="none" w:sz="0" w:space="0" w:color="auto"/>
                        <w:left w:val="none" w:sz="0" w:space="0" w:color="auto"/>
                        <w:bottom w:val="none" w:sz="0" w:space="0" w:color="auto"/>
                        <w:right w:val="none" w:sz="0" w:space="0" w:color="auto"/>
                      </w:divBdr>
                    </w:div>
                    <w:div w:id="813571026">
                      <w:marLeft w:val="0"/>
                      <w:marRight w:val="0"/>
                      <w:marTop w:val="0"/>
                      <w:marBottom w:val="0"/>
                      <w:divBdr>
                        <w:top w:val="none" w:sz="0" w:space="0" w:color="auto"/>
                        <w:left w:val="none" w:sz="0" w:space="0" w:color="auto"/>
                        <w:bottom w:val="none" w:sz="0" w:space="0" w:color="auto"/>
                        <w:right w:val="none" w:sz="0" w:space="0" w:color="auto"/>
                      </w:divBdr>
                    </w:div>
                    <w:div w:id="1172256379">
                      <w:marLeft w:val="0"/>
                      <w:marRight w:val="0"/>
                      <w:marTop w:val="0"/>
                      <w:marBottom w:val="0"/>
                      <w:divBdr>
                        <w:top w:val="none" w:sz="0" w:space="0" w:color="auto"/>
                        <w:left w:val="none" w:sz="0" w:space="0" w:color="auto"/>
                        <w:bottom w:val="none" w:sz="0" w:space="0" w:color="auto"/>
                        <w:right w:val="none" w:sz="0" w:space="0" w:color="auto"/>
                      </w:divBdr>
                    </w:div>
                    <w:div w:id="507795323">
                      <w:marLeft w:val="0"/>
                      <w:marRight w:val="0"/>
                      <w:marTop w:val="0"/>
                      <w:marBottom w:val="0"/>
                      <w:divBdr>
                        <w:top w:val="none" w:sz="0" w:space="0" w:color="auto"/>
                        <w:left w:val="none" w:sz="0" w:space="0" w:color="auto"/>
                        <w:bottom w:val="none" w:sz="0" w:space="0" w:color="auto"/>
                        <w:right w:val="none" w:sz="0" w:space="0" w:color="auto"/>
                      </w:divBdr>
                    </w:div>
                    <w:div w:id="60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038">
          <w:marLeft w:val="0"/>
          <w:marRight w:val="0"/>
          <w:marTop w:val="0"/>
          <w:marBottom w:val="0"/>
          <w:divBdr>
            <w:top w:val="none" w:sz="0" w:space="0" w:color="auto"/>
            <w:left w:val="none" w:sz="0" w:space="0" w:color="auto"/>
            <w:bottom w:val="none" w:sz="0" w:space="0" w:color="auto"/>
            <w:right w:val="none" w:sz="0" w:space="0" w:color="auto"/>
          </w:divBdr>
          <w:divsChild>
            <w:div w:id="2018261812">
              <w:marLeft w:val="0"/>
              <w:marRight w:val="0"/>
              <w:marTop w:val="0"/>
              <w:marBottom w:val="0"/>
              <w:divBdr>
                <w:top w:val="none" w:sz="0" w:space="0" w:color="auto"/>
                <w:left w:val="none" w:sz="0" w:space="0" w:color="auto"/>
                <w:bottom w:val="none" w:sz="0" w:space="0" w:color="auto"/>
                <w:right w:val="none" w:sz="0" w:space="0" w:color="auto"/>
              </w:divBdr>
              <w:divsChild>
                <w:div w:id="2132285942">
                  <w:marLeft w:val="0"/>
                  <w:marRight w:val="0"/>
                  <w:marTop w:val="0"/>
                  <w:marBottom w:val="0"/>
                  <w:divBdr>
                    <w:top w:val="none" w:sz="0" w:space="0" w:color="auto"/>
                    <w:left w:val="none" w:sz="0" w:space="0" w:color="auto"/>
                    <w:bottom w:val="none" w:sz="0" w:space="0" w:color="auto"/>
                    <w:right w:val="none" w:sz="0" w:space="0" w:color="auto"/>
                  </w:divBdr>
                </w:div>
                <w:div w:id="2067754536">
                  <w:marLeft w:val="0"/>
                  <w:marRight w:val="0"/>
                  <w:marTop w:val="0"/>
                  <w:marBottom w:val="0"/>
                  <w:divBdr>
                    <w:top w:val="none" w:sz="0" w:space="0" w:color="auto"/>
                    <w:left w:val="none" w:sz="0" w:space="0" w:color="auto"/>
                    <w:bottom w:val="none" w:sz="0" w:space="0" w:color="auto"/>
                    <w:right w:val="none" w:sz="0" w:space="0" w:color="auto"/>
                  </w:divBdr>
                </w:div>
                <w:div w:id="177887772">
                  <w:marLeft w:val="0"/>
                  <w:marRight w:val="0"/>
                  <w:marTop w:val="0"/>
                  <w:marBottom w:val="0"/>
                  <w:divBdr>
                    <w:top w:val="none" w:sz="0" w:space="0" w:color="auto"/>
                    <w:left w:val="none" w:sz="0" w:space="0" w:color="auto"/>
                    <w:bottom w:val="none" w:sz="0" w:space="0" w:color="auto"/>
                    <w:right w:val="none" w:sz="0" w:space="0" w:color="auto"/>
                  </w:divBdr>
                  <w:divsChild>
                    <w:div w:id="189802390">
                      <w:marLeft w:val="0"/>
                      <w:marRight w:val="0"/>
                      <w:marTop w:val="0"/>
                      <w:marBottom w:val="0"/>
                      <w:divBdr>
                        <w:top w:val="none" w:sz="0" w:space="0" w:color="auto"/>
                        <w:left w:val="none" w:sz="0" w:space="0" w:color="auto"/>
                        <w:bottom w:val="none" w:sz="0" w:space="0" w:color="auto"/>
                        <w:right w:val="none" w:sz="0" w:space="0" w:color="auto"/>
                      </w:divBdr>
                    </w:div>
                    <w:div w:id="6870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0725">
          <w:marLeft w:val="0"/>
          <w:marRight w:val="0"/>
          <w:marTop w:val="0"/>
          <w:marBottom w:val="0"/>
          <w:divBdr>
            <w:top w:val="none" w:sz="0" w:space="0" w:color="auto"/>
            <w:left w:val="none" w:sz="0" w:space="0" w:color="auto"/>
            <w:bottom w:val="none" w:sz="0" w:space="0" w:color="auto"/>
            <w:right w:val="none" w:sz="0" w:space="0" w:color="auto"/>
          </w:divBdr>
          <w:divsChild>
            <w:div w:id="1880702982">
              <w:marLeft w:val="0"/>
              <w:marRight w:val="0"/>
              <w:marTop w:val="0"/>
              <w:marBottom w:val="0"/>
              <w:divBdr>
                <w:top w:val="none" w:sz="0" w:space="0" w:color="auto"/>
                <w:left w:val="none" w:sz="0" w:space="0" w:color="auto"/>
                <w:bottom w:val="none" w:sz="0" w:space="0" w:color="auto"/>
                <w:right w:val="none" w:sz="0" w:space="0" w:color="auto"/>
              </w:divBdr>
              <w:divsChild>
                <w:div w:id="1635259690">
                  <w:marLeft w:val="0"/>
                  <w:marRight w:val="0"/>
                  <w:marTop w:val="0"/>
                  <w:marBottom w:val="0"/>
                  <w:divBdr>
                    <w:top w:val="none" w:sz="0" w:space="0" w:color="auto"/>
                    <w:left w:val="none" w:sz="0" w:space="0" w:color="auto"/>
                    <w:bottom w:val="none" w:sz="0" w:space="0" w:color="auto"/>
                    <w:right w:val="none" w:sz="0" w:space="0" w:color="auto"/>
                  </w:divBdr>
                </w:div>
                <w:div w:id="1976909136">
                  <w:marLeft w:val="0"/>
                  <w:marRight w:val="0"/>
                  <w:marTop w:val="0"/>
                  <w:marBottom w:val="0"/>
                  <w:divBdr>
                    <w:top w:val="none" w:sz="0" w:space="0" w:color="auto"/>
                    <w:left w:val="none" w:sz="0" w:space="0" w:color="auto"/>
                    <w:bottom w:val="none" w:sz="0" w:space="0" w:color="auto"/>
                    <w:right w:val="none" w:sz="0" w:space="0" w:color="auto"/>
                  </w:divBdr>
                </w:div>
                <w:div w:id="688262260">
                  <w:marLeft w:val="0"/>
                  <w:marRight w:val="0"/>
                  <w:marTop w:val="0"/>
                  <w:marBottom w:val="0"/>
                  <w:divBdr>
                    <w:top w:val="none" w:sz="0" w:space="0" w:color="auto"/>
                    <w:left w:val="none" w:sz="0" w:space="0" w:color="auto"/>
                    <w:bottom w:val="none" w:sz="0" w:space="0" w:color="auto"/>
                    <w:right w:val="none" w:sz="0" w:space="0" w:color="auto"/>
                  </w:divBdr>
                  <w:divsChild>
                    <w:div w:id="797454838">
                      <w:marLeft w:val="0"/>
                      <w:marRight w:val="0"/>
                      <w:marTop w:val="0"/>
                      <w:marBottom w:val="0"/>
                      <w:divBdr>
                        <w:top w:val="none" w:sz="0" w:space="0" w:color="auto"/>
                        <w:left w:val="none" w:sz="0" w:space="0" w:color="auto"/>
                        <w:bottom w:val="none" w:sz="0" w:space="0" w:color="auto"/>
                        <w:right w:val="none" w:sz="0" w:space="0" w:color="auto"/>
                      </w:divBdr>
                    </w:div>
                    <w:div w:id="10136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2935">
      <w:bodyDiv w:val="1"/>
      <w:marLeft w:val="0"/>
      <w:marRight w:val="0"/>
      <w:marTop w:val="0"/>
      <w:marBottom w:val="0"/>
      <w:divBdr>
        <w:top w:val="none" w:sz="0" w:space="0" w:color="auto"/>
        <w:left w:val="none" w:sz="0" w:space="0" w:color="auto"/>
        <w:bottom w:val="none" w:sz="0" w:space="0" w:color="auto"/>
        <w:right w:val="none" w:sz="0" w:space="0" w:color="auto"/>
      </w:divBdr>
    </w:div>
    <w:div w:id="1660882932">
      <w:bodyDiv w:val="1"/>
      <w:marLeft w:val="0"/>
      <w:marRight w:val="0"/>
      <w:marTop w:val="0"/>
      <w:marBottom w:val="0"/>
      <w:divBdr>
        <w:top w:val="none" w:sz="0" w:space="0" w:color="auto"/>
        <w:left w:val="none" w:sz="0" w:space="0" w:color="auto"/>
        <w:bottom w:val="none" w:sz="0" w:space="0" w:color="auto"/>
        <w:right w:val="none" w:sz="0" w:space="0" w:color="auto"/>
      </w:divBdr>
    </w:div>
    <w:div w:id="1722438887">
      <w:bodyDiv w:val="1"/>
      <w:marLeft w:val="0"/>
      <w:marRight w:val="0"/>
      <w:marTop w:val="0"/>
      <w:marBottom w:val="0"/>
      <w:divBdr>
        <w:top w:val="none" w:sz="0" w:space="0" w:color="auto"/>
        <w:left w:val="none" w:sz="0" w:space="0" w:color="auto"/>
        <w:bottom w:val="none" w:sz="0" w:space="0" w:color="auto"/>
        <w:right w:val="none" w:sz="0" w:space="0" w:color="auto"/>
      </w:divBdr>
    </w:div>
    <w:div w:id="1726294266">
      <w:bodyDiv w:val="1"/>
      <w:marLeft w:val="0"/>
      <w:marRight w:val="0"/>
      <w:marTop w:val="0"/>
      <w:marBottom w:val="0"/>
      <w:divBdr>
        <w:top w:val="none" w:sz="0" w:space="0" w:color="auto"/>
        <w:left w:val="none" w:sz="0" w:space="0" w:color="auto"/>
        <w:bottom w:val="none" w:sz="0" w:space="0" w:color="auto"/>
        <w:right w:val="none" w:sz="0" w:space="0" w:color="auto"/>
      </w:divBdr>
    </w:div>
    <w:div w:id="1739354356">
      <w:bodyDiv w:val="1"/>
      <w:marLeft w:val="0"/>
      <w:marRight w:val="0"/>
      <w:marTop w:val="0"/>
      <w:marBottom w:val="0"/>
      <w:divBdr>
        <w:top w:val="none" w:sz="0" w:space="0" w:color="auto"/>
        <w:left w:val="none" w:sz="0" w:space="0" w:color="auto"/>
        <w:bottom w:val="none" w:sz="0" w:space="0" w:color="auto"/>
        <w:right w:val="none" w:sz="0" w:space="0" w:color="auto"/>
      </w:divBdr>
    </w:div>
    <w:div w:id="1835796335">
      <w:bodyDiv w:val="1"/>
      <w:marLeft w:val="0"/>
      <w:marRight w:val="0"/>
      <w:marTop w:val="0"/>
      <w:marBottom w:val="0"/>
      <w:divBdr>
        <w:top w:val="none" w:sz="0" w:space="0" w:color="auto"/>
        <w:left w:val="none" w:sz="0" w:space="0" w:color="auto"/>
        <w:bottom w:val="none" w:sz="0" w:space="0" w:color="auto"/>
        <w:right w:val="none" w:sz="0" w:space="0" w:color="auto"/>
      </w:divBdr>
    </w:div>
    <w:div w:id="1841656128">
      <w:bodyDiv w:val="1"/>
      <w:marLeft w:val="0"/>
      <w:marRight w:val="0"/>
      <w:marTop w:val="0"/>
      <w:marBottom w:val="0"/>
      <w:divBdr>
        <w:top w:val="none" w:sz="0" w:space="0" w:color="auto"/>
        <w:left w:val="none" w:sz="0" w:space="0" w:color="auto"/>
        <w:bottom w:val="none" w:sz="0" w:space="0" w:color="auto"/>
        <w:right w:val="none" w:sz="0" w:space="0" w:color="auto"/>
      </w:divBdr>
      <w:divsChild>
        <w:div w:id="1344353938">
          <w:marLeft w:val="0"/>
          <w:marRight w:val="0"/>
          <w:marTop w:val="0"/>
          <w:marBottom w:val="240"/>
          <w:divBdr>
            <w:top w:val="none" w:sz="0" w:space="0" w:color="auto"/>
            <w:left w:val="none" w:sz="0" w:space="0" w:color="auto"/>
            <w:bottom w:val="none" w:sz="0" w:space="0" w:color="auto"/>
            <w:right w:val="none" w:sz="0" w:space="0" w:color="auto"/>
          </w:divBdr>
        </w:div>
        <w:div w:id="1428816752">
          <w:marLeft w:val="0"/>
          <w:marRight w:val="0"/>
          <w:marTop w:val="0"/>
          <w:marBottom w:val="0"/>
          <w:divBdr>
            <w:top w:val="none" w:sz="0" w:space="0" w:color="auto"/>
            <w:left w:val="none" w:sz="0" w:space="0" w:color="auto"/>
            <w:bottom w:val="none" w:sz="0" w:space="0" w:color="auto"/>
            <w:right w:val="none" w:sz="0" w:space="0" w:color="auto"/>
          </w:divBdr>
          <w:divsChild>
            <w:div w:id="1756658889">
              <w:marLeft w:val="0"/>
              <w:marRight w:val="0"/>
              <w:marTop w:val="0"/>
              <w:marBottom w:val="0"/>
              <w:divBdr>
                <w:top w:val="none" w:sz="0" w:space="0" w:color="auto"/>
                <w:left w:val="none" w:sz="0" w:space="0" w:color="auto"/>
                <w:bottom w:val="none" w:sz="0" w:space="0" w:color="auto"/>
                <w:right w:val="none" w:sz="0" w:space="0" w:color="auto"/>
              </w:divBdr>
              <w:divsChild>
                <w:div w:id="221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0569">
      <w:bodyDiv w:val="1"/>
      <w:marLeft w:val="0"/>
      <w:marRight w:val="0"/>
      <w:marTop w:val="0"/>
      <w:marBottom w:val="0"/>
      <w:divBdr>
        <w:top w:val="none" w:sz="0" w:space="0" w:color="auto"/>
        <w:left w:val="none" w:sz="0" w:space="0" w:color="auto"/>
        <w:bottom w:val="none" w:sz="0" w:space="0" w:color="auto"/>
        <w:right w:val="none" w:sz="0" w:space="0" w:color="auto"/>
      </w:divBdr>
    </w:div>
    <w:div w:id="20364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5onurguler45@gmail.com" TargetMode="External"/><Relationship Id="rId13" Type="http://schemas.openxmlformats.org/officeDocument/2006/relationships/hyperlink" Target="https://www.geeksforgeeks.org/tesseract-ocr-with-java-with-examp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master/javadoc/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java-tutorials.readthedocs.io/en/lates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mertcanilter.com.tr/mysql-sorgu-%20%20%20ornekleri-select-insert-into-update-delete-count-sum-like/" TargetMode="External"/><Relationship Id="rId4" Type="http://schemas.openxmlformats.org/officeDocument/2006/relationships/settings" Target="settings.xml"/><Relationship Id="rId9" Type="http://schemas.openxmlformats.org/officeDocument/2006/relationships/hyperlink" Target="https://stackoverflow.com/questions/3549206/how-to-add-row-in-jtable" TargetMode="External"/><Relationship Id="rId14" Type="http://schemas.openxmlformats.org/officeDocument/2006/relationships/hyperlink" Target="https://ceaksan.com/tr/regex-regular-expressions-nedi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09C2-26DE-4B3F-B2BA-AD432725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437</TotalTime>
  <Pages>4</Pages>
  <Words>1692</Words>
  <Characters>9645</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45onurguler45@gmail.com</cp:lastModifiedBy>
  <cp:revision>13</cp:revision>
  <cp:lastPrinted>2007-11-28T13:58:00Z</cp:lastPrinted>
  <dcterms:created xsi:type="dcterms:W3CDTF">2019-03-15T20:18:00Z</dcterms:created>
  <dcterms:modified xsi:type="dcterms:W3CDTF">2019-10-30T13:02:00Z</dcterms:modified>
</cp:coreProperties>
</file>